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9E3EB" w14:textId="7870AC68" w:rsidR="0017483E" w:rsidRDefault="0017483E" w:rsidP="0017483E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Roll No:</w:t>
      </w:r>
      <w:r w:rsidR="008D43DB">
        <w:rPr>
          <w:rFonts w:ascii="Times New Roman" w:hAnsi="Times New Roman"/>
          <w:b/>
          <w:sz w:val="24"/>
          <w:szCs w:val="24"/>
        </w:rPr>
        <w:t xml:space="preserve"> 120A2036</w:t>
      </w:r>
    </w:p>
    <w:p w14:paraId="50F9AEF3" w14:textId="457C29D9" w:rsidR="0017483E" w:rsidRDefault="0017483E" w:rsidP="0017483E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Batch:</w:t>
      </w:r>
      <w:r w:rsidR="008D43DB">
        <w:rPr>
          <w:rFonts w:ascii="Times New Roman" w:hAnsi="Times New Roman"/>
          <w:b/>
          <w:sz w:val="24"/>
          <w:szCs w:val="24"/>
        </w:rPr>
        <w:t>A2</w:t>
      </w:r>
    </w:p>
    <w:p w14:paraId="15B96E6E" w14:textId="18D25BD6" w:rsidR="0017483E" w:rsidRDefault="0017483E" w:rsidP="0017483E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Date of performance:</w:t>
      </w:r>
      <w:r w:rsidR="008D43DB">
        <w:rPr>
          <w:rFonts w:ascii="Times New Roman" w:hAnsi="Times New Roman"/>
          <w:b/>
          <w:sz w:val="24"/>
          <w:szCs w:val="24"/>
        </w:rPr>
        <w:t xml:space="preserve"> 29/03/23</w:t>
      </w:r>
    </w:p>
    <w:p w14:paraId="26DD6587" w14:textId="77777777" w:rsidR="00B438C0" w:rsidRDefault="00B438C0">
      <w:pPr>
        <w:rPr>
          <w:rFonts w:ascii="Times New Roman" w:hAnsi="Times New Roman"/>
          <w:b/>
          <w:sz w:val="24"/>
          <w:szCs w:val="24"/>
        </w:rPr>
      </w:pPr>
    </w:p>
    <w:p w14:paraId="168CAA50" w14:textId="77777777" w:rsidR="002078C1" w:rsidRDefault="002078C1">
      <w:pPr>
        <w:rPr>
          <w:rFonts w:ascii="Times New Roman" w:hAnsi="Times New Roman"/>
          <w:b/>
          <w:sz w:val="24"/>
          <w:szCs w:val="24"/>
        </w:rPr>
      </w:pPr>
    </w:p>
    <w:p w14:paraId="2D6E705E" w14:textId="77777777" w:rsidR="002078C1" w:rsidRDefault="002078C1">
      <w:pPr>
        <w:rPr>
          <w:rFonts w:ascii="Times New Roman" w:hAnsi="Times New Roman"/>
          <w:b/>
          <w:sz w:val="24"/>
          <w:szCs w:val="24"/>
        </w:rPr>
      </w:pPr>
    </w:p>
    <w:p w14:paraId="00D98D8F" w14:textId="77777777" w:rsidR="002078C1" w:rsidRDefault="002078C1">
      <w:pPr>
        <w:rPr>
          <w:rFonts w:ascii="Times New Roman" w:hAnsi="Times New Roman"/>
          <w:b/>
          <w:sz w:val="24"/>
          <w:szCs w:val="24"/>
        </w:rPr>
      </w:pPr>
    </w:p>
    <w:p w14:paraId="35185E66" w14:textId="77777777" w:rsidR="002078C1" w:rsidRDefault="002078C1">
      <w:pPr>
        <w:rPr>
          <w:rFonts w:ascii="Times New Roman" w:hAnsi="Times New Roman"/>
          <w:b/>
          <w:sz w:val="24"/>
          <w:szCs w:val="24"/>
        </w:rPr>
      </w:pPr>
    </w:p>
    <w:p w14:paraId="02EA326C" w14:textId="77777777" w:rsidR="008A1C39" w:rsidRDefault="008A1C39" w:rsidP="00AF65FC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14:paraId="6D9CFD29" w14:textId="77777777" w:rsidR="008A1C39" w:rsidRDefault="008A1C39" w:rsidP="00AF65FC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14:paraId="3AA8FEA1" w14:textId="77777777" w:rsidR="008A1C39" w:rsidRDefault="008A1C39" w:rsidP="00AF65FC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14:paraId="003D2881" w14:textId="77777777" w:rsidR="008A1C39" w:rsidRDefault="008A1C39" w:rsidP="00AF65FC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14:paraId="45479150" w14:textId="77777777" w:rsidR="008A1C39" w:rsidRDefault="008A1C39" w:rsidP="00AF65FC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14:paraId="659E8998" w14:textId="77777777" w:rsidR="008A1C39" w:rsidRDefault="008A1C39" w:rsidP="00AF65FC">
      <w:pPr>
        <w:pStyle w:val="Style1"/>
        <w:adjustRightInd/>
        <w:spacing w:line="276" w:lineRule="auto"/>
        <w:jc w:val="center"/>
        <w:rPr>
          <w:b/>
          <w:bCs/>
          <w:sz w:val="24"/>
          <w:szCs w:val="24"/>
        </w:rPr>
      </w:pPr>
    </w:p>
    <w:p w14:paraId="0E118B27" w14:textId="77777777" w:rsidR="008A1C39" w:rsidRDefault="008A1C39" w:rsidP="00AF65FC">
      <w:pPr>
        <w:pStyle w:val="Style1"/>
        <w:adjustRightInd/>
        <w:spacing w:line="276" w:lineRule="auto"/>
        <w:jc w:val="center"/>
        <w:rPr>
          <w:b/>
          <w:bCs/>
          <w:sz w:val="24"/>
          <w:szCs w:val="24"/>
        </w:rPr>
      </w:pPr>
    </w:p>
    <w:p w14:paraId="5213FF1B" w14:textId="77777777" w:rsidR="008A1C39" w:rsidRDefault="008A1C39" w:rsidP="00AF65FC">
      <w:pPr>
        <w:pStyle w:val="Style1"/>
        <w:adjustRightInd/>
        <w:spacing w:line="276" w:lineRule="auto"/>
        <w:jc w:val="center"/>
        <w:rPr>
          <w:b/>
          <w:bCs/>
          <w:sz w:val="24"/>
          <w:szCs w:val="24"/>
        </w:rPr>
      </w:pPr>
    </w:p>
    <w:p w14:paraId="642E8187" w14:textId="77777777" w:rsidR="008A1C39" w:rsidRDefault="008A1C39" w:rsidP="00AF65FC">
      <w:pPr>
        <w:pStyle w:val="Style1"/>
        <w:adjustRightInd/>
        <w:spacing w:line="276" w:lineRule="auto"/>
        <w:jc w:val="center"/>
        <w:rPr>
          <w:b/>
          <w:bCs/>
          <w:sz w:val="24"/>
          <w:szCs w:val="24"/>
        </w:rPr>
      </w:pPr>
    </w:p>
    <w:p w14:paraId="672C0643" w14:textId="77777777" w:rsidR="008A1C39" w:rsidRDefault="008A1C39" w:rsidP="00AF65FC">
      <w:pPr>
        <w:pStyle w:val="Style1"/>
        <w:adjustRightInd/>
        <w:spacing w:line="276" w:lineRule="auto"/>
        <w:jc w:val="center"/>
        <w:rPr>
          <w:b/>
          <w:bCs/>
          <w:sz w:val="24"/>
          <w:szCs w:val="24"/>
        </w:rPr>
      </w:pPr>
    </w:p>
    <w:p w14:paraId="1EF91999" w14:textId="77777777" w:rsidR="008A1C39" w:rsidRDefault="008A1C39" w:rsidP="00AF65FC">
      <w:pPr>
        <w:pStyle w:val="Style1"/>
        <w:adjustRightInd/>
        <w:spacing w:line="276" w:lineRule="auto"/>
        <w:jc w:val="center"/>
        <w:rPr>
          <w:b/>
          <w:bCs/>
          <w:sz w:val="24"/>
          <w:szCs w:val="24"/>
        </w:rPr>
      </w:pPr>
    </w:p>
    <w:p w14:paraId="5557D394" w14:textId="77777777" w:rsidR="008A1C39" w:rsidRDefault="008A1C39" w:rsidP="00AF65FC">
      <w:pPr>
        <w:pStyle w:val="Style1"/>
        <w:adjustRightInd/>
        <w:spacing w:line="276" w:lineRule="auto"/>
        <w:jc w:val="center"/>
        <w:rPr>
          <w:b/>
          <w:bCs/>
          <w:sz w:val="24"/>
          <w:szCs w:val="24"/>
        </w:rPr>
      </w:pPr>
    </w:p>
    <w:p w14:paraId="255CBC2B" w14:textId="77777777" w:rsidR="008A1C39" w:rsidRPr="009B20A6" w:rsidRDefault="008A1C39" w:rsidP="00AF65FC">
      <w:pPr>
        <w:pStyle w:val="Style1"/>
        <w:adjustRightInd/>
        <w:spacing w:line="276" w:lineRule="auto"/>
        <w:jc w:val="center"/>
        <w:rPr>
          <w:b/>
          <w:bCs/>
          <w:sz w:val="24"/>
          <w:szCs w:val="24"/>
        </w:rPr>
      </w:pPr>
    </w:p>
    <w:p w14:paraId="71AB8A92" w14:textId="77777777" w:rsidR="008E2A3B" w:rsidRPr="009B20A6" w:rsidRDefault="008E2A3B" w:rsidP="00AF65F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B20A6">
        <w:rPr>
          <w:rFonts w:ascii="Times New Roman" w:hAnsi="Times New Roman" w:cs="Times New Roman"/>
          <w:b/>
          <w:sz w:val="24"/>
          <w:szCs w:val="24"/>
        </w:rPr>
        <w:t xml:space="preserve">EXPERIMENT NO. </w:t>
      </w:r>
      <w:r w:rsidR="007070DF">
        <w:rPr>
          <w:rFonts w:ascii="Times New Roman" w:hAnsi="Times New Roman" w:cs="Times New Roman"/>
          <w:b/>
          <w:sz w:val="24"/>
          <w:szCs w:val="24"/>
        </w:rPr>
        <w:t>7</w:t>
      </w:r>
    </w:p>
    <w:p w14:paraId="5CEFF1C8" w14:textId="77777777" w:rsidR="00A23D9A" w:rsidRPr="009B20A6" w:rsidRDefault="007070DF" w:rsidP="007070DF">
      <w:pPr>
        <w:pStyle w:val="Style1"/>
        <w:spacing w:before="240" w:line="276" w:lineRule="auto"/>
        <w:jc w:val="center"/>
        <w:rPr>
          <w:b/>
          <w:bCs/>
          <w:sz w:val="24"/>
          <w:szCs w:val="24"/>
        </w:rPr>
      </w:pPr>
      <w:r w:rsidRPr="007070DF">
        <w:rPr>
          <w:b/>
          <w:sz w:val="24"/>
        </w:rPr>
        <w:t>TO PERFORM FEATURE EXTRACTION USING CO-OCCURRENCE MATRIX</w:t>
      </w:r>
    </w:p>
    <w:p w14:paraId="7C1B717A" w14:textId="77777777" w:rsidR="008E2A3B" w:rsidRPr="009B20A6" w:rsidRDefault="008E2A3B" w:rsidP="00AF65FC">
      <w:pPr>
        <w:pStyle w:val="Style1"/>
        <w:spacing w:before="240" w:line="276" w:lineRule="auto"/>
        <w:jc w:val="both"/>
        <w:rPr>
          <w:b/>
          <w:bCs/>
          <w:sz w:val="24"/>
          <w:szCs w:val="24"/>
        </w:rPr>
      </w:pPr>
    </w:p>
    <w:p w14:paraId="43DD3DC5" w14:textId="77777777" w:rsidR="008E2A3B" w:rsidRPr="009B20A6" w:rsidRDefault="008E2A3B" w:rsidP="00AF65FC">
      <w:pPr>
        <w:pStyle w:val="Style1"/>
        <w:spacing w:before="240" w:line="276" w:lineRule="auto"/>
        <w:jc w:val="both"/>
        <w:rPr>
          <w:b/>
          <w:bCs/>
          <w:sz w:val="24"/>
          <w:szCs w:val="24"/>
        </w:rPr>
      </w:pPr>
    </w:p>
    <w:p w14:paraId="19979080" w14:textId="77777777" w:rsidR="008E2A3B" w:rsidRPr="009B20A6" w:rsidRDefault="008E2A3B" w:rsidP="00AF65FC">
      <w:pPr>
        <w:pStyle w:val="Style1"/>
        <w:spacing w:before="240" w:line="276" w:lineRule="auto"/>
        <w:jc w:val="both"/>
        <w:rPr>
          <w:b/>
          <w:bCs/>
          <w:sz w:val="24"/>
          <w:szCs w:val="24"/>
        </w:rPr>
      </w:pPr>
    </w:p>
    <w:p w14:paraId="668F417C" w14:textId="77777777" w:rsidR="008E2A3B" w:rsidRPr="009B20A6" w:rsidRDefault="008E2A3B" w:rsidP="00AF65FC">
      <w:pPr>
        <w:pStyle w:val="Style1"/>
        <w:spacing w:before="240" w:line="276" w:lineRule="auto"/>
        <w:jc w:val="both"/>
        <w:rPr>
          <w:b/>
          <w:bCs/>
          <w:sz w:val="24"/>
          <w:szCs w:val="24"/>
        </w:rPr>
      </w:pPr>
    </w:p>
    <w:p w14:paraId="20D01AB9" w14:textId="77777777" w:rsidR="008E2A3B" w:rsidRPr="009B20A6" w:rsidRDefault="008E2A3B" w:rsidP="00AF65FC">
      <w:pPr>
        <w:pStyle w:val="Style1"/>
        <w:spacing w:before="240" w:line="276" w:lineRule="auto"/>
        <w:jc w:val="both"/>
        <w:rPr>
          <w:b/>
          <w:bCs/>
          <w:sz w:val="24"/>
          <w:szCs w:val="24"/>
        </w:rPr>
      </w:pPr>
    </w:p>
    <w:p w14:paraId="6A9DFB87" w14:textId="77777777" w:rsidR="008E2A3B" w:rsidRPr="009B20A6" w:rsidRDefault="008E2A3B" w:rsidP="00AF65FC">
      <w:pPr>
        <w:pStyle w:val="Style1"/>
        <w:spacing w:before="240" w:line="276" w:lineRule="auto"/>
        <w:jc w:val="both"/>
        <w:rPr>
          <w:b/>
          <w:bCs/>
          <w:sz w:val="24"/>
          <w:szCs w:val="24"/>
        </w:rPr>
      </w:pPr>
    </w:p>
    <w:p w14:paraId="49C75F75" w14:textId="77777777" w:rsidR="008E2A3B" w:rsidRPr="009B20A6" w:rsidRDefault="008E2A3B" w:rsidP="00AF65FC">
      <w:pPr>
        <w:pStyle w:val="Style1"/>
        <w:spacing w:before="240" w:line="276" w:lineRule="auto"/>
        <w:jc w:val="both"/>
        <w:rPr>
          <w:b/>
          <w:bCs/>
          <w:sz w:val="24"/>
          <w:szCs w:val="24"/>
        </w:rPr>
      </w:pPr>
    </w:p>
    <w:p w14:paraId="00A5D730" w14:textId="77777777" w:rsidR="00A23D9A" w:rsidRDefault="00A23D9A" w:rsidP="00AF65F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53CEB15" w14:textId="77777777" w:rsidR="008E2A3B" w:rsidRPr="009B20A6" w:rsidRDefault="003312BC" w:rsidP="007B3A5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  <w:r w:rsidR="008E2A3B">
        <w:rPr>
          <w:rFonts w:ascii="Times New Roman" w:hAnsi="Times New Roman" w:cs="Times New Roman"/>
          <w:b/>
          <w:sz w:val="24"/>
          <w:szCs w:val="24"/>
        </w:rPr>
        <w:lastRenderedPageBreak/>
        <w:t xml:space="preserve">EXPERIMENT NO. </w:t>
      </w:r>
      <w:r w:rsidR="007070DF">
        <w:rPr>
          <w:rFonts w:ascii="Times New Roman" w:hAnsi="Times New Roman" w:cs="Times New Roman"/>
          <w:b/>
          <w:sz w:val="24"/>
          <w:szCs w:val="24"/>
        </w:rPr>
        <w:t>7</w:t>
      </w:r>
      <w:r w:rsidR="008E2A3B" w:rsidRPr="009B20A6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E47321">
        <w:rPr>
          <w:rFonts w:ascii="Times New Roman" w:hAnsi="Times New Roman" w:cs="Times New Roman"/>
          <w:b/>
          <w:sz w:val="24"/>
          <w:szCs w:val="24"/>
        </w:rPr>
        <w:t>Feature extraction</w:t>
      </w:r>
    </w:p>
    <w:p w14:paraId="3D1369A2" w14:textId="77777777" w:rsidR="008E2A3B" w:rsidRDefault="008E2A3B" w:rsidP="00F65BF1">
      <w:pPr>
        <w:rPr>
          <w:rFonts w:ascii="Times New Roman" w:hAnsi="Times New Roman" w:cs="Times New Roman"/>
          <w:sz w:val="24"/>
          <w:szCs w:val="24"/>
        </w:rPr>
      </w:pPr>
      <w:r w:rsidRPr="009B20A6">
        <w:rPr>
          <w:rFonts w:ascii="Times New Roman" w:hAnsi="Times New Roman" w:cs="Times New Roman"/>
          <w:b/>
          <w:sz w:val="24"/>
          <w:szCs w:val="24"/>
        </w:rPr>
        <w:t>AIM: -</w:t>
      </w:r>
      <w:r w:rsidRPr="009B20A6">
        <w:rPr>
          <w:rFonts w:ascii="Times New Roman" w:hAnsi="Times New Roman" w:cs="Times New Roman"/>
          <w:sz w:val="24"/>
          <w:szCs w:val="24"/>
        </w:rPr>
        <w:t xml:space="preserve"> </w:t>
      </w:r>
      <w:r w:rsidR="007070DF">
        <w:rPr>
          <w:rFonts w:ascii="Times New Roman" w:hAnsi="Times New Roman" w:cs="Times New Roman"/>
          <w:sz w:val="24"/>
        </w:rPr>
        <w:t>To perform f</w:t>
      </w:r>
      <w:r w:rsidR="007070DF" w:rsidRPr="0021287A">
        <w:rPr>
          <w:rFonts w:ascii="Times New Roman" w:hAnsi="Times New Roman" w:cs="Times New Roman"/>
          <w:sz w:val="24"/>
        </w:rPr>
        <w:t>eature extraction using co-occurrence matrix</w:t>
      </w:r>
    </w:p>
    <w:p w14:paraId="2CC84B89" w14:textId="77777777" w:rsidR="007B3A58" w:rsidRPr="009B20A6" w:rsidRDefault="007B3A58" w:rsidP="007B3A58">
      <w:pPr>
        <w:tabs>
          <w:tab w:val="left" w:pos="3615"/>
        </w:tabs>
        <w:rPr>
          <w:rFonts w:ascii="Times New Roman" w:hAnsi="Times New Roman"/>
          <w:sz w:val="24"/>
          <w:szCs w:val="24"/>
        </w:rPr>
      </w:pPr>
      <w:r w:rsidRPr="009B20A6">
        <w:rPr>
          <w:rFonts w:ascii="Times New Roman" w:hAnsi="Times New Roman"/>
          <w:b/>
          <w:sz w:val="24"/>
          <w:szCs w:val="24"/>
        </w:rPr>
        <w:t xml:space="preserve">OBJECTIVES: </w:t>
      </w:r>
    </w:p>
    <w:p w14:paraId="1B069EE3" w14:textId="77777777" w:rsidR="007B3A58" w:rsidRDefault="007B3A58" w:rsidP="007B3A58">
      <w:pPr>
        <w:pStyle w:val="ListParagraph"/>
        <w:numPr>
          <w:ilvl w:val="0"/>
          <w:numId w:val="13"/>
        </w:numPr>
        <w:tabs>
          <w:tab w:val="left" w:pos="361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</w:t>
      </w:r>
      <w:r w:rsidR="00194C8E">
        <w:rPr>
          <w:rFonts w:ascii="Times New Roman" w:hAnsi="Times New Roman" w:cs="Times New Roman"/>
          <w:sz w:val="24"/>
          <w:szCs w:val="24"/>
        </w:rPr>
        <w:t xml:space="preserve">obtain </w:t>
      </w:r>
      <w:r w:rsidR="00E47321" w:rsidRPr="0021287A">
        <w:rPr>
          <w:rFonts w:ascii="Times New Roman" w:hAnsi="Times New Roman" w:cs="Times New Roman"/>
          <w:sz w:val="24"/>
        </w:rPr>
        <w:t>co-occurrence matrix</w:t>
      </w:r>
      <w:r w:rsidR="00E47321">
        <w:rPr>
          <w:rFonts w:ascii="Times New Roman" w:hAnsi="Times New Roman" w:cs="Times New Roman"/>
          <w:sz w:val="24"/>
        </w:rPr>
        <w:t xml:space="preserve"> for the given image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80A3551" w14:textId="77777777" w:rsidR="007B3A58" w:rsidRDefault="007B3A58" w:rsidP="007B3A58">
      <w:pPr>
        <w:pStyle w:val="ListParagraph"/>
        <w:numPr>
          <w:ilvl w:val="0"/>
          <w:numId w:val="13"/>
        </w:numPr>
        <w:tabs>
          <w:tab w:val="left" w:pos="3615"/>
        </w:tabs>
        <w:rPr>
          <w:rFonts w:ascii="Times New Roman" w:hAnsi="Times New Roman" w:cs="Times New Roman"/>
          <w:sz w:val="24"/>
          <w:szCs w:val="24"/>
        </w:rPr>
      </w:pPr>
      <w:r w:rsidRPr="007B3A58">
        <w:rPr>
          <w:rFonts w:ascii="Times New Roman" w:hAnsi="Times New Roman" w:cs="Times New Roman"/>
          <w:sz w:val="24"/>
          <w:szCs w:val="24"/>
        </w:rPr>
        <w:t xml:space="preserve">To </w:t>
      </w:r>
      <w:r w:rsidR="00E47321">
        <w:rPr>
          <w:rFonts w:ascii="Times New Roman" w:hAnsi="Times New Roman" w:cs="Times New Roman"/>
          <w:sz w:val="24"/>
          <w:szCs w:val="24"/>
        </w:rPr>
        <w:t xml:space="preserve">extract some features from the </w:t>
      </w:r>
      <w:r w:rsidR="00E47321" w:rsidRPr="0021287A">
        <w:rPr>
          <w:rFonts w:ascii="Times New Roman" w:hAnsi="Times New Roman" w:cs="Times New Roman"/>
          <w:sz w:val="24"/>
        </w:rPr>
        <w:t>co-occurrence matrix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7B3A58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6AAC4FDF" w14:textId="77777777" w:rsidR="007B3A58" w:rsidRPr="009B20A6" w:rsidRDefault="007B3A58" w:rsidP="007B3A58">
      <w:pPr>
        <w:tabs>
          <w:tab w:val="left" w:pos="3615"/>
        </w:tabs>
        <w:rPr>
          <w:rFonts w:ascii="Times New Roman" w:hAnsi="Times New Roman"/>
          <w:b/>
          <w:sz w:val="24"/>
          <w:szCs w:val="24"/>
        </w:rPr>
      </w:pPr>
    </w:p>
    <w:p w14:paraId="6F8109FB" w14:textId="77777777" w:rsidR="007B3A58" w:rsidRPr="009B20A6" w:rsidRDefault="007B3A58" w:rsidP="007B3A58">
      <w:pPr>
        <w:tabs>
          <w:tab w:val="left" w:pos="3615"/>
        </w:tabs>
        <w:rPr>
          <w:rFonts w:ascii="Times New Roman" w:hAnsi="Times New Roman"/>
          <w:sz w:val="24"/>
          <w:szCs w:val="24"/>
        </w:rPr>
      </w:pPr>
      <w:r w:rsidRPr="009B20A6">
        <w:rPr>
          <w:rFonts w:ascii="Times New Roman" w:hAnsi="Times New Roman"/>
          <w:b/>
          <w:sz w:val="24"/>
          <w:szCs w:val="24"/>
        </w:rPr>
        <w:t xml:space="preserve">EQUIPMENTS/SOFTWARE: </w:t>
      </w:r>
      <w:r>
        <w:rPr>
          <w:rFonts w:ascii="Times New Roman" w:hAnsi="Times New Roman"/>
          <w:sz w:val="24"/>
          <w:szCs w:val="24"/>
        </w:rPr>
        <w:t>Python</w:t>
      </w:r>
      <w:r w:rsidRPr="009B20A6">
        <w:rPr>
          <w:rFonts w:ascii="Times New Roman" w:hAnsi="Times New Roman"/>
          <w:sz w:val="24"/>
          <w:szCs w:val="24"/>
        </w:rPr>
        <w:t xml:space="preserve"> </w:t>
      </w:r>
    </w:p>
    <w:p w14:paraId="4468D892" w14:textId="77777777" w:rsidR="007B3A58" w:rsidRPr="009B20A6" w:rsidRDefault="007B3A58" w:rsidP="00F65BF1">
      <w:pPr>
        <w:rPr>
          <w:rFonts w:ascii="Times New Roman" w:hAnsi="Times New Roman" w:cs="Times New Roman"/>
          <w:b/>
          <w:sz w:val="24"/>
          <w:szCs w:val="24"/>
        </w:rPr>
      </w:pPr>
    </w:p>
    <w:p w14:paraId="05493295" w14:textId="77777777" w:rsidR="008E2A3B" w:rsidRDefault="008E2A3B" w:rsidP="00194C8E">
      <w:pPr>
        <w:rPr>
          <w:rFonts w:ascii="Times New Roman" w:hAnsi="Times New Roman" w:cs="Times New Roman"/>
          <w:b/>
          <w:sz w:val="24"/>
          <w:szCs w:val="24"/>
        </w:rPr>
      </w:pPr>
      <w:r w:rsidRPr="009B20A6">
        <w:rPr>
          <w:rFonts w:ascii="Times New Roman" w:hAnsi="Times New Roman" w:cs="Times New Roman"/>
          <w:b/>
          <w:sz w:val="24"/>
          <w:szCs w:val="24"/>
        </w:rPr>
        <w:t xml:space="preserve">THEORY: - </w:t>
      </w:r>
    </w:p>
    <w:p w14:paraId="642633ED" w14:textId="77777777" w:rsidR="00E47321" w:rsidRDefault="00E47321" w:rsidP="004139F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47321">
        <w:rPr>
          <w:rFonts w:ascii="Times New Roman" w:hAnsi="Times New Roman" w:cs="Times New Roman"/>
          <w:sz w:val="24"/>
          <w:szCs w:val="24"/>
        </w:rPr>
        <w:t>A </w:t>
      </w:r>
      <w:r w:rsidRPr="00E47321">
        <w:rPr>
          <w:rFonts w:ascii="Times New Roman" w:hAnsi="Times New Roman" w:cs="Times New Roman"/>
          <w:b/>
          <w:bCs/>
          <w:sz w:val="24"/>
          <w:szCs w:val="24"/>
        </w:rPr>
        <w:t>co-occurrence matrix</w:t>
      </w:r>
      <w:r w:rsidRPr="00E47321">
        <w:rPr>
          <w:rFonts w:ascii="Times New Roman" w:hAnsi="Times New Roman" w:cs="Times New Roman"/>
          <w:sz w:val="24"/>
          <w:szCs w:val="24"/>
        </w:rPr>
        <w:t> or </w:t>
      </w:r>
      <w:r w:rsidRPr="00E47321">
        <w:rPr>
          <w:rFonts w:ascii="Times New Roman" w:hAnsi="Times New Roman" w:cs="Times New Roman"/>
          <w:b/>
          <w:bCs/>
          <w:sz w:val="24"/>
          <w:szCs w:val="24"/>
        </w:rPr>
        <w:t>co-occurrence distribution</w:t>
      </w:r>
      <w:r w:rsidRPr="00E47321">
        <w:rPr>
          <w:rFonts w:ascii="Times New Roman" w:hAnsi="Times New Roman" w:cs="Times New Roman"/>
          <w:sz w:val="24"/>
          <w:szCs w:val="24"/>
        </w:rPr>
        <w:t> (also referred to as : </w:t>
      </w:r>
      <w:r w:rsidRPr="00E47321">
        <w:rPr>
          <w:rFonts w:ascii="Times New Roman" w:hAnsi="Times New Roman" w:cs="Times New Roman"/>
          <w:i/>
          <w:iCs/>
          <w:sz w:val="24"/>
          <w:szCs w:val="24"/>
        </w:rPr>
        <w:t>gray-level co-occurrence matrices</w:t>
      </w:r>
      <w:r w:rsidRPr="00E47321">
        <w:rPr>
          <w:rFonts w:ascii="Times New Roman" w:hAnsi="Times New Roman" w:cs="Times New Roman"/>
          <w:sz w:val="24"/>
          <w:szCs w:val="24"/>
        </w:rPr>
        <w:t> GLCMs) is a </w:t>
      </w:r>
      <w:r>
        <w:rPr>
          <w:rFonts w:ascii="Times New Roman" w:hAnsi="Times New Roman" w:cs="Times New Roman"/>
          <w:sz w:val="24"/>
          <w:szCs w:val="24"/>
        </w:rPr>
        <w:t>matrix</w:t>
      </w:r>
      <w:r w:rsidRPr="00E47321">
        <w:rPr>
          <w:rFonts w:ascii="Times New Roman" w:hAnsi="Times New Roman" w:cs="Times New Roman"/>
          <w:sz w:val="24"/>
          <w:szCs w:val="24"/>
        </w:rPr>
        <w:t xml:space="preserve"> that is defined over an </w:t>
      </w:r>
      <w:r>
        <w:rPr>
          <w:rFonts w:ascii="Times New Roman" w:hAnsi="Times New Roman" w:cs="Times New Roman"/>
          <w:sz w:val="24"/>
          <w:szCs w:val="24"/>
        </w:rPr>
        <w:t>image</w:t>
      </w:r>
      <w:r w:rsidRPr="00E47321">
        <w:rPr>
          <w:rFonts w:ascii="Times New Roman" w:hAnsi="Times New Roman" w:cs="Times New Roman"/>
          <w:sz w:val="24"/>
          <w:szCs w:val="24"/>
        </w:rPr>
        <w:t xml:space="preserve"> to be the distribution of co-occurring pixel values (grayscale values, or colors) at a given offset. It is used as an approach to texture analysis with various applications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8A2F4F9" w14:textId="77777777" w:rsidR="00E47321" w:rsidRDefault="00E47321" w:rsidP="004139F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47321">
        <w:rPr>
          <w:rFonts w:ascii="Times New Roman" w:hAnsi="Times New Roman" w:cs="Times New Roman"/>
          <w:sz w:val="24"/>
          <w:szCs w:val="24"/>
        </w:rPr>
        <w:t>GLCM is a second-order statistical texture analysis method. It examines the spatial relationship among pixels and defines how frequently a combination of pixels are present in an image in a given direction </w:t>
      </w:r>
      <w:r w:rsidRPr="00E47321">
        <w:rPr>
          <w:rFonts w:ascii="Times New Roman" w:hAnsi="Times New Roman" w:cs="Times New Roman"/>
          <w:i/>
          <w:iCs/>
          <w:sz w:val="24"/>
          <w:szCs w:val="24"/>
        </w:rPr>
        <w:t>Θ</w:t>
      </w:r>
      <w:r w:rsidRPr="00E47321">
        <w:rPr>
          <w:rFonts w:ascii="Times New Roman" w:hAnsi="Times New Roman" w:cs="Times New Roman"/>
          <w:sz w:val="24"/>
          <w:szCs w:val="24"/>
        </w:rPr>
        <w:t> and distance </w:t>
      </w:r>
      <w:r w:rsidRPr="00E47321">
        <w:rPr>
          <w:rFonts w:ascii="Times New Roman" w:hAnsi="Times New Roman" w:cs="Times New Roman"/>
          <w:i/>
          <w:iCs/>
          <w:sz w:val="24"/>
          <w:szCs w:val="24"/>
        </w:rPr>
        <w:t>d</w:t>
      </w:r>
      <w:r w:rsidRPr="00E4732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Features are extracted. </w:t>
      </w:r>
      <w:r w:rsidRPr="00E47321">
        <w:rPr>
          <w:rFonts w:ascii="Times New Roman" w:hAnsi="Times New Roman" w:cs="Times New Roman"/>
          <w:sz w:val="24"/>
          <w:szCs w:val="24"/>
        </w:rPr>
        <w:t>Each feature is normalized to range between 0 to 1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E9CC130" w14:textId="77777777" w:rsidR="00E47321" w:rsidRDefault="00E47321" w:rsidP="004139F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47321">
        <w:rPr>
          <w:rFonts w:ascii="Times New Roman" w:hAnsi="Times New Roman" w:cs="Times New Roman"/>
          <w:sz w:val="24"/>
          <w:szCs w:val="24"/>
        </w:rPr>
        <w:t>For an image with </w:t>
      </w:r>
      <w:r w:rsidRPr="00E47321">
        <w:rPr>
          <w:rFonts w:ascii="Times New Roman" w:hAnsi="Times New Roman" w:cs="Times New Roman"/>
          <w:vanish/>
          <w:sz w:val="24"/>
          <w:szCs w:val="24"/>
        </w:rPr>
        <w:t>{\displaystyle p}</w:t>
      </w:r>
      <w:r w:rsidRPr="00E47321">
        <w:rPr>
          <w:rFonts w:ascii="Times New Roman" w:hAnsi="Times New Roman" w:cs="Times New Roman"/>
          <w:sz w:val="24"/>
          <w:szCs w:val="24"/>
        </w:rPr>
        <w:t xml:space="preserve">different </w:t>
      </w:r>
      <w:r>
        <w:rPr>
          <w:rFonts w:ascii="Times New Roman" w:hAnsi="Times New Roman" w:cs="Times New Roman"/>
          <w:sz w:val="24"/>
          <w:szCs w:val="24"/>
        </w:rPr>
        <w:t xml:space="preserve">‘p’ </w:t>
      </w:r>
      <w:r w:rsidRPr="00E47321">
        <w:rPr>
          <w:rFonts w:ascii="Times New Roman" w:hAnsi="Times New Roman" w:cs="Times New Roman"/>
          <w:sz w:val="24"/>
          <w:szCs w:val="24"/>
        </w:rPr>
        <w:t>pixel values, the</w:t>
      </w:r>
      <w:r>
        <w:rPr>
          <w:rFonts w:ascii="Times New Roman" w:hAnsi="Times New Roman" w:cs="Times New Roman"/>
          <w:sz w:val="24"/>
          <w:szCs w:val="24"/>
        </w:rPr>
        <w:t xml:space="preserve"> p</w:t>
      </w:r>
      <w:r w:rsidR="000831A6">
        <w:rPr>
          <w:rFonts w:ascii="Times New Roman" w:hAnsi="Times New Roman" w:cs="Times New Roman"/>
          <w:sz w:val="24"/>
          <w:szCs w:val="24"/>
        </w:rPr>
        <w:t xml:space="preserve"> X </w:t>
      </w:r>
      <w:r>
        <w:rPr>
          <w:rFonts w:ascii="Times New Roman" w:hAnsi="Times New Roman" w:cs="Times New Roman"/>
          <w:sz w:val="24"/>
          <w:szCs w:val="24"/>
        </w:rPr>
        <w:t>p</w:t>
      </w:r>
      <w:r w:rsidR="000831A6">
        <w:rPr>
          <w:rFonts w:ascii="Times New Roman" w:hAnsi="Times New Roman" w:cs="Times New Roman"/>
          <w:sz w:val="24"/>
          <w:szCs w:val="24"/>
        </w:rPr>
        <w:t xml:space="preserve"> </w:t>
      </w:r>
      <w:r w:rsidRPr="00E47321">
        <w:rPr>
          <w:rFonts w:ascii="Times New Roman" w:hAnsi="Times New Roman" w:cs="Times New Roman"/>
          <w:vanish/>
          <w:sz w:val="24"/>
          <w:szCs w:val="24"/>
        </w:rPr>
        <w:t>{\displaystyle p\times p}</w:t>
      </w:r>
      <w:r w:rsidRPr="00E47321">
        <w:rPr>
          <w:rFonts w:ascii="Times New Roman" w:hAnsi="Times New Roman" w:cs="Times New Roman"/>
          <w:sz w:val="24"/>
          <w:szCs w:val="24"/>
        </w:rPr>
        <w:t>co-occurrence matrix </w:t>
      </w:r>
      <w:r w:rsidRPr="00E47321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Pr="00E47321">
        <w:rPr>
          <w:rFonts w:ascii="Times New Roman" w:hAnsi="Times New Roman" w:cs="Times New Roman"/>
          <w:sz w:val="24"/>
          <w:szCs w:val="24"/>
        </w:rPr>
        <w:t> is defined over an </w:t>
      </w:r>
      <w:r w:rsidR="000831A6">
        <w:rPr>
          <w:rFonts w:ascii="Times New Roman" w:hAnsi="Times New Roman" w:cs="Times New Roman"/>
          <w:sz w:val="24"/>
          <w:szCs w:val="24"/>
        </w:rPr>
        <w:t xml:space="preserve">n X m </w:t>
      </w:r>
      <w:r w:rsidRPr="00E47321">
        <w:rPr>
          <w:rFonts w:ascii="Times New Roman" w:hAnsi="Times New Roman" w:cs="Times New Roman"/>
          <w:vanish/>
          <w:sz w:val="24"/>
          <w:szCs w:val="24"/>
        </w:rPr>
        <w:t>{\displaystyle n\times m}</w:t>
      </w:r>
      <w:r w:rsidRPr="00E47321">
        <w:rPr>
          <w:rFonts w:ascii="Times New Roman" w:hAnsi="Times New Roman" w:cs="Times New Roman"/>
          <w:sz w:val="24"/>
          <w:szCs w:val="24"/>
        </w:rPr>
        <w:t>image</w:t>
      </w:r>
      <w:r w:rsidRPr="00E47321">
        <w:rPr>
          <w:rFonts w:ascii="Times New Roman" w:hAnsi="Times New Roman" w:cs="Times New Roman"/>
          <w:b/>
          <w:bCs/>
          <w:vanish/>
          <w:sz w:val="24"/>
          <w:szCs w:val="24"/>
        </w:rPr>
        <w:t>{\displaystyle I}</w:t>
      </w:r>
      <w:r w:rsidRPr="00E47321">
        <w:rPr>
          <w:rFonts w:ascii="Times New Roman" w:hAnsi="Times New Roman" w:cs="Times New Roman"/>
          <w:sz w:val="24"/>
          <w:szCs w:val="24"/>
        </w:rPr>
        <w:t>, parameterized by an offset</w:t>
      </w:r>
      <w:r w:rsidR="000831A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90F3F0B" wp14:editId="68F2696D">
            <wp:extent cx="507162" cy="170853"/>
            <wp:effectExtent l="19050" t="0" r="7188" b="0"/>
            <wp:docPr id="170" name="Picture 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545" cy="170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831A6" w:rsidRPr="00E47321">
        <w:rPr>
          <w:rFonts w:ascii="Times New Roman" w:hAnsi="Times New Roman" w:cs="Times New Roman"/>
          <w:vanish/>
          <w:sz w:val="24"/>
          <w:szCs w:val="24"/>
        </w:rPr>
        <w:t xml:space="preserve"> </w:t>
      </w:r>
      <w:r w:rsidRPr="00E47321">
        <w:rPr>
          <w:rFonts w:ascii="Times New Roman" w:hAnsi="Times New Roman" w:cs="Times New Roman"/>
          <w:vanish/>
          <w:sz w:val="24"/>
          <w:szCs w:val="24"/>
        </w:rPr>
        <w:t>{\displaystyle (\Delta x,\Delta y)}</w:t>
      </w:r>
      <w:r w:rsidRPr="00E47321">
        <w:rPr>
          <w:rFonts w:ascii="Times New Roman" w:hAnsi="Times New Roman" w:cs="Times New Roman"/>
          <w:sz w:val="24"/>
          <w:szCs w:val="24"/>
        </w:rPr>
        <w:t>, as:</w:t>
      </w:r>
    </w:p>
    <w:p w14:paraId="2EAC01EA" w14:textId="77777777" w:rsidR="00E47321" w:rsidRDefault="00E47321" w:rsidP="004139F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6C37209" wp14:editId="02FA8B48">
            <wp:extent cx="5276215" cy="624434"/>
            <wp:effectExtent l="19050" t="0" r="635" b="0"/>
            <wp:docPr id="147" name="Picture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215" cy="6244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7D23FAF" w14:textId="77777777" w:rsidR="00E47321" w:rsidRPr="000831A6" w:rsidRDefault="00E47321" w:rsidP="004139F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831A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where: </w:t>
      </w:r>
      <w:r w:rsidRPr="000831A6">
        <w:rPr>
          <w:rStyle w:val="mwe-math-mathml-inline"/>
          <w:rFonts w:ascii="Times New Roman" w:hAnsi="Times New Roman" w:cs="Times New Roman"/>
          <w:vanish/>
          <w:color w:val="202122"/>
          <w:sz w:val="24"/>
          <w:szCs w:val="24"/>
          <w:shd w:val="clear" w:color="auto" w:fill="FFFFFF"/>
        </w:rPr>
        <w:t>{\displaystyle i}</w:t>
      </w:r>
      <w:r w:rsidRPr="000831A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i and </w:t>
      </w:r>
      <w:r w:rsidRPr="000831A6">
        <w:rPr>
          <w:rStyle w:val="mwe-math-mathml-inline"/>
          <w:rFonts w:ascii="Times New Roman" w:hAnsi="Times New Roman" w:cs="Times New Roman"/>
          <w:vanish/>
          <w:color w:val="202122"/>
          <w:sz w:val="24"/>
          <w:szCs w:val="24"/>
          <w:shd w:val="clear" w:color="auto" w:fill="FFFFFF"/>
        </w:rPr>
        <w:t>{\displaystyle j}</w:t>
      </w:r>
      <w:r w:rsidRPr="000831A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j are the pixel values; </w:t>
      </w:r>
      <w:r w:rsidRPr="000831A6">
        <w:rPr>
          <w:rStyle w:val="mwe-math-mathml-inline"/>
          <w:rFonts w:ascii="Times New Roman" w:hAnsi="Times New Roman" w:cs="Times New Roman"/>
          <w:vanish/>
          <w:color w:val="202122"/>
          <w:sz w:val="24"/>
          <w:szCs w:val="24"/>
          <w:shd w:val="clear" w:color="auto" w:fill="FFFFFF"/>
        </w:rPr>
        <w:t>{\displaystyle x}</w:t>
      </w:r>
      <w:r w:rsidRPr="000831A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x and </w:t>
      </w:r>
      <w:r w:rsidRPr="000831A6">
        <w:rPr>
          <w:rStyle w:val="mwe-math-mathml-inline"/>
          <w:rFonts w:ascii="Times New Roman" w:hAnsi="Times New Roman" w:cs="Times New Roman"/>
          <w:vanish/>
          <w:color w:val="202122"/>
          <w:sz w:val="24"/>
          <w:szCs w:val="24"/>
          <w:shd w:val="clear" w:color="auto" w:fill="FFFFFF"/>
        </w:rPr>
        <w:t>{\displaystyle y}</w:t>
      </w:r>
      <w:r w:rsidRPr="000831A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y are the spatial positions in the image </w:t>
      </w:r>
      <w:r w:rsidRPr="000831A6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I</w:t>
      </w:r>
      <w:r w:rsidRPr="000831A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; the offsets </w:t>
      </w:r>
      <w:r w:rsidRPr="000831A6">
        <w:rPr>
          <w:rStyle w:val="mwe-math-mathml-inline"/>
          <w:rFonts w:ascii="Times New Roman" w:hAnsi="Times New Roman" w:cs="Times New Roman"/>
          <w:vanish/>
          <w:color w:val="202122"/>
          <w:sz w:val="24"/>
          <w:szCs w:val="24"/>
          <w:shd w:val="clear" w:color="auto" w:fill="FFFFFF"/>
        </w:rPr>
        <w:t>{\displaystyle (\Delta x,\Delta y)}</w:t>
      </w:r>
      <w:r w:rsidR="000831A6">
        <w:rPr>
          <w:rFonts w:ascii="Times New Roman" w:hAnsi="Times New Roman" w:cs="Times New Roman"/>
          <w:noProof/>
          <w:color w:val="202122"/>
          <w:sz w:val="24"/>
          <w:szCs w:val="24"/>
          <w:shd w:val="clear" w:color="auto" w:fill="FFFFFF"/>
        </w:rPr>
        <w:drawing>
          <wp:inline distT="0" distB="0" distL="0" distR="0" wp14:anchorId="60BDEB9F" wp14:editId="710521E1">
            <wp:extent cx="412271" cy="138886"/>
            <wp:effectExtent l="19050" t="0" r="6829" b="0"/>
            <wp:docPr id="180" name="Picture 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416" cy="1399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831A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define the spatial relation for which this matrix is calculated; and </w:t>
      </w:r>
      <w:r w:rsidRPr="000831A6">
        <w:rPr>
          <w:rStyle w:val="mwe-math-mathml-inline"/>
          <w:rFonts w:ascii="Times New Roman" w:hAnsi="Times New Roman" w:cs="Times New Roman"/>
          <w:vanish/>
          <w:color w:val="202122"/>
          <w:sz w:val="24"/>
          <w:szCs w:val="24"/>
          <w:shd w:val="clear" w:color="auto" w:fill="FFFFFF"/>
        </w:rPr>
        <w:t>{\displaystyle I(x,y)}</w:t>
      </w:r>
      <w:r w:rsidRPr="000831A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I(x,y) indicates the pixel value at pixel </w:t>
      </w:r>
      <w:r w:rsidRPr="000831A6">
        <w:rPr>
          <w:rStyle w:val="mwe-math-mathml-inline"/>
          <w:rFonts w:ascii="Times New Roman" w:hAnsi="Times New Roman" w:cs="Times New Roman"/>
          <w:vanish/>
          <w:color w:val="202122"/>
          <w:sz w:val="24"/>
          <w:szCs w:val="24"/>
          <w:shd w:val="clear" w:color="auto" w:fill="FFFFFF"/>
        </w:rPr>
        <w:t>{\displaystyle (x,y)}</w:t>
      </w:r>
      <w:r w:rsidRPr="000831A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(x,y).</w:t>
      </w:r>
    </w:p>
    <w:p w14:paraId="77E1CF99" w14:textId="77777777" w:rsidR="00E47321" w:rsidRPr="00E47321" w:rsidRDefault="00E47321" w:rsidP="00194C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CF1B3E4" wp14:editId="0F8F151D">
            <wp:extent cx="2939810" cy="2445878"/>
            <wp:effectExtent l="19050" t="0" r="0" b="0"/>
            <wp:docPr id="4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5357" cy="24504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CE6152C" w14:textId="77777777" w:rsidR="00B73764" w:rsidRDefault="00B73764" w:rsidP="00AF65F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B0D92A4" w14:textId="77777777" w:rsidR="008E2A3B" w:rsidRPr="009B20A6" w:rsidRDefault="008E2A3B" w:rsidP="00AF65FC">
      <w:pPr>
        <w:rPr>
          <w:rFonts w:ascii="Times New Roman" w:hAnsi="Times New Roman" w:cs="Times New Roman"/>
          <w:sz w:val="24"/>
          <w:szCs w:val="24"/>
        </w:rPr>
      </w:pPr>
    </w:p>
    <w:p w14:paraId="72BF5818" w14:textId="77777777" w:rsidR="008E2A3B" w:rsidRPr="009B20A6" w:rsidRDefault="008E2A3B" w:rsidP="00AF65FC">
      <w:pPr>
        <w:rPr>
          <w:rFonts w:ascii="Times New Roman" w:eastAsia="Arial" w:hAnsi="Times New Roman" w:cs="Times New Roman"/>
          <w:b/>
          <w:bCs/>
          <w:sz w:val="24"/>
          <w:szCs w:val="24"/>
        </w:rPr>
      </w:pPr>
    </w:p>
    <w:p w14:paraId="31A38B9A" w14:textId="77777777" w:rsidR="008E2A3B" w:rsidRPr="009B20A6" w:rsidRDefault="008E2A3B" w:rsidP="00AF65FC">
      <w:pPr>
        <w:spacing w:after="0"/>
        <w:rPr>
          <w:rFonts w:ascii="Times New Roman" w:hAnsi="Times New Roman"/>
          <w:b/>
          <w:sz w:val="24"/>
          <w:szCs w:val="24"/>
        </w:rPr>
      </w:pPr>
    </w:p>
    <w:p w14:paraId="6A2F6896" w14:textId="0A0C0044" w:rsidR="00B73764" w:rsidRDefault="00B73764" w:rsidP="00AF65FC">
      <w:pPr>
        <w:spacing w:after="0"/>
        <w:rPr>
          <w:rFonts w:ascii="Times New Roman" w:hAnsi="Times New Roman"/>
          <w:b/>
          <w:sz w:val="24"/>
          <w:szCs w:val="24"/>
        </w:rPr>
      </w:pPr>
    </w:p>
    <w:p w14:paraId="0972E8FA" w14:textId="1860821C" w:rsidR="008D43DB" w:rsidRDefault="008D43DB" w:rsidP="00AF65FC">
      <w:pPr>
        <w:spacing w:after="0"/>
        <w:rPr>
          <w:rFonts w:ascii="Times New Roman" w:hAnsi="Times New Roman"/>
          <w:b/>
          <w:sz w:val="24"/>
          <w:szCs w:val="24"/>
        </w:rPr>
      </w:pPr>
    </w:p>
    <w:p w14:paraId="496C23FE" w14:textId="54ADAD7A" w:rsidR="008D43DB" w:rsidRDefault="008D43DB" w:rsidP="00AF65FC">
      <w:pPr>
        <w:spacing w:after="0"/>
        <w:rPr>
          <w:rFonts w:ascii="Times New Roman" w:hAnsi="Times New Roman"/>
          <w:b/>
          <w:sz w:val="24"/>
          <w:szCs w:val="24"/>
        </w:rPr>
      </w:pPr>
    </w:p>
    <w:p w14:paraId="25E4F1DF" w14:textId="5B1FB59A" w:rsidR="008D43DB" w:rsidRDefault="008D43DB" w:rsidP="00AF65FC">
      <w:pPr>
        <w:spacing w:after="0"/>
        <w:rPr>
          <w:rFonts w:ascii="Times New Roman" w:hAnsi="Times New Roman"/>
          <w:b/>
          <w:sz w:val="24"/>
          <w:szCs w:val="24"/>
        </w:rPr>
      </w:pPr>
    </w:p>
    <w:p w14:paraId="6A86BA9F" w14:textId="4DB25242" w:rsidR="008D43DB" w:rsidRDefault="008D43DB" w:rsidP="00AF65FC">
      <w:pPr>
        <w:spacing w:after="0"/>
        <w:rPr>
          <w:rFonts w:ascii="Times New Roman" w:hAnsi="Times New Roman"/>
          <w:b/>
          <w:sz w:val="24"/>
          <w:szCs w:val="24"/>
        </w:rPr>
      </w:pPr>
    </w:p>
    <w:p w14:paraId="4D0A886A" w14:textId="28202D91" w:rsidR="008D43DB" w:rsidRDefault="008D43DB" w:rsidP="00AF65FC">
      <w:pPr>
        <w:spacing w:after="0"/>
        <w:rPr>
          <w:rFonts w:ascii="Times New Roman" w:hAnsi="Times New Roman"/>
          <w:b/>
          <w:sz w:val="24"/>
          <w:szCs w:val="24"/>
        </w:rPr>
      </w:pPr>
    </w:p>
    <w:p w14:paraId="7580CC18" w14:textId="6922AC4D" w:rsidR="008D43DB" w:rsidRDefault="008D43DB" w:rsidP="00AF65FC">
      <w:pPr>
        <w:spacing w:after="0"/>
        <w:rPr>
          <w:rFonts w:ascii="Times New Roman" w:hAnsi="Times New Roman"/>
          <w:b/>
          <w:sz w:val="24"/>
          <w:szCs w:val="24"/>
        </w:rPr>
      </w:pPr>
    </w:p>
    <w:p w14:paraId="72390247" w14:textId="101944BF" w:rsidR="008D43DB" w:rsidRDefault="008D43DB" w:rsidP="00AF65FC">
      <w:pPr>
        <w:spacing w:after="0"/>
        <w:rPr>
          <w:rFonts w:ascii="Times New Roman" w:hAnsi="Times New Roman"/>
          <w:b/>
          <w:sz w:val="24"/>
          <w:szCs w:val="24"/>
        </w:rPr>
      </w:pPr>
    </w:p>
    <w:p w14:paraId="346F1D0B" w14:textId="25B9F7AE" w:rsidR="008D43DB" w:rsidRDefault="008D43DB" w:rsidP="00AF65FC">
      <w:pPr>
        <w:spacing w:after="0"/>
        <w:rPr>
          <w:rFonts w:ascii="Times New Roman" w:hAnsi="Times New Roman"/>
          <w:b/>
          <w:sz w:val="24"/>
          <w:szCs w:val="24"/>
        </w:rPr>
      </w:pPr>
    </w:p>
    <w:p w14:paraId="6A5F8907" w14:textId="6E18C1EF" w:rsidR="008D43DB" w:rsidRDefault="008D43DB" w:rsidP="00AF65FC">
      <w:pPr>
        <w:spacing w:after="0"/>
        <w:rPr>
          <w:rFonts w:ascii="Times New Roman" w:hAnsi="Times New Roman"/>
          <w:b/>
          <w:sz w:val="24"/>
          <w:szCs w:val="24"/>
        </w:rPr>
      </w:pPr>
    </w:p>
    <w:p w14:paraId="46D4D959" w14:textId="6EA2F7FB" w:rsidR="008D43DB" w:rsidRDefault="008D43DB" w:rsidP="00AF65FC">
      <w:pPr>
        <w:spacing w:after="0"/>
        <w:rPr>
          <w:rFonts w:ascii="Times New Roman" w:hAnsi="Times New Roman"/>
          <w:b/>
          <w:sz w:val="24"/>
          <w:szCs w:val="24"/>
        </w:rPr>
      </w:pPr>
    </w:p>
    <w:p w14:paraId="7D10516A" w14:textId="76104BD0" w:rsidR="008D43DB" w:rsidRDefault="008D43DB" w:rsidP="00AF65FC">
      <w:pPr>
        <w:spacing w:after="0"/>
        <w:rPr>
          <w:rFonts w:ascii="Times New Roman" w:hAnsi="Times New Roman"/>
          <w:b/>
          <w:sz w:val="24"/>
          <w:szCs w:val="24"/>
        </w:rPr>
      </w:pPr>
    </w:p>
    <w:p w14:paraId="6A395196" w14:textId="33FBDE68" w:rsidR="008D43DB" w:rsidRDefault="008D43DB" w:rsidP="00AF65FC">
      <w:pPr>
        <w:spacing w:after="0"/>
        <w:rPr>
          <w:rFonts w:ascii="Times New Roman" w:hAnsi="Times New Roman"/>
          <w:b/>
          <w:sz w:val="24"/>
          <w:szCs w:val="24"/>
        </w:rPr>
      </w:pPr>
    </w:p>
    <w:p w14:paraId="608FF95F" w14:textId="0E5E9731" w:rsidR="008D43DB" w:rsidRDefault="008D43DB" w:rsidP="00AF65FC">
      <w:pPr>
        <w:spacing w:after="0"/>
        <w:rPr>
          <w:rFonts w:ascii="Times New Roman" w:hAnsi="Times New Roman"/>
          <w:b/>
          <w:sz w:val="24"/>
          <w:szCs w:val="24"/>
        </w:rPr>
      </w:pPr>
    </w:p>
    <w:p w14:paraId="5DDAF8EF" w14:textId="348CC344" w:rsidR="008D43DB" w:rsidRDefault="008D43DB" w:rsidP="00AF65FC">
      <w:pPr>
        <w:spacing w:after="0"/>
        <w:rPr>
          <w:rFonts w:ascii="Times New Roman" w:hAnsi="Times New Roman"/>
          <w:b/>
          <w:sz w:val="24"/>
          <w:szCs w:val="24"/>
        </w:rPr>
      </w:pPr>
    </w:p>
    <w:p w14:paraId="172BC466" w14:textId="051A357B" w:rsidR="008D43DB" w:rsidRDefault="008D43DB" w:rsidP="00AF65FC">
      <w:pPr>
        <w:spacing w:after="0"/>
        <w:rPr>
          <w:rFonts w:ascii="Times New Roman" w:hAnsi="Times New Roman"/>
          <w:b/>
          <w:sz w:val="24"/>
          <w:szCs w:val="24"/>
        </w:rPr>
      </w:pPr>
    </w:p>
    <w:p w14:paraId="59825A8B" w14:textId="78D85C70" w:rsidR="008D43DB" w:rsidRDefault="008D43DB" w:rsidP="00AF65FC">
      <w:pPr>
        <w:spacing w:after="0"/>
        <w:rPr>
          <w:rFonts w:ascii="Times New Roman" w:hAnsi="Times New Roman"/>
          <w:b/>
          <w:sz w:val="24"/>
          <w:szCs w:val="24"/>
        </w:rPr>
      </w:pPr>
    </w:p>
    <w:p w14:paraId="1F5F1BA4" w14:textId="1EB42C3C" w:rsidR="008D43DB" w:rsidRDefault="008D43DB" w:rsidP="00AF65FC">
      <w:pPr>
        <w:spacing w:after="0"/>
        <w:rPr>
          <w:rFonts w:ascii="Times New Roman" w:hAnsi="Times New Roman"/>
          <w:b/>
          <w:sz w:val="24"/>
          <w:szCs w:val="24"/>
        </w:rPr>
      </w:pPr>
    </w:p>
    <w:p w14:paraId="0111C27B" w14:textId="215EA381" w:rsidR="008D43DB" w:rsidRDefault="008D43DB" w:rsidP="00AF65FC">
      <w:pPr>
        <w:spacing w:after="0"/>
        <w:rPr>
          <w:rFonts w:ascii="Times New Roman" w:hAnsi="Times New Roman"/>
          <w:b/>
          <w:sz w:val="24"/>
          <w:szCs w:val="24"/>
        </w:rPr>
      </w:pPr>
    </w:p>
    <w:p w14:paraId="46B355E5" w14:textId="68F302D9" w:rsidR="008D43DB" w:rsidRDefault="008D43DB" w:rsidP="00AF65FC">
      <w:pPr>
        <w:spacing w:after="0"/>
        <w:rPr>
          <w:rFonts w:ascii="Times New Roman" w:hAnsi="Times New Roman"/>
          <w:b/>
          <w:sz w:val="24"/>
          <w:szCs w:val="24"/>
        </w:rPr>
      </w:pPr>
    </w:p>
    <w:p w14:paraId="4DC14075" w14:textId="567AAFC7" w:rsidR="008D43DB" w:rsidRDefault="008D43DB" w:rsidP="00AF65FC">
      <w:pPr>
        <w:spacing w:after="0"/>
        <w:rPr>
          <w:rFonts w:ascii="Times New Roman" w:hAnsi="Times New Roman"/>
          <w:b/>
          <w:sz w:val="24"/>
          <w:szCs w:val="24"/>
        </w:rPr>
      </w:pPr>
    </w:p>
    <w:p w14:paraId="3BB636D1" w14:textId="77777777" w:rsidR="008D43DB" w:rsidRDefault="008D43DB" w:rsidP="00AF65FC">
      <w:pPr>
        <w:spacing w:after="0"/>
        <w:rPr>
          <w:rFonts w:ascii="Times New Roman" w:hAnsi="Times New Roman"/>
          <w:b/>
          <w:sz w:val="24"/>
          <w:szCs w:val="24"/>
        </w:rPr>
      </w:pPr>
    </w:p>
    <w:p w14:paraId="72098BDC" w14:textId="734772A0" w:rsidR="008D43DB" w:rsidRDefault="008D43DB" w:rsidP="00AF65FC">
      <w:pPr>
        <w:spacing w:after="0"/>
        <w:rPr>
          <w:rFonts w:ascii="Times New Roman" w:hAnsi="Times New Roman"/>
          <w:b/>
          <w:sz w:val="24"/>
          <w:szCs w:val="24"/>
        </w:rPr>
      </w:pPr>
    </w:p>
    <w:p w14:paraId="17056022" w14:textId="4445C381" w:rsidR="008D43DB" w:rsidRDefault="008D43DB" w:rsidP="00AF65FC">
      <w:pPr>
        <w:spacing w:after="0"/>
        <w:rPr>
          <w:rFonts w:ascii="Times New Roman" w:hAnsi="Times New Roman"/>
          <w:b/>
          <w:sz w:val="24"/>
          <w:szCs w:val="24"/>
        </w:rPr>
      </w:pPr>
    </w:p>
    <w:p w14:paraId="436A0CD2" w14:textId="77777777" w:rsidR="008D43DB" w:rsidRDefault="008D43DB" w:rsidP="00AF65FC">
      <w:pPr>
        <w:spacing w:after="0"/>
        <w:rPr>
          <w:rFonts w:ascii="Times New Roman" w:hAnsi="Times New Roman"/>
          <w:b/>
          <w:sz w:val="24"/>
          <w:szCs w:val="24"/>
        </w:rPr>
      </w:pPr>
    </w:p>
    <w:p w14:paraId="37CC33EF" w14:textId="77777777" w:rsidR="008E2A3B" w:rsidRDefault="007B3A58" w:rsidP="00AF65FC">
      <w:p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Code:-</w:t>
      </w:r>
    </w:p>
    <w:p w14:paraId="2FF131D0" w14:textId="77777777" w:rsidR="007B3A58" w:rsidRDefault="007B3A58" w:rsidP="00AF65FC">
      <w:pPr>
        <w:spacing w:after="0"/>
        <w:rPr>
          <w:rFonts w:ascii="Times New Roman" w:hAnsi="Times New Roman"/>
          <w:b/>
          <w:sz w:val="24"/>
          <w:szCs w:val="24"/>
        </w:rPr>
      </w:pPr>
    </w:p>
    <w:p w14:paraId="2821B3C4" w14:textId="77777777" w:rsidR="008D43DB" w:rsidRPr="008D43DB" w:rsidRDefault="008D43DB" w:rsidP="008D43DB">
      <w:pPr>
        <w:spacing w:after="0"/>
        <w:jc w:val="left"/>
      </w:pPr>
      <w:r w:rsidRPr="008D43DB">
        <w:t>import matplotlib.pyplot as plt</w:t>
      </w:r>
      <w:r w:rsidRPr="008D43DB">
        <w:br/>
        <w:t>import numpy as np</w:t>
      </w:r>
      <w:r w:rsidRPr="008D43DB">
        <w:br/>
        <w:t>from skimage.feature.texture import graycomatrix, graycoprops</w:t>
      </w:r>
      <w:r w:rsidRPr="008D43DB">
        <w:br/>
        <w:t>from skimage import data</w:t>
      </w:r>
      <w:r w:rsidRPr="008D43DB">
        <w:br/>
        <w:t>import cv2</w:t>
      </w:r>
      <w:r w:rsidRPr="008D43DB">
        <w:br/>
      </w:r>
      <w:r w:rsidRPr="008D43DB">
        <w:br/>
        <w:t>PATCH_SIZE = 21</w:t>
      </w:r>
      <w:r w:rsidRPr="008D43DB">
        <w:br/>
        <w:t># open the camera image</w:t>
      </w:r>
      <w:r w:rsidRPr="008D43DB">
        <w:br/>
      </w:r>
      <w:r w:rsidRPr="008D43DB">
        <w:br/>
        <w:t>image = data.camera()</w:t>
      </w:r>
      <w:r w:rsidRPr="008D43DB">
        <w:br/>
        <w:t>cv2.imshow("image",image)</w:t>
      </w:r>
      <w:r w:rsidRPr="008D43DB">
        <w:br/>
      </w:r>
      <w:r w:rsidRPr="008D43DB">
        <w:br/>
        <w:t>(h, w) = image.shape</w:t>
      </w:r>
      <w:r w:rsidRPr="008D43DB">
        <w:br/>
        <w:t>print("width={}, height={}".format(w, h))</w:t>
      </w:r>
      <w:r w:rsidRPr="008D43DB">
        <w:br/>
      </w:r>
      <w:r w:rsidRPr="008D43DB">
        <w:br/>
        <w:t># select some patches from grassy areas of the image</w:t>
      </w:r>
      <w:r w:rsidRPr="008D43DB">
        <w:br/>
        <w:t>grass_locations = [(280, 454), (342, 223), (444, 192), (455, 455)]</w:t>
      </w:r>
      <w:r w:rsidRPr="008D43DB">
        <w:br/>
        <w:t>grass_patches = []</w:t>
      </w:r>
      <w:r w:rsidRPr="008D43DB">
        <w:br/>
        <w:t>for loc in grass_locations:</w:t>
      </w:r>
      <w:r w:rsidRPr="008D43DB">
        <w:br/>
        <w:t xml:space="preserve">    grass_patches.append(image[loc[0]:loc[0]+PATCH_SIZE,</w:t>
      </w:r>
      <w:r w:rsidRPr="008D43DB">
        <w:br/>
        <w:t xml:space="preserve">                         loc[1]:loc[1]+PATCH_SIZE])</w:t>
      </w:r>
      <w:r w:rsidRPr="008D43DB">
        <w:br/>
        <w:t xml:space="preserve">    print(loc[0], loc[1])</w:t>
      </w:r>
      <w:r w:rsidRPr="008D43DB">
        <w:br/>
        <w:t xml:space="preserve">    cv2.imshow("Image grass patch",image[loc[0]:loc[0]+PATCH_SIZE, loc[1]:loc[1]+PATCH_SIZE])</w:t>
      </w:r>
      <w:r w:rsidRPr="008D43DB">
        <w:br/>
      </w:r>
      <w:r w:rsidRPr="008D43DB">
        <w:br/>
        <w:t># select some patches from sky areas of the image</w:t>
      </w:r>
      <w:r w:rsidRPr="008D43DB">
        <w:br/>
        <w:t>sky_locations = [(38, 34), (139, 28), (37, 437), (145, 379)]</w:t>
      </w:r>
      <w:r w:rsidRPr="008D43DB">
        <w:br/>
        <w:t>sky_patches = []</w:t>
      </w:r>
      <w:r w:rsidRPr="008D43DB">
        <w:br/>
        <w:t>for loc in sky_locations:</w:t>
      </w:r>
      <w:r w:rsidRPr="008D43DB">
        <w:br/>
        <w:t xml:space="preserve">    sky_patches.append(image[loc[0]:loc[0] + PATCH_SIZE,</w:t>
      </w:r>
      <w:r w:rsidRPr="008D43DB">
        <w:br/>
        <w:t xml:space="preserve">                       loc[1]:loc[1] + PATCH_SIZE])</w:t>
      </w:r>
      <w:r w:rsidRPr="008D43DB">
        <w:br/>
        <w:t xml:space="preserve">    print(loc[0], loc[1])</w:t>
      </w:r>
      <w:r w:rsidRPr="008D43DB">
        <w:br/>
        <w:t xml:space="preserve">    cv2.imshow("Image sky patch",(image[loc[0]:loc[0] + PATCH_SIZE,</w:t>
      </w:r>
      <w:r w:rsidRPr="008D43DB">
        <w:br/>
        <w:t xml:space="preserve">                                        loc[1]:loc[1] + PATCH_SIZE]))</w:t>
      </w:r>
      <w:r w:rsidRPr="008D43DB">
        <w:br/>
      </w:r>
      <w:r w:rsidRPr="008D43DB">
        <w:br/>
        <w:t># compute some GLCM properties each patch</w:t>
      </w:r>
      <w:r w:rsidRPr="008D43DB">
        <w:br/>
        <w:t>xs = []</w:t>
      </w:r>
      <w:r w:rsidRPr="008D43DB">
        <w:br/>
        <w:t>ys = []</w:t>
      </w:r>
      <w:r w:rsidRPr="008D43DB">
        <w:br/>
        <w:t>for patch in (grass_patches + sky_patches):</w:t>
      </w:r>
      <w:r w:rsidRPr="008D43DB">
        <w:br/>
        <w:t xml:space="preserve">    glcm = graycomatrix(patch, distances=[5], angles=[0], levels=256,</w:t>
      </w:r>
      <w:r w:rsidRPr="008D43DB">
        <w:br/>
        <w:t xml:space="preserve">                        symmetric=True, normed=True)</w:t>
      </w:r>
      <w:r w:rsidRPr="008D43DB">
        <w:br/>
        <w:t xml:space="preserve">    xs.append(graycoprops(glcm, 'dissimilarity')[0, 0])</w:t>
      </w:r>
      <w:r w:rsidRPr="008D43DB">
        <w:br/>
        <w:t xml:space="preserve">    ys.append(graycoprops(glcm, 'correlation')[0, 0])</w:t>
      </w:r>
      <w:r w:rsidRPr="008D43DB">
        <w:br/>
      </w:r>
      <w:r w:rsidRPr="008D43DB">
        <w:lastRenderedPageBreak/>
        <w:br/>
        <w:t># create the figure</w:t>
      </w:r>
      <w:r w:rsidRPr="008D43DB">
        <w:br/>
        <w:t>fig = plt.figure(figsize=(8, 8))</w:t>
      </w:r>
      <w:r w:rsidRPr="008D43DB">
        <w:br/>
        <w:t># display original image with locations of patches</w:t>
      </w:r>
      <w:r w:rsidRPr="008D43DB">
        <w:br/>
        <w:t>ax = fig.add_subplot(3, 2, 1)</w:t>
      </w:r>
      <w:r w:rsidRPr="008D43DB">
        <w:br/>
        <w:t>ax.imshow(image, cmap=plt.cm.gray, vmin=0, vmax=255)</w:t>
      </w:r>
      <w:r w:rsidRPr="008D43DB">
        <w:br/>
        <w:t>for (y, x) in grass_locations:</w:t>
      </w:r>
      <w:r w:rsidRPr="008D43DB">
        <w:br/>
        <w:t xml:space="preserve">    ax.plot(x + PATCH_SIZE / 2, y + PATCH_SIZE / 2, 'gs')</w:t>
      </w:r>
      <w:r w:rsidRPr="008D43DB">
        <w:br/>
        <w:t xml:space="preserve">    for (y, x) in sky_locations:</w:t>
      </w:r>
      <w:r w:rsidRPr="008D43DB">
        <w:br/>
        <w:t xml:space="preserve">        ax.plot(x + PATCH_SIZE / 2, y + PATCH_SIZE / 2, 'bs')</w:t>
      </w:r>
      <w:r w:rsidRPr="008D43DB">
        <w:br/>
        <w:t xml:space="preserve">        ax.set_xlabel('Original Image')</w:t>
      </w:r>
      <w:r w:rsidRPr="008D43DB">
        <w:br/>
        <w:t xml:space="preserve">        ax.set_xticks([])</w:t>
      </w:r>
      <w:r w:rsidRPr="008D43DB">
        <w:br/>
        <w:t xml:space="preserve">        ax.set_yticks([])</w:t>
      </w:r>
      <w:r w:rsidRPr="008D43DB">
        <w:br/>
        <w:t xml:space="preserve">        ax.axis('image')</w:t>
      </w:r>
      <w:r w:rsidRPr="008D43DB">
        <w:br/>
        <w:t># for each patch, plot (dissimilarity, correlation)</w:t>
      </w:r>
      <w:r w:rsidRPr="008D43DB">
        <w:br/>
        <w:t>ax = fig.add_subplot(3, 2, 2)</w:t>
      </w:r>
      <w:r w:rsidRPr="008D43DB">
        <w:br/>
        <w:t>ax.plot(xs[:len(grass_patches)],</w:t>
      </w:r>
      <w:r w:rsidRPr="008D43DB">
        <w:br/>
        <w:t>ys[:len(grass_patches)], 'go',        label='Grass')</w:t>
      </w:r>
      <w:r w:rsidRPr="008D43DB">
        <w:br/>
        <w:t>ax.plot(xs[len(sky_patches):], ys[len(sky_patches):], 'bo',label='Sky')</w:t>
      </w:r>
      <w:r w:rsidRPr="008D43DB">
        <w:br/>
      </w:r>
      <w:r w:rsidRPr="008D43DB">
        <w:br/>
        <w:t>ax.set_xlabel('GLCM Dissimilarity')</w:t>
      </w:r>
      <w:r w:rsidRPr="008D43DB">
        <w:br/>
        <w:t>ax.set_ylabel('GLCM Correlation')</w:t>
      </w:r>
      <w:r w:rsidRPr="008D43DB">
        <w:br/>
        <w:t>ax.legend()</w:t>
      </w:r>
      <w:r w:rsidRPr="008D43DB">
        <w:br/>
        <w:t># display the image patches</w:t>
      </w:r>
      <w:r w:rsidRPr="008D43DB">
        <w:br/>
      </w:r>
      <w:r w:rsidRPr="008D43DB">
        <w:br/>
        <w:t>for i, patch in enumerate(grass_patches):</w:t>
      </w:r>
      <w:r w:rsidRPr="008D43DB">
        <w:br/>
        <w:t xml:space="preserve">    ax = fig.add_subplot(3, len(grass_patches), len(grass_patches)*1 + i + 1)</w:t>
      </w:r>
      <w:r w:rsidRPr="008D43DB">
        <w:br/>
        <w:t xml:space="preserve">    ax.imshow(patch, cmap=plt.cm.gray,</w:t>
      </w:r>
      <w:r w:rsidRPr="008D43DB">
        <w:br/>
        <w:t xml:space="preserve">              vmin=0, vmax=255)</w:t>
      </w:r>
      <w:r w:rsidRPr="008D43DB">
        <w:br/>
        <w:t xml:space="preserve">    ax.set_xlabel('Grass %d' % (i + 1))</w:t>
      </w:r>
      <w:r w:rsidRPr="008D43DB">
        <w:br/>
        <w:t xml:space="preserve">    for i, patch in enumerate(sky_patches):</w:t>
      </w:r>
      <w:r w:rsidRPr="008D43DB">
        <w:br/>
        <w:t xml:space="preserve">        ax = fig.add_subplot(3, len(sky_patches), len(sky_patches)*2 + i + 1)</w:t>
      </w:r>
      <w:r w:rsidRPr="008D43DB">
        <w:br/>
        <w:t xml:space="preserve">        ax.imshow(patch, cmap=plt.cm.gray,              vmin=0, vmax=255)</w:t>
      </w:r>
      <w:r w:rsidRPr="008D43DB">
        <w:br/>
        <w:t xml:space="preserve">        ax.set_xlabel('Sky %d' % (i + 1))</w:t>
      </w:r>
      <w:r w:rsidRPr="008D43DB">
        <w:br/>
      </w:r>
      <w:r w:rsidRPr="008D43DB">
        <w:br/>
        <w:t># display the patches and plot</w:t>
      </w:r>
      <w:r w:rsidRPr="008D43DB">
        <w:br/>
        <w:t>fig.suptitle('Grey level co-occurrence matrix features', fontsize=14, y=1.05)</w:t>
      </w:r>
      <w:r w:rsidRPr="008D43DB">
        <w:br/>
        <w:t>plt.tight_layout()</w:t>
      </w:r>
      <w:r w:rsidRPr="008D43DB">
        <w:br/>
        <w:t>plt.show()</w:t>
      </w:r>
    </w:p>
    <w:p w14:paraId="5310D82C" w14:textId="77777777" w:rsidR="007B3A58" w:rsidRDefault="007B3A58" w:rsidP="00AF65FC">
      <w:pPr>
        <w:spacing w:after="0"/>
        <w:rPr>
          <w:rFonts w:ascii="Times New Roman" w:hAnsi="Times New Roman"/>
          <w:b/>
          <w:sz w:val="24"/>
          <w:szCs w:val="24"/>
        </w:rPr>
      </w:pPr>
    </w:p>
    <w:p w14:paraId="4841E122" w14:textId="77777777" w:rsidR="007B3A58" w:rsidRDefault="007B3A58" w:rsidP="00AF65FC">
      <w:pPr>
        <w:spacing w:after="0"/>
        <w:rPr>
          <w:rFonts w:ascii="Times New Roman" w:hAnsi="Times New Roman"/>
          <w:b/>
          <w:sz w:val="24"/>
          <w:szCs w:val="24"/>
        </w:rPr>
      </w:pPr>
    </w:p>
    <w:p w14:paraId="2266A454" w14:textId="77777777" w:rsidR="007B3A58" w:rsidRDefault="007B3A58" w:rsidP="00AF65FC">
      <w:pPr>
        <w:spacing w:after="0"/>
        <w:rPr>
          <w:rFonts w:ascii="Times New Roman" w:hAnsi="Times New Roman"/>
          <w:b/>
          <w:sz w:val="24"/>
          <w:szCs w:val="24"/>
        </w:rPr>
      </w:pPr>
    </w:p>
    <w:p w14:paraId="56BAEF39" w14:textId="77777777" w:rsidR="007B3A58" w:rsidRDefault="007B3A58" w:rsidP="00AF65FC">
      <w:pPr>
        <w:spacing w:after="0"/>
        <w:rPr>
          <w:rFonts w:ascii="Times New Roman" w:hAnsi="Times New Roman"/>
          <w:b/>
          <w:sz w:val="24"/>
          <w:szCs w:val="24"/>
        </w:rPr>
      </w:pPr>
    </w:p>
    <w:p w14:paraId="5C784D33" w14:textId="77777777" w:rsidR="007B3A58" w:rsidRDefault="007B3A58" w:rsidP="00AF65FC">
      <w:pPr>
        <w:spacing w:after="0"/>
        <w:rPr>
          <w:rFonts w:ascii="Times New Roman" w:hAnsi="Times New Roman"/>
          <w:b/>
          <w:sz w:val="24"/>
          <w:szCs w:val="24"/>
        </w:rPr>
      </w:pPr>
    </w:p>
    <w:p w14:paraId="0E368229" w14:textId="77777777" w:rsidR="007B3A58" w:rsidRDefault="007B3A58" w:rsidP="00AF65FC">
      <w:pPr>
        <w:spacing w:after="0"/>
        <w:rPr>
          <w:rFonts w:ascii="Times New Roman" w:hAnsi="Times New Roman"/>
          <w:b/>
          <w:sz w:val="24"/>
          <w:szCs w:val="24"/>
        </w:rPr>
      </w:pPr>
    </w:p>
    <w:p w14:paraId="5C2C1032" w14:textId="77777777" w:rsidR="007B3A58" w:rsidRDefault="007B3A58" w:rsidP="00AF65FC">
      <w:pPr>
        <w:spacing w:after="0"/>
        <w:rPr>
          <w:rFonts w:ascii="Times New Roman" w:hAnsi="Times New Roman"/>
          <w:b/>
          <w:sz w:val="24"/>
          <w:szCs w:val="24"/>
        </w:rPr>
      </w:pPr>
    </w:p>
    <w:p w14:paraId="21763BF0" w14:textId="5861BB61" w:rsidR="007B3A58" w:rsidRDefault="007B3A58" w:rsidP="00AF65FC">
      <w:p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Output:-</w:t>
      </w:r>
    </w:p>
    <w:p w14:paraId="385E4EB5" w14:textId="646C7028" w:rsidR="008D43DB" w:rsidRDefault="008D43DB" w:rsidP="008D43DB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248BFFC9" wp14:editId="12982A5D">
            <wp:extent cx="2657475" cy="28339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65815" cy="2842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7908A" w14:textId="3610C817" w:rsidR="008D43DB" w:rsidRDefault="008D43DB" w:rsidP="00AF65FC">
      <w:pPr>
        <w:spacing w:after="0"/>
        <w:rPr>
          <w:rFonts w:ascii="Times New Roman" w:hAnsi="Times New Roman"/>
          <w:b/>
          <w:sz w:val="24"/>
          <w:szCs w:val="24"/>
        </w:rPr>
      </w:pPr>
    </w:p>
    <w:p w14:paraId="3CD8D88C" w14:textId="076040BA" w:rsidR="008D43DB" w:rsidRDefault="008D43DB" w:rsidP="008D43DB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43810C83" wp14:editId="48C9CC1D">
            <wp:extent cx="1152525" cy="4667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01ED08" wp14:editId="2EEF31F6">
            <wp:extent cx="1047750" cy="4667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FD97E" w14:textId="77777777" w:rsidR="008D43DB" w:rsidRDefault="008D43DB" w:rsidP="008D43DB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14:paraId="4ABE2B4B" w14:textId="4E953F81" w:rsidR="008D43DB" w:rsidRDefault="008D43DB" w:rsidP="008D43DB">
      <w:pPr>
        <w:spacing w:after="0"/>
        <w:jc w:val="left"/>
        <w:rPr>
          <w:rFonts w:ascii="Times New Roman" w:hAnsi="Times New Roman"/>
          <w:b/>
          <w:noProof/>
          <w:sz w:val="24"/>
          <w:szCs w:val="24"/>
        </w:rPr>
      </w:pPr>
    </w:p>
    <w:p w14:paraId="4EB205B7" w14:textId="569D589D" w:rsidR="008D43DB" w:rsidRDefault="008D43DB" w:rsidP="008D43DB">
      <w:pPr>
        <w:spacing w:after="0"/>
        <w:jc w:val="left"/>
        <w:rPr>
          <w:rFonts w:ascii="Times New Roman" w:hAnsi="Times New Roman"/>
          <w:b/>
          <w:noProof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</w:rPr>
        <w:drawing>
          <wp:inline distT="0" distB="0" distL="0" distR="0" wp14:anchorId="6D5D5D11" wp14:editId="27371653">
            <wp:extent cx="5276215" cy="2621915"/>
            <wp:effectExtent l="0" t="0" r="0" b="0"/>
            <wp:docPr id="5" name="Picture 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262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D939C" w14:textId="79A4B7B0" w:rsidR="008D43DB" w:rsidRDefault="008D43DB" w:rsidP="008D43DB">
      <w:pPr>
        <w:spacing w:after="0"/>
        <w:jc w:val="left"/>
        <w:rPr>
          <w:rFonts w:ascii="Times New Roman" w:hAnsi="Times New Roman"/>
          <w:b/>
          <w:noProof/>
          <w:sz w:val="24"/>
          <w:szCs w:val="24"/>
        </w:rPr>
      </w:pPr>
    </w:p>
    <w:p w14:paraId="3F27C9FB" w14:textId="49AFD440" w:rsidR="008D43DB" w:rsidRDefault="008D43DB" w:rsidP="008D43DB">
      <w:pPr>
        <w:spacing w:after="0"/>
        <w:jc w:val="left"/>
        <w:rPr>
          <w:rFonts w:ascii="Times New Roman" w:hAnsi="Times New Roman"/>
          <w:b/>
          <w:noProof/>
          <w:sz w:val="24"/>
          <w:szCs w:val="24"/>
        </w:rPr>
      </w:pPr>
    </w:p>
    <w:p w14:paraId="2C5F9138" w14:textId="6E5E33E1" w:rsidR="008D43DB" w:rsidRDefault="008D43DB" w:rsidP="008D43DB">
      <w:pPr>
        <w:spacing w:after="0"/>
        <w:jc w:val="center"/>
        <w:rPr>
          <w:rFonts w:ascii="Times New Roman" w:hAnsi="Times New Roman"/>
          <w:b/>
          <w:noProof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CF0AC25" wp14:editId="5808B705">
            <wp:extent cx="1752600" cy="1952625"/>
            <wp:effectExtent l="0" t="0" r="0" b="9525"/>
            <wp:docPr id="6" name="Picture 6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 with low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61DA2" w14:textId="77777777" w:rsidR="007B3A58" w:rsidRDefault="007B3A58" w:rsidP="00AF65FC">
      <w:pPr>
        <w:spacing w:after="0"/>
        <w:rPr>
          <w:rFonts w:ascii="Times New Roman" w:hAnsi="Times New Roman"/>
          <w:b/>
          <w:sz w:val="24"/>
          <w:szCs w:val="24"/>
        </w:rPr>
      </w:pPr>
    </w:p>
    <w:p w14:paraId="58A828D7" w14:textId="2EF940E1" w:rsidR="008D43DB" w:rsidRDefault="008D43DB" w:rsidP="008D43DB">
      <w:pPr>
        <w:rPr>
          <w:rFonts w:ascii="Times New Roman" w:hAnsi="Times New Roman" w:cs="Times New Roman"/>
          <w:sz w:val="24"/>
          <w:szCs w:val="24"/>
        </w:rPr>
      </w:pPr>
      <w:r w:rsidRPr="009B20A6">
        <w:rPr>
          <w:rFonts w:ascii="Times New Roman" w:hAnsi="Times New Roman" w:cs="Times New Roman"/>
          <w:b/>
          <w:bCs/>
          <w:sz w:val="24"/>
          <w:szCs w:val="24"/>
        </w:rPr>
        <w:t>CONCLUSION</w:t>
      </w:r>
      <w:r w:rsidRPr="009B20A6">
        <w:rPr>
          <w:rFonts w:ascii="Times New Roman" w:hAnsi="Times New Roman" w:cs="Times New Roman"/>
          <w:sz w:val="24"/>
          <w:szCs w:val="24"/>
        </w:rPr>
        <w:t xml:space="preserve"> :- </w:t>
      </w:r>
    </w:p>
    <w:p w14:paraId="02819357" w14:textId="55723D18" w:rsidR="008D43DB" w:rsidRDefault="008D43DB" w:rsidP="00604630">
      <w:pPr>
        <w:tabs>
          <w:tab w:val="left" w:pos="3615"/>
        </w:tabs>
        <w:rPr>
          <w:rFonts w:ascii="Times New Roman" w:hAnsi="Times New Roman" w:cs="Times New Roman"/>
          <w:sz w:val="24"/>
          <w:szCs w:val="24"/>
        </w:rPr>
      </w:pPr>
      <w:r w:rsidRPr="00604630">
        <w:rPr>
          <w:rFonts w:ascii="Times New Roman" w:hAnsi="Times New Roman" w:cs="Times New Roman"/>
          <w:sz w:val="24"/>
        </w:rPr>
        <w:t>F</w:t>
      </w:r>
      <w:r w:rsidRPr="00604630">
        <w:rPr>
          <w:rFonts w:ascii="Times New Roman" w:hAnsi="Times New Roman" w:cs="Times New Roman"/>
          <w:sz w:val="24"/>
        </w:rPr>
        <w:t>eature extraction using co-occurrence matrix</w:t>
      </w:r>
      <w:r w:rsidRPr="00604630">
        <w:rPr>
          <w:rFonts w:ascii="Times New Roman" w:hAnsi="Times New Roman" w:cs="Times New Roman"/>
          <w:sz w:val="24"/>
        </w:rPr>
        <w:t xml:space="preserve"> was performed successfully.</w:t>
      </w:r>
      <w:r w:rsidR="00604630" w:rsidRPr="00604630">
        <w:rPr>
          <w:rFonts w:ascii="Times New Roman" w:hAnsi="Times New Roman" w:cs="Times New Roman"/>
          <w:sz w:val="24"/>
        </w:rPr>
        <w:t xml:space="preserve"> </w:t>
      </w:r>
      <w:r w:rsidR="00604630" w:rsidRPr="00604630">
        <w:rPr>
          <w:rFonts w:ascii="Times New Roman" w:hAnsi="Times New Roman" w:cs="Times New Roman"/>
          <w:sz w:val="24"/>
          <w:szCs w:val="24"/>
        </w:rPr>
        <w:t xml:space="preserve">We are able to </w:t>
      </w:r>
      <w:r w:rsidR="00604630" w:rsidRPr="00604630">
        <w:rPr>
          <w:rFonts w:ascii="Times New Roman" w:hAnsi="Times New Roman" w:cs="Times New Roman"/>
          <w:sz w:val="24"/>
          <w:szCs w:val="24"/>
        </w:rPr>
        <w:t xml:space="preserve">obtain </w:t>
      </w:r>
      <w:r w:rsidR="00604630" w:rsidRPr="00604630">
        <w:rPr>
          <w:rFonts w:ascii="Times New Roman" w:hAnsi="Times New Roman" w:cs="Times New Roman"/>
          <w:sz w:val="24"/>
        </w:rPr>
        <w:t>co-occurrence matrix for the given image</w:t>
      </w:r>
      <w:r w:rsidR="00604630" w:rsidRPr="00604630">
        <w:rPr>
          <w:rFonts w:ascii="Times New Roman" w:hAnsi="Times New Roman" w:cs="Times New Roman"/>
          <w:sz w:val="24"/>
          <w:szCs w:val="24"/>
        </w:rPr>
        <w:t>.</w:t>
      </w:r>
      <w:r w:rsidR="00604630">
        <w:rPr>
          <w:rFonts w:ascii="Times New Roman" w:hAnsi="Times New Roman" w:cs="Times New Roman"/>
          <w:sz w:val="24"/>
          <w:szCs w:val="24"/>
        </w:rPr>
        <w:t>and</w:t>
      </w:r>
      <w:r w:rsidR="00604630" w:rsidRPr="007B3A58">
        <w:rPr>
          <w:rFonts w:ascii="Times New Roman" w:hAnsi="Times New Roman" w:cs="Times New Roman"/>
          <w:sz w:val="24"/>
          <w:szCs w:val="24"/>
        </w:rPr>
        <w:t xml:space="preserve"> </w:t>
      </w:r>
      <w:r w:rsidR="00604630">
        <w:rPr>
          <w:rFonts w:ascii="Times New Roman" w:hAnsi="Times New Roman" w:cs="Times New Roman"/>
          <w:sz w:val="24"/>
          <w:szCs w:val="24"/>
        </w:rPr>
        <w:t xml:space="preserve">extract some features from the </w:t>
      </w:r>
      <w:r w:rsidR="00604630" w:rsidRPr="0021287A">
        <w:rPr>
          <w:rFonts w:ascii="Times New Roman" w:hAnsi="Times New Roman" w:cs="Times New Roman"/>
          <w:sz w:val="24"/>
        </w:rPr>
        <w:t>co-occurrence matrix</w:t>
      </w:r>
      <w:r w:rsidR="00604630">
        <w:rPr>
          <w:rFonts w:ascii="Times New Roman" w:hAnsi="Times New Roman" w:cs="Times New Roman"/>
          <w:sz w:val="24"/>
        </w:rPr>
        <w:t>. We were make aware of the library like skimage. Using co-occurrence matrix we were to able to grass and sky patch of given image.</w:t>
      </w:r>
    </w:p>
    <w:p w14:paraId="2B3AD5ED" w14:textId="0B2DA4F1" w:rsidR="008D43DB" w:rsidRDefault="008D43DB" w:rsidP="008D43DB">
      <w:pPr>
        <w:rPr>
          <w:rFonts w:ascii="Times New Roman" w:hAnsi="Times New Roman" w:cs="Times New Roman"/>
          <w:sz w:val="24"/>
          <w:szCs w:val="24"/>
        </w:rPr>
      </w:pPr>
    </w:p>
    <w:p w14:paraId="711D5BBC" w14:textId="77777777" w:rsidR="008D43DB" w:rsidRDefault="008D43DB" w:rsidP="008D43DB">
      <w:pPr>
        <w:rPr>
          <w:rFonts w:ascii="Times New Roman" w:hAnsi="Times New Roman" w:cs="Times New Roman"/>
          <w:sz w:val="24"/>
          <w:szCs w:val="24"/>
        </w:rPr>
      </w:pPr>
    </w:p>
    <w:p w14:paraId="7211CC5A" w14:textId="2FD98498" w:rsidR="008D43DB" w:rsidRDefault="008D43DB" w:rsidP="008D43DB">
      <w:pPr>
        <w:rPr>
          <w:rFonts w:ascii="Times New Roman" w:hAnsi="Times New Roman" w:cs="Times New Roman"/>
          <w:sz w:val="24"/>
          <w:szCs w:val="24"/>
        </w:rPr>
      </w:pPr>
    </w:p>
    <w:p w14:paraId="46C08446" w14:textId="77777777" w:rsidR="008D43DB" w:rsidRPr="009B20A6" w:rsidRDefault="008D43DB" w:rsidP="008D43DB">
      <w:pPr>
        <w:rPr>
          <w:rFonts w:ascii="Times New Roman" w:hAnsi="Times New Roman" w:cs="Times New Roman"/>
          <w:sz w:val="24"/>
          <w:szCs w:val="24"/>
        </w:rPr>
      </w:pPr>
    </w:p>
    <w:p w14:paraId="4A0BB993" w14:textId="77777777" w:rsidR="007B3A58" w:rsidRDefault="007B3A58" w:rsidP="00AF65FC">
      <w:pPr>
        <w:spacing w:after="0"/>
        <w:rPr>
          <w:rFonts w:ascii="Times New Roman" w:hAnsi="Times New Roman"/>
          <w:b/>
          <w:sz w:val="24"/>
          <w:szCs w:val="24"/>
        </w:rPr>
      </w:pPr>
    </w:p>
    <w:p w14:paraId="3EDB218E" w14:textId="77777777" w:rsidR="007B3A58" w:rsidRDefault="007B3A58" w:rsidP="00AF65FC">
      <w:pPr>
        <w:spacing w:after="0"/>
        <w:rPr>
          <w:rFonts w:ascii="Times New Roman" w:hAnsi="Times New Roman"/>
          <w:b/>
          <w:sz w:val="24"/>
          <w:szCs w:val="24"/>
        </w:rPr>
      </w:pPr>
    </w:p>
    <w:p w14:paraId="77A326AA" w14:textId="77777777" w:rsidR="007B3A58" w:rsidRPr="009B20A6" w:rsidRDefault="007B3A58" w:rsidP="00AF65FC">
      <w:pPr>
        <w:spacing w:after="0"/>
        <w:rPr>
          <w:rFonts w:ascii="Times New Roman" w:hAnsi="Times New Roman"/>
          <w:b/>
          <w:sz w:val="24"/>
          <w:szCs w:val="24"/>
        </w:rPr>
      </w:pPr>
    </w:p>
    <w:sectPr w:rsidR="007B3A58" w:rsidRPr="009B20A6" w:rsidSect="00E77066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9" w:h="16834" w:code="9"/>
      <w:pgMar w:top="1440" w:right="1440" w:bottom="1170" w:left="2160" w:header="720" w:footer="310" w:gutter="0"/>
      <w:pgBorders>
        <w:top w:val="single" w:sz="4" w:space="15" w:color="auto"/>
        <w:left w:val="single" w:sz="4" w:space="15" w:color="auto"/>
        <w:bottom w:val="single" w:sz="4" w:space="10" w:color="auto"/>
        <w:right w:val="single" w:sz="4" w:space="15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1F9A0" w14:textId="77777777" w:rsidR="00E54128" w:rsidRDefault="00E54128" w:rsidP="006C6875">
      <w:pPr>
        <w:spacing w:after="0" w:line="240" w:lineRule="auto"/>
      </w:pPr>
      <w:r>
        <w:separator/>
      </w:r>
    </w:p>
  </w:endnote>
  <w:endnote w:type="continuationSeparator" w:id="0">
    <w:p w14:paraId="3523851B" w14:textId="77777777" w:rsidR="00E54128" w:rsidRDefault="00E54128" w:rsidP="006C68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font367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98C79A" w14:textId="77777777" w:rsidR="0017483E" w:rsidRDefault="0017483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A792AC" w14:textId="77777777" w:rsidR="00D6306C" w:rsidRDefault="00D6306C" w:rsidP="006B57AE">
    <w:pPr>
      <w:pStyle w:val="Footer"/>
      <w:jc w:val="left"/>
      <w:rPr>
        <w:rFonts w:ascii="Times New Roman" w:hAnsi="Times New Roman" w:cs="Times New Roman"/>
        <w:sz w:val="20"/>
        <w:szCs w:val="20"/>
      </w:rPr>
    </w:pPr>
  </w:p>
  <w:p w14:paraId="5FB2B5C9" w14:textId="77777777" w:rsidR="00D6306C" w:rsidRDefault="00D6306C" w:rsidP="006B57AE">
    <w:pPr>
      <w:pStyle w:val="Footer"/>
      <w:jc w:val="left"/>
      <w:rPr>
        <w:rFonts w:ascii="Times New Roman" w:hAnsi="Times New Roman" w:cs="Times New Roman"/>
        <w:sz w:val="20"/>
        <w:szCs w:val="20"/>
      </w:rPr>
    </w:pPr>
  </w:p>
  <w:p w14:paraId="65F4D009" w14:textId="35947D7B" w:rsidR="00D6306C" w:rsidRDefault="00D6306C" w:rsidP="00E77066">
    <w:pPr>
      <w:pStyle w:val="Footer"/>
      <w:jc w:val="center"/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sz w:val="20"/>
        <w:szCs w:val="20"/>
      </w:rPr>
      <w:t>ECL603-Image Processing and Machine Vision Lab (R-19) Manual-FH202</w:t>
    </w:r>
    <w:r w:rsidR="0017483E">
      <w:rPr>
        <w:rFonts w:ascii="Times New Roman" w:hAnsi="Times New Roman" w:cs="Times New Roman"/>
        <w:sz w:val="20"/>
        <w:szCs w:val="20"/>
      </w:rPr>
      <w:t>3</w:t>
    </w:r>
  </w:p>
  <w:p w14:paraId="7BDDD84F" w14:textId="77777777" w:rsidR="00D6306C" w:rsidRDefault="00D6306C" w:rsidP="00E77066">
    <w:pPr>
      <w:pStyle w:val="Header"/>
      <w:tabs>
        <w:tab w:val="clear" w:pos="4680"/>
        <w:tab w:val="clear" w:pos="9360"/>
        <w:tab w:val="center" w:pos="3960"/>
        <w:tab w:val="right" w:pos="8100"/>
      </w:tabs>
      <w:ind w:right="299"/>
      <w:jc w:val="center"/>
    </w:pPr>
    <w:r>
      <w:t>Class-TE EXTC Sem-VI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457434" w14:textId="77777777" w:rsidR="0017483E" w:rsidRDefault="001748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580826" w14:textId="77777777" w:rsidR="00E54128" w:rsidRDefault="00E54128" w:rsidP="006C6875">
      <w:pPr>
        <w:spacing w:after="0" w:line="240" w:lineRule="auto"/>
      </w:pPr>
      <w:r>
        <w:separator/>
      </w:r>
    </w:p>
  </w:footnote>
  <w:footnote w:type="continuationSeparator" w:id="0">
    <w:p w14:paraId="4B6D688C" w14:textId="77777777" w:rsidR="00E54128" w:rsidRDefault="00E54128" w:rsidP="006C68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07FC43" w14:textId="77777777" w:rsidR="00D6306C" w:rsidRDefault="00000000">
    <w:pPr>
      <w:pStyle w:val="Header"/>
    </w:pPr>
    <w:r>
      <w:rPr>
        <w:noProof/>
      </w:rPr>
      <w:pict w14:anchorId="2A526CA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40813" o:spid="_x0000_s1026" type="#_x0000_t75" style="position:absolute;left:0;text-align:left;margin-left:0;margin-top:0;width:401.6pt;height:418.5pt;z-index:-251657216;mso-position-horizontal:center;mso-position-horizontal-relative:margin;mso-position-vertical:center;mso-position-vertical-relative:margin" o:allowincell="f">
          <v:imagedata r:id="rId1" o:title="logo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93FFAC" w14:textId="77777777" w:rsidR="00D6306C" w:rsidRPr="00E77066" w:rsidRDefault="00D6306C" w:rsidP="00E77066">
    <w:pPr>
      <w:pStyle w:val="Footer"/>
      <w:jc w:val="center"/>
      <w:rPr>
        <w:rFonts w:ascii="Times New Roman" w:hAnsi="Times New Roman" w:cs="Times New Roman"/>
        <w:i/>
        <w:sz w:val="20"/>
        <w:szCs w:val="20"/>
      </w:rPr>
    </w:pPr>
    <w:r w:rsidRPr="005754BD">
      <w:rPr>
        <w:rFonts w:ascii="Times New Roman" w:hAnsi="Times New Roman" w:cs="Times New Roman"/>
        <w:i/>
        <w:sz w:val="20"/>
        <w:szCs w:val="20"/>
      </w:rPr>
      <w:t>Department of EXTC, SIES GST</w:t>
    </w:r>
    <w:r w:rsidR="00000000">
      <w:rPr>
        <w:rFonts w:ascii="Times New Roman" w:hAnsi="Times New Roman" w:cs="Times New Roman"/>
        <w:i/>
        <w:noProof/>
        <w:sz w:val="20"/>
        <w:szCs w:val="20"/>
      </w:rPr>
      <w:pict w14:anchorId="371F19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40814" o:spid="_x0000_s1027" type="#_x0000_t75" style="position:absolute;left:0;text-align:left;margin-left:0;margin-top:0;width:401.6pt;height:418.5pt;z-index:-251656192;mso-position-horizontal:center;mso-position-horizontal-relative:margin;mso-position-vertical:center;mso-position-vertical-relative:margin" o:allowincell="f">
          <v:imagedata r:id="rId1" o:title="logo1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B978FD" w14:textId="77777777" w:rsidR="00D6306C" w:rsidRDefault="00000000">
    <w:pPr>
      <w:pStyle w:val="Header"/>
    </w:pPr>
    <w:r>
      <w:rPr>
        <w:noProof/>
      </w:rPr>
      <w:pict w14:anchorId="3F113ED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40812" o:spid="_x0000_s1025" type="#_x0000_t75" style="position:absolute;left:0;text-align:left;margin-left:0;margin-top:0;width:401.6pt;height:418.5pt;z-index:-251658240;mso-position-horizontal:center;mso-position-horizontal-relative:margin;mso-position-vertical:center;mso-position-vertical-relative:margin" o:allowincell="f">
          <v:imagedata r:id="rId1" o:title="logo1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00000006"/>
    <w:multiLevelType w:val="multi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00000008"/>
    <w:multiLevelType w:val="multilevel"/>
    <w:tmpl w:val="00000008"/>
    <w:name w:val="WW8Num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00846D13"/>
    <w:multiLevelType w:val="hybridMultilevel"/>
    <w:tmpl w:val="0D805D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222075B"/>
    <w:multiLevelType w:val="hybridMultilevel"/>
    <w:tmpl w:val="470E7154"/>
    <w:lvl w:ilvl="0" w:tplc="EBA495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24C403D"/>
    <w:multiLevelType w:val="hybridMultilevel"/>
    <w:tmpl w:val="3E9EB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2FB7AB9"/>
    <w:multiLevelType w:val="hybridMultilevel"/>
    <w:tmpl w:val="D9843146"/>
    <w:lvl w:ilvl="0" w:tplc="8354C9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46826DF"/>
    <w:multiLevelType w:val="hybridMultilevel"/>
    <w:tmpl w:val="E33AC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62C6704"/>
    <w:multiLevelType w:val="hybridMultilevel"/>
    <w:tmpl w:val="35CC4D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C5262A9"/>
    <w:multiLevelType w:val="hybridMultilevel"/>
    <w:tmpl w:val="8318C5D0"/>
    <w:lvl w:ilvl="0" w:tplc="15EA2D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CCD544B"/>
    <w:multiLevelType w:val="multilevel"/>
    <w:tmpl w:val="F85A3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DAC3992"/>
    <w:multiLevelType w:val="hybridMultilevel"/>
    <w:tmpl w:val="8318C5D0"/>
    <w:lvl w:ilvl="0" w:tplc="15EA2D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0134D1E"/>
    <w:multiLevelType w:val="hybridMultilevel"/>
    <w:tmpl w:val="900218D0"/>
    <w:lvl w:ilvl="0" w:tplc="763C5E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3BE1843"/>
    <w:multiLevelType w:val="hybridMultilevel"/>
    <w:tmpl w:val="D60E62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827423D"/>
    <w:multiLevelType w:val="hybridMultilevel"/>
    <w:tmpl w:val="ACFA7F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8B62D3D"/>
    <w:multiLevelType w:val="multilevel"/>
    <w:tmpl w:val="5088DF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A6C5556"/>
    <w:multiLevelType w:val="hybridMultilevel"/>
    <w:tmpl w:val="2CF29C5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 w15:restartNumberingAfterBreak="0">
    <w:nsid w:val="1C576519"/>
    <w:multiLevelType w:val="hybridMultilevel"/>
    <w:tmpl w:val="EF1A6810"/>
    <w:lvl w:ilvl="0" w:tplc="9EF2123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450568D"/>
    <w:multiLevelType w:val="hybridMultilevel"/>
    <w:tmpl w:val="55AE578C"/>
    <w:lvl w:ilvl="0" w:tplc="C4B4B7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50452BC"/>
    <w:multiLevelType w:val="hybridMultilevel"/>
    <w:tmpl w:val="90F48692"/>
    <w:lvl w:ilvl="0" w:tplc="D9BA47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6B23825"/>
    <w:multiLevelType w:val="hybridMultilevel"/>
    <w:tmpl w:val="3182CB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A3E41EB"/>
    <w:multiLevelType w:val="hybridMultilevel"/>
    <w:tmpl w:val="C730F16A"/>
    <w:lvl w:ilvl="0" w:tplc="FE98CD7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E127F7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8FEC33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A56451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FA030A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ECA3F8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44AF19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3106D4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C40D5C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6" w15:restartNumberingAfterBreak="0">
    <w:nsid w:val="2DC11339"/>
    <w:multiLevelType w:val="hybridMultilevel"/>
    <w:tmpl w:val="279283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EA82498"/>
    <w:multiLevelType w:val="multilevel"/>
    <w:tmpl w:val="4A9A68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5D14746"/>
    <w:multiLevelType w:val="hybridMultilevel"/>
    <w:tmpl w:val="2B9077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BD47887"/>
    <w:multiLevelType w:val="hybridMultilevel"/>
    <w:tmpl w:val="2E6428C0"/>
    <w:lvl w:ilvl="0" w:tplc="E436A8A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4FB0167"/>
    <w:multiLevelType w:val="multilevel"/>
    <w:tmpl w:val="00CCEA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8B92F05"/>
    <w:multiLevelType w:val="multilevel"/>
    <w:tmpl w:val="2136A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BA94821"/>
    <w:multiLevelType w:val="hybridMultilevel"/>
    <w:tmpl w:val="F0B4D60A"/>
    <w:lvl w:ilvl="0" w:tplc="629448E6">
      <w:start w:val="1"/>
      <w:numFmt w:val="decimal"/>
      <w:lvlText w:val="%1"/>
      <w:lvlJc w:val="left"/>
      <w:pPr>
        <w:ind w:left="644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3" w15:restartNumberingAfterBreak="0">
    <w:nsid w:val="4EC2201F"/>
    <w:multiLevelType w:val="hybridMultilevel"/>
    <w:tmpl w:val="1FB4BA78"/>
    <w:lvl w:ilvl="0" w:tplc="10D8A09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822330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6E6788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8F6F03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B5CECA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C7EED8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B8E441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676BBD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6C6B83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4" w15:restartNumberingAfterBreak="0">
    <w:nsid w:val="5025604F"/>
    <w:multiLevelType w:val="hybridMultilevel"/>
    <w:tmpl w:val="9BF0C1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266506A"/>
    <w:multiLevelType w:val="multilevel"/>
    <w:tmpl w:val="8228E1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2792088"/>
    <w:multiLevelType w:val="hybridMultilevel"/>
    <w:tmpl w:val="574463BE"/>
    <w:lvl w:ilvl="0" w:tplc="073E27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32339D3"/>
    <w:multiLevelType w:val="hybridMultilevel"/>
    <w:tmpl w:val="3C447EC6"/>
    <w:lvl w:ilvl="0" w:tplc="EBA495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8CF3D6A"/>
    <w:multiLevelType w:val="hybridMultilevel"/>
    <w:tmpl w:val="AA96AA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9351130"/>
    <w:multiLevelType w:val="hybridMultilevel"/>
    <w:tmpl w:val="8110B3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AB05599"/>
    <w:multiLevelType w:val="hybridMultilevel"/>
    <w:tmpl w:val="0CE61C60"/>
    <w:lvl w:ilvl="0" w:tplc="7DEEA4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B46620F"/>
    <w:multiLevelType w:val="hybridMultilevel"/>
    <w:tmpl w:val="6AC09DF0"/>
    <w:lvl w:ilvl="0" w:tplc="3D86A3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CCB1EBD"/>
    <w:multiLevelType w:val="hybridMultilevel"/>
    <w:tmpl w:val="05D05A6A"/>
    <w:lvl w:ilvl="0" w:tplc="FA0895AC">
      <w:numFmt w:val="bullet"/>
      <w:lvlText w:val=""/>
      <w:lvlJc w:val="left"/>
      <w:pPr>
        <w:ind w:left="832" w:hanging="360"/>
      </w:pPr>
      <w:rPr>
        <w:rFonts w:hint="default"/>
        <w:w w:val="100"/>
        <w:lang w:val="en-US" w:eastAsia="en-US" w:bidi="en-US"/>
      </w:rPr>
    </w:lvl>
    <w:lvl w:ilvl="1" w:tplc="6A0A652C">
      <w:numFmt w:val="bullet"/>
      <w:lvlText w:val="•"/>
      <w:lvlJc w:val="left"/>
      <w:pPr>
        <w:ind w:left="1824" w:hanging="360"/>
      </w:pPr>
      <w:rPr>
        <w:rFonts w:hint="default"/>
        <w:lang w:val="en-US" w:eastAsia="en-US" w:bidi="en-US"/>
      </w:rPr>
    </w:lvl>
    <w:lvl w:ilvl="2" w:tplc="CBD65CF4">
      <w:numFmt w:val="bullet"/>
      <w:lvlText w:val="•"/>
      <w:lvlJc w:val="left"/>
      <w:pPr>
        <w:ind w:left="2808" w:hanging="360"/>
      </w:pPr>
      <w:rPr>
        <w:rFonts w:hint="default"/>
        <w:lang w:val="en-US" w:eastAsia="en-US" w:bidi="en-US"/>
      </w:rPr>
    </w:lvl>
    <w:lvl w:ilvl="3" w:tplc="9276351A">
      <w:numFmt w:val="bullet"/>
      <w:lvlText w:val="•"/>
      <w:lvlJc w:val="left"/>
      <w:pPr>
        <w:ind w:left="3792" w:hanging="360"/>
      </w:pPr>
      <w:rPr>
        <w:rFonts w:hint="default"/>
        <w:lang w:val="en-US" w:eastAsia="en-US" w:bidi="en-US"/>
      </w:rPr>
    </w:lvl>
    <w:lvl w:ilvl="4" w:tplc="8DAEEB9A">
      <w:numFmt w:val="bullet"/>
      <w:lvlText w:val="•"/>
      <w:lvlJc w:val="left"/>
      <w:pPr>
        <w:ind w:left="4776" w:hanging="360"/>
      </w:pPr>
      <w:rPr>
        <w:rFonts w:hint="default"/>
        <w:lang w:val="en-US" w:eastAsia="en-US" w:bidi="en-US"/>
      </w:rPr>
    </w:lvl>
    <w:lvl w:ilvl="5" w:tplc="2C36609A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en-US"/>
      </w:rPr>
    </w:lvl>
    <w:lvl w:ilvl="6" w:tplc="929AB958">
      <w:numFmt w:val="bullet"/>
      <w:lvlText w:val="•"/>
      <w:lvlJc w:val="left"/>
      <w:pPr>
        <w:ind w:left="6744" w:hanging="360"/>
      </w:pPr>
      <w:rPr>
        <w:rFonts w:hint="default"/>
        <w:lang w:val="en-US" w:eastAsia="en-US" w:bidi="en-US"/>
      </w:rPr>
    </w:lvl>
    <w:lvl w:ilvl="7" w:tplc="0B5E517E">
      <w:numFmt w:val="bullet"/>
      <w:lvlText w:val="•"/>
      <w:lvlJc w:val="left"/>
      <w:pPr>
        <w:ind w:left="7728" w:hanging="360"/>
      </w:pPr>
      <w:rPr>
        <w:rFonts w:hint="default"/>
        <w:lang w:val="en-US" w:eastAsia="en-US" w:bidi="en-US"/>
      </w:rPr>
    </w:lvl>
    <w:lvl w:ilvl="8" w:tplc="C9345320">
      <w:numFmt w:val="bullet"/>
      <w:lvlText w:val="•"/>
      <w:lvlJc w:val="left"/>
      <w:pPr>
        <w:ind w:left="8712" w:hanging="360"/>
      </w:pPr>
      <w:rPr>
        <w:rFonts w:hint="default"/>
        <w:lang w:val="en-US" w:eastAsia="en-US" w:bidi="en-US"/>
      </w:rPr>
    </w:lvl>
  </w:abstractNum>
  <w:abstractNum w:abstractNumId="43" w15:restartNumberingAfterBreak="0">
    <w:nsid w:val="5D1B123C"/>
    <w:multiLevelType w:val="hybridMultilevel"/>
    <w:tmpl w:val="97A04F32"/>
    <w:lvl w:ilvl="0" w:tplc="931056C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362E3A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842C04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BD0AA3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79C3E4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3AA1C4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0A20B1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DAC9BA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5FA4E8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4" w15:restartNumberingAfterBreak="0">
    <w:nsid w:val="5D415EE1"/>
    <w:multiLevelType w:val="hybridMultilevel"/>
    <w:tmpl w:val="2E6428C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9CB5287"/>
    <w:multiLevelType w:val="hybridMultilevel"/>
    <w:tmpl w:val="8C0634C2"/>
    <w:lvl w:ilvl="0" w:tplc="9E0472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A045E4B"/>
    <w:multiLevelType w:val="hybridMultilevel"/>
    <w:tmpl w:val="7ED4F66A"/>
    <w:lvl w:ilvl="0" w:tplc="4009000F">
      <w:start w:val="1"/>
      <w:numFmt w:val="decimal"/>
      <w:lvlText w:val="%1."/>
      <w:lvlJc w:val="left"/>
      <w:pPr>
        <w:ind w:left="832" w:hanging="360"/>
      </w:pPr>
      <w:rPr>
        <w:rFonts w:hint="default"/>
        <w:w w:val="100"/>
        <w:lang w:val="en-US" w:eastAsia="en-US" w:bidi="en-US"/>
      </w:rPr>
    </w:lvl>
    <w:lvl w:ilvl="1" w:tplc="6A0A652C">
      <w:numFmt w:val="bullet"/>
      <w:lvlText w:val="•"/>
      <w:lvlJc w:val="left"/>
      <w:pPr>
        <w:ind w:left="1824" w:hanging="360"/>
      </w:pPr>
      <w:rPr>
        <w:rFonts w:hint="default"/>
        <w:lang w:val="en-US" w:eastAsia="en-US" w:bidi="en-US"/>
      </w:rPr>
    </w:lvl>
    <w:lvl w:ilvl="2" w:tplc="CBD65CF4">
      <w:numFmt w:val="bullet"/>
      <w:lvlText w:val="•"/>
      <w:lvlJc w:val="left"/>
      <w:pPr>
        <w:ind w:left="2808" w:hanging="360"/>
      </w:pPr>
      <w:rPr>
        <w:rFonts w:hint="default"/>
        <w:lang w:val="en-US" w:eastAsia="en-US" w:bidi="en-US"/>
      </w:rPr>
    </w:lvl>
    <w:lvl w:ilvl="3" w:tplc="9276351A">
      <w:numFmt w:val="bullet"/>
      <w:lvlText w:val="•"/>
      <w:lvlJc w:val="left"/>
      <w:pPr>
        <w:ind w:left="3792" w:hanging="360"/>
      </w:pPr>
      <w:rPr>
        <w:rFonts w:hint="default"/>
        <w:lang w:val="en-US" w:eastAsia="en-US" w:bidi="en-US"/>
      </w:rPr>
    </w:lvl>
    <w:lvl w:ilvl="4" w:tplc="8DAEEB9A">
      <w:numFmt w:val="bullet"/>
      <w:lvlText w:val="•"/>
      <w:lvlJc w:val="left"/>
      <w:pPr>
        <w:ind w:left="4776" w:hanging="360"/>
      </w:pPr>
      <w:rPr>
        <w:rFonts w:hint="default"/>
        <w:lang w:val="en-US" w:eastAsia="en-US" w:bidi="en-US"/>
      </w:rPr>
    </w:lvl>
    <w:lvl w:ilvl="5" w:tplc="2C36609A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en-US"/>
      </w:rPr>
    </w:lvl>
    <w:lvl w:ilvl="6" w:tplc="929AB958">
      <w:numFmt w:val="bullet"/>
      <w:lvlText w:val="•"/>
      <w:lvlJc w:val="left"/>
      <w:pPr>
        <w:ind w:left="6744" w:hanging="360"/>
      </w:pPr>
      <w:rPr>
        <w:rFonts w:hint="default"/>
        <w:lang w:val="en-US" w:eastAsia="en-US" w:bidi="en-US"/>
      </w:rPr>
    </w:lvl>
    <w:lvl w:ilvl="7" w:tplc="0B5E517E">
      <w:numFmt w:val="bullet"/>
      <w:lvlText w:val="•"/>
      <w:lvlJc w:val="left"/>
      <w:pPr>
        <w:ind w:left="7728" w:hanging="360"/>
      </w:pPr>
      <w:rPr>
        <w:rFonts w:hint="default"/>
        <w:lang w:val="en-US" w:eastAsia="en-US" w:bidi="en-US"/>
      </w:rPr>
    </w:lvl>
    <w:lvl w:ilvl="8" w:tplc="C9345320">
      <w:numFmt w:val="bullet"/>
      <w:lvlText w:val="•"/>
      <w:lvlJc w:val="left"/>
      <w:pPr>
        <w:ind w:left="8712" w:hanging="360"/>
      </w:pPr>
      <w:rPr>
        <w:rFonts w:hint="default"/>
        <w:lang w:val="en-US" w:eastAsia="en-US" w:bidi="en-US"/>
      </w:rPr>
    </w:lvl>
  </w:abstractNum>
  <w:abstractNum w:abstractNumId="47" w15:restartNumberingAfterBreak="0">
    <w:nsid w:val="6ADA0CF6"/>
    <w:multiLevelType w:val="hybridMultilevel"/>
    <w:tmpl w:val="EAEAB6FE"/>
    <w:lvl w:ilvl="0" w:tplc="B7D05F84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8" w15:restartNumberingAfterBreak="0">
    <w:nsid w:val="6BD21EA2"/>
    <w:multiLevelType w:val="hybridMultilevel"/>
    <w:tmpl w:val="6810B7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1773C7C"/>
    <w:multiLevelType w:val="hybridMultilevel"/>
    <w:tmpl w:val="D38653D4"/>
    <w:lvl w:ilvl="0" w:tplc="780253B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2B01FA0"/>
    <w:multiLevelType w:val="hybridMultilevel"/>
    <w:tmpl w:val="9BF0C1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6EB69B8"/>
    <w:multiLevelType w:val="hybridMultilevel"/>
    <w:tmpl w:val="0DC8F1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6F2026A"/>
    <w:multiLevelType w:val="hybridMultilevel"/>
    <w:tmpl w:val="DDBAE61C"/>
    <w:lvl w:ilvl="0" w:tplc="337444EE">
      <w:start w:val="1"/>
      <w:numFmt w:val="upperRoman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3" w15:restartNumberingAfterBreak="0">
    <w:nsid w:val="79BA1898"/>
    <w:multiLevelType w:val="hybridMultilevel"/>
    <w:tmpl w:val="FFCE45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A462EF3"/>
    <w:multiLevelType w:val="hybridMultilevel"/>
    <w:tmpl w:val="D38653D4"/>
    <w:lvl w:ilvl="0" w:tplc="780253B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D322C0A"/>
    <w:multiLevelType w:val="hybridMultilevel"/>
    <w:tmpl w:val="900218D0"/>
    <w:lvl w:ilvl="0" w:tplc="763C5E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0949103">
    <w:abstractNumId w:val="12"/>
  </w:num>
  <w:num w:numId="2" w16cid:durableId="74523838">
    <w:abstractNumId w:val="41"/>
  </w:num>
  <w:num w:numId="3" w16cid:durableId="354422476">
    <w:abstractNumId w:val="22"/>
  </w:num>
  <w:num w:numId="4" w16cid:durableId="1896039023">
    <w:abstractNumId w:val="54"/>
  </w:num>
  <w:num w:numId="5" w16cid:durableId="12080231">
    <w:abstractNumId w:val="55"/>
  </w:num>
  <w:num w:numId="6" w16cid:durableId="666788222">
    <w:abstractNumId w:val="13"/>
  </w:num>
  <w:num w:numId="7" w16cid:durableId="1422490246">
    <w:abstractNumId w:val="36"/>
  </w:num>
  <w:num w:numId="8" w16cid:durableId="195197485">
    <w:abstractNumId w:val="40"/>
  </w:num>
  <w:num w:numId="9" w16cid:durableId="615406029">
    <w:abstractNumId w:val="49"/>
  </w:num>
  <w:num w:numId="10" w16cid:durableId="1957833869">
    <w:abstractNumId w:val="16"/>
  </w:num>
  <w:num w:numId="11" w16cid:durableId="1171026334">
    <w:abstractNumId w:val="15"/>
  </w:num>
  <w:num w:numId="12" w16cid:durableId="2105496892">
    <w:abstractNumId w:val="7"/>
  </w:num>
  <w:num w:numId="13" w16cid:durableId="42028936">
    <w:abstractNumId w:val="29"/>
  </w:num>
  <w:num w:numId="14" w16cid:durableId="1457675085">
    <w:abstractNumId w:val="21"/>
  </w:num>
  <w:num w:numId="15" w16cid:durableId="1310281173">
    <w:abstractNumId w:val="45"/>
  </w:num>
  <w:num w:numId="16" w16cid:durableId="497353707">
    <w:abstractNumId w:val="20"/>
  </w:num>
  <w:num w:numId="17" w16cid:durableId="1246039941">
    <w:abstractNumId w:val="38"/>
  </w:num>
  <w:num w:numId="18" w16cid:durableId="1576430626">
    <w:abstractNumId w:val="48"/>
  </w:num>
  <w:num w:numId="19" w16cid:durableId="110822903">
    <w:abstractNumId w:val="23"/>
  </w:num>
  <w:num w:numId="20" w16cid:durableId="1654871839">
    <w:abstractNumId w:val="10"/>
  </w:num>
  <w:num w:numId="21" w16cid:durableId="1070689851">
    <w:abstractNumId w:val="52"/>
  </w:num>
  <w:num w:numId="22" w16cid:durableId="75447938">
    <w:abstractNumId w:val="25"/>
  </w:num>
  <w:num w:numId="23" w16cid:durableId="843398243">
    <w:abstractNumId w:val="47"/>
  </w:num>
  <w:num w:numId="24" w16cid:durableId="573275491">
    <w:abstractNumId w:val="26"/>
  </w:num>
  <w:num w:numId="25" w16cid:durableId="1349138790">
    <w:abstractNumId w:val="51"/>
  </w:num>
  <w:num w:numId="26" w16cid:durableId="539165739">
    <w:abstractNumId w:val="50"/>
  </w:num>
  <w:num w:numId="27" w16cid:durableId="549658332">
    <w:abstractNumId w:val="19"/>
  </w:num>
  <w:num w:numId="28" w16cid:durableId="798768973">
    <w:abstractNumId w:val="32"/>
  </w:num>
  <w:num w:numId="29" w16cid:durableId="2119257502">
    <w:abstractNumId w:val="28"/>
  </w:num>
  <w:num w:numId="30" w16cid:durableId="901209293">
    <w:abstractNumId w:val="37"/>
  </w:num>
  <w:num w:numId="31" w16cid:durableId="893850143">
    <w:abstractNumId w:val="8"/>
  </w:num>
  <w:num w:numId="32" w16cid:durableId="1900096877">
    <w:abstractNumId w:val="24"/>
  </w:num>
  <w:num w:numId="33" w16cid:durableId="1614169674">
    <w:abstractNumId w:val="33"/>
  </w:num>
  <w:num w:numId="34" w16cid:durableId="1424230319">
    <w:abstractNumId w:val="11"/>
  </w:num>
  <w:num w:numId="35" w16cid:durableId="1973947330">
    <w:abstractNumId w:val="43"/>
  </w:num>
  <w:num w:numId="36" w16cid:durableId="1377508760">
    <w:abstractNumId w:val="9"/>
  </w:num>
  <w:num w:numId="37" w16cid:durableId="925961431">
    <w:abstractNumId w:val="34"/>
  </w:num>
  <w:num w:numId="38" w16cid:durableId="1931039859">
    <w:abstractNumId w:val="53"/>
  </w:num>
  <w:num w:numId="39" w16cid:durableId="1595016131">
    <w:abstractNumId w:val="42"/>
  </w:num>
  <w:num w:numId="40" w16cid:durableId="1748452448">
    <w:abstractNumId w:val="46"/>
  </w:num>
  <w:num w:numId="41" w16cid:durableId="1505439032">
    <w:abstractNumId w:val="18"/>
  </w:num>
  <w:num w:numId="42" w16cid:durableId="557472525">
    <w:abstractNumId w:val="17"/>
  </w:num>
  <w:num w:numId="43" w16cid:durableId="2137872015">
    <w:abstractNumId w:val="35"/>
  </w:num>
  <w:num w:numId="44" w16cid:durableId="1274703852">
    <w:abstractNumId w:val="14"/>
  </w:num>
  <w:num w:numId="45" w16cid:durableId="1757745676">
    <w:abstractNumId w:val="27"/>
  </w:num>
  <w:num w:numId="46" w16cid:durableId="1489514464">
    <w:abstractNumId w:val="31"/>
  </w:num>
  <w:num w:numId="47" w16cid:durableId="203255944">
    <w:abstractNumId w:val="30"/>
  </w:num>
  <w:num w:numId="48" w16cid:durableId="544148568">
    <w:abstractNumId w:val="39"/>
  </w:num>
  <w:num w:numId="49" w16cid:durableId="624701891">
    <w:abstractNumId w:val="44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D3E3A"/>
    <w:rsid w:val="00011C7C"/>
    <w:rsid w:val="0005533A"/>
    <w:rsid w:val="000558F4"/>
    <w:rsid w:val="0007600A"/>
    <w:rsid w:val="000831A6"/>
    <w:rsid w:val="000904E7"/>
    <w:rsid w:val="00093D28"/>
    <w:rsid w:val="000B4F1F"/>
    <w:rsid w:val="000B6639"/>
    <w:rsid w:val="000C475D"/>
    <w:rsid w:val="000D0FE9"/>
    <w:rsid w:val="000D287C"/>
    <w:rsid w:val="000D3516"/>
    <w:rsid w:val="000D398A"/>
    <w:rsid w:val="000E2C34"/>
    <w:rsid w:val="000E4C6C"/>
    <w:rsid w:val="000E774B"/>
    <w:rsid w:val="000F0609"/>
    <w:rsid w:val="000F4F8C"/>
    <w:rsid w:val="000F7B7E"/>
    <w:rsid w:val="00110B59"/>
    <w:rsid w:val="00121FDB"/>
    <w:rsid w:val="00124DAC"/>
    <w:rsid w:val="001260EB"/>
    <w:rsid w:val="0015033B"/>
    <w:rsid w:val="001514B5"/>
    <w:rsid w:val="00154225"/>
    <w:rsid w:val="00156EF1"/>
    <w:rsid w:val="0016048A"/>
    <w:rsid w:val="00161DE1"/>
    <w:rsid w:val="00166AAD"/>
    <w:rsid w:val="001727BE"/>
    <w:rsid w:val="0017483E"/>
    <w:rsid w:val="00176F9F"/>
    <w:rsid w:val="00183A7A"/>
    <w:rsid w:val="00194C8E"/>
    <w:rsid w:val="001C06A2"/>
    <w:rsid w:val="001C4F90"/>
    <w:rsid w:val="001C7597"/>
    <w:rsid w:val="001C7828"/>
    <w:rsid w:val="001D3F66"/>
    <w:rsid w:val="001D4935"/>
    <w:rsid w:val="001E6D97"/>
    <w:rsid w:val="002028D8"/>
    <w:rsid w:val="00203D93"/>
    <w:rsid w:val="002078C1"/>
    <w:rsid w:val="0021287A"/>
    <w:rsid w:val="00214894"/>
    <w:rsid w:val="0023769A"/>
    <w:rsid w:val="00237DD9"/>
    <w:rsid w:val="0024098D"/>
    <w:rsid w:val="00245051"/>
    <w:rsid w:val="00247BA0"/>
    <w:rsid w:val="00252462"/>
    <w:rsid w:val="00253723"/>
    <w:rsid w:val="0026102C"/>
    <w:rsid w:val="00266FDA"/>
    <w:rsid w:val="002731D2"/>
    <w:rsid w:val="0028007B"/>
    <w:rsid w:val="002822B5"/>
    <w:rsid w:val="002C1176"/>
    <w:rsid w:val="002C4827"/>
    <w:rsid w:val="002D29DD"/>
    <w:rsid w:val="002F4C89"/>
    <w:rsid w:val="002F78D1"/>
    <w:rsid w:val="00301E21"/>
    <w:rsid w:val="0030230D"/>
    <w:rsid w:val="00322112"/>
    <w:rsid w:val="003250DB"/>
    <w:rsid w:val="003312BC"/>
    <w:rsid w:val="003336E5"/>
    <w:rsid w:val="00334B00"/>
    <w:rsid w:val="00340F03"/>
    <w:rsid w:val="00341645"/>
    <w:rsid w:val="003450FD"/>
    <w:rsid w:val="0036133C"/>
    <w:rsid w:val="00383C1D"/>
    <w:rsid w:val="00386244"/>
    <w:rsid w:val="00394120"/>
    <w:rsid w:val="00395A7F"/>
    <w:rsid w:val="003A00CC"/>
    <w:rsid w:val="003B48C2"/>
    <w:rsid w:val="003E6A39"/>
    <w:rsid w:val="003F0D63"/>
    <w:rsid w:val="0040642F"/>
    <w:rsid w:val="004139F7"/>
    <w:rsid w:val="00421A63"/>
    <w:rsid w:val="00425234"/>
    <w:rsid w:val="00433AC6"/>
    <w:rsid w:val="0044159B"/>
    <w:rsid w:val="00443472"/>
    <w:rsid w:val="00445278"/>
    <w:rsid w:val="00450329"/>
    <w:rsid w:val="00454257"/>
    <w:rsid w:val="00460594"/>
    <w:rsid w:val="00461BC2"/>
    <w:rsid w:val="00462C39"/>
    <w:rsid w:val="00470DBE"/>
    <w:rsid w:val="00477249"/>
    <w:rsid w:val="00484260"/>
    <w:rsid w:val="004A5960"/>
    <w:rsid w:val="004A7E88"/>
    <w:rsid w:val="004B2EC4"/>
    <w:rsid w:val="004C423D"/>
    <w:rsid w:val="004C5916"/>
    <w:rsid w:val="004D4786"/>
    <w:rsid w:val="004D758C"/>
    <w:rsid w:val="004D771D"/>
    <w:rsid w:val="004E1302"/>
    <w:rsid w:val="004E7283"/>
    <w:rsid w:val="004E7EDA"/>
    <w:rsid w:val="004F510F"/>
    <w:rsid w:val="00506A8A"/>
    <w:rsid w:val="00506B03"/>
    <w:rsid w:val="005302CE"/>
    <w:rsid w:val="005311D3"/>
    <w:rsid w:val="00531C7A"/>
    <w:rsid w:val="005375A2"/>
    <w:rsid w:val="0054177F"/>
    <w:rsid w:val="00542125"/>
    <w:rsid w:val="0054366D"/>
    <w:rsid w:val="00547254"/>
    <w:rsid w:val="00573004"/>
    <w:rsid w:val="005754BD"/>
    <w:rsid w:val="005766EA"/>
    <w:rsid w:val="00591DC6"/>
    <w:rsid w:val="00595C24"/>
    <w:rsid w:val="00596BCF"/>
    <w:rsid w:val="005B0336"/>
    <w:rsid w:val="005B5101"/>
    <w:rsid w:val="005C62DF"/>
    <w:rsid w:val="005D1C30"/>
    <w:rsid w:val="005F241B"/>
    <w:rsid w:val="005F5F2A"/>
    <w:rsid w:val="00604630"/>
    <w:rsid w:val="006151CF"/>
    <w:rsid w:val="006160AC"/>
    <w:rsid w:val="00627B3F"/>
    <w:rsid w:val="00630B38"/>
    <w:rsid w:val="0063785A"/>
    <w:rsid w:val="00640CA2"/>
    <w:rsid w:val="006577F0"/>
    <w:rsid w:val="00664558"/>
    <w:rsid w:val="00670151"/>
    <w:rsid w:val="00670B95"/>
    <w:rsid w:val="006839D5"/>
    <w:rsid w:val="006862FC"/>
    <w:rsid w:val="00686D2B"/>
    <w:rsid w:val="006928F4"/>
    <w:rsid w:val="006934BD"/>
    <w:rsid w:val="006A0B3F"/>
    <w:rsid w:val="006A7E76"/>
    <w:rsid w:val="006B57AE"/>
    <w:rsid w:val="006C514C"/>
    <w:rsid w:val="006C6875"/>
    <w:rsid w:val="006E71DC"/>
    <w:rsid w:val="006F19FE"/>
    <w:rsid w:val="006F7D16"/>
    <w:rsid w:val="007011A1"/>
    <w:rsid w:val="00703157"/>
    <w:rsid w:val="00705F97"/>
    <w:rsid w:val="007070DF"/>
    <w:rsid w:val="00715C34"/>
    <w:rsid w:val="00716134"/>
    <w:rsid w:val="00720469"/>
    <w:rsid w:val="00724F69"/>
    <w:rsid w:val="00725117"/>
    <w:rsid w:val="007258F9"/>
    <w:rsid w:val="00736F56"/>
    <w:rsid w:val="007413D9"/>
    <w:rsid w:val="00743313"/>
    <w:rsid w:val="007476AB"/>
    <w:rsid w:val="00754650"/>
    <w:rsid w:val="00755C0C"/>
    <w:rsid w:val="00756601"/>
    <w:rsid w:val="00770B62"/>
    <w:rsid w:val="00771476"/>
    <w:rsid w:val="00773832"/>
    <w:rsid w:val="00782AB6"/>
    <w:rsid w:val="00783302"/>
    <w:rsid w:val="00791A39"/>
    <w:rsid w:val="00793C56"/>
    <w:rsid w:val="007A7F94"/>
    <w:rsid w:val="007B3A58"/>
    <w:rsid w:val="007C0836"/>
    <w:rsid w:val="007C08FA"/>
    <w:rsid w:val="007C6662"/>
    <w:rsid w:val="007D2070"/>
    <w:rsid w:val="007D56FD"/>
    <w:rsid w:val="007D742D"/>
    <w:rsid w:val="007E1183"/>
    <w:rsid w:val="007E3BE8"/>
    <w:rsid w:val="007F6B44"/>
    <w:rsid w:val="00802CD2"/>
    <w:rsid w:val="0081354D"/>
    <w:rsid w:val="00817B27"/>
    <w:rsid w:val="00822374"/>
    <w:rsid w:val="00833A2A"/>
    <w:rsid w:val="00840CF1"/>
    <w:rsid w:val="008446FC"/>
    <w:rsid w:val="00847CC5"/>
    <w:rsid w:val="00860C4B"/>
    <w:rsid w:val="00862699"/>
    <w:rsid w:val="00865EF6"/>
    <w:rsid w:val="00866FC6"/>
    <w:rsid w:val="00867577"/>
    <w:rsid w:val="00872443"/>
    <w:rsid w:val="00876EFD"/>
    <w:rsid w:val="008837C6"/>
    <w:rsid w:val="0088601D"/>
    <w:rsid w:val="00886F82"/>
    <w:rsid w:val="00892D69"/>
    <w:rsid w:val="008A1C39"/>
    <w:rsid w:val="008A5F02"/>
    <w:rsid w:val="008B3581"/>
    <w:rsid w:val="008D43DB"/>
    <w:rsid w:val="008E2A3B"/>
    <w:rsid w:val="008E64BE"/>
    <w:rsid w:val="008F225D"/>
    <w:rsid w:val="0090000F"/>
    <w:rsid w:val="00906AF2"/>
    <w:rsid w:val="00913572"/>
    <w:rsid w:val="00917925"/>
    <w:rsid w:val="00934725"/>
    <w:rsid w:val="00956D05"/>
    <w:rsid w:val="00963133"/>
    <w:rsid w:val="009644E5"/>
    <w:rsid w:val="00981E31"/>
    <w:rsid w:val="00982932"/>
    <w:rsid w:val="009919B7"/>
    <w:rsid w:val="00993452"/>
    <w:rsid w:val="00993FB0"/>
    <w:rsid w:val="00994033"/>
    <w:rsid w:val="009A1865"/>
    <w:rsid w:val="009B20A6"/>
    <w:rsid w:val="009C2B26"/>
    <w:rsid w:val="009C3ECB"/>
    <w:rsid w:val="009C5FB3"/>
    <w:rsid w:val="009D2560"/>
    <w:rsid w:val="009D6E0D"/>
    <w:rsid w:val="009F340B"/>
    <w:rsid w:val="009F6FB9"/>
    <w:rsid w:val="00A03583"/>
    <w:rsid w:val="00A10532"/>
    <w:rsid w:val="00A13A72"/>
    <w:rsid w:val="00A14862"/>
    <w:rsid w:val="00A21408"/>
    <w:rsid w:val="00A22594"/>
    <w:rsid w:val="00A231D5"/>
    <w:rsid w:val="00A23D9A"/>
    <w:rsid w:val="00A255A9"/>
    <w:rsid w:val="00A3615B"/>
    <w:rsid w:val="00A4179F"/>
    <w:rsid w:val="00A57B26"/>
    <w:rsid w:val="00A608B3"/>
    <w:rsid w:val="00A659C2"/>
    <w:rsid w:val="00A6685B"/>
    <w:rsid w:val="00A710FE"/>
    <w:rsid w:val="00A7166B"/>
    <w:rsid w:val="00A76457"/>
    <w:rsid w:val="00A9027E"/>
    <w:rsid w:val="00A972F3"/>
    <w:rsid w:val="00AA22EF"/>
    <w:rsid w:val="00AA7968"/>
    <w:rsid w:val="00AB569D"/>
    <w:rsid w:val="00AC14C5"/>
    <w:rsid w:val="00AC6AC7"/>
    <w:rsid w:val="00AD3C0F"/>
    <w:rsid w:val="00AF0958"/>
    <w:rsid w:val="00AF2BCF"/>
    <w:rsid w:val="00AF65FC"/>
    <w:rsid w:val="00B27CDB"/>
    <w:rsid w:val="00B368A9"/>
    <w:rsid w:val="00B40C9B"/>
    <w:rsid w:val="00B438C0"/>
    <w:rsid w:val="00B5762F"/>
    <w:rsid w:val="00B62E45"/>
    <w:rsid w:val="00B676A2"/>
    <w:rsid w:val="00B70D15"/>
    <w:rsid w:val="00B73764"/>
    <w:rsid w:val="00B82277"/>
    <w:rsid w:val="00B8345F"/>
    <w:rsid w:val="00B83986"/>
    <w:rsid w:val="00B94F24"/>
    <w:rsid w:val="00BA072D"/>
    <w:rsid w:val="00BA1F0E"/>
    <w:rsid w:val="00BB02F5"/>
    <w:rsid w:val="00BB0867"/>
    <w:rsid w:val="00BB74BB"/>
    <w:rsid w:val="00BC7355"/>
    <w:rsid w:val="00BD11E4"/>
    <w:rsid w:val="00BD6A86"/>
    <w:rsid w:val="00BE050E"/>
    <w:rsid w:val="00BE3164"/>
    <w:rsid w:val="00BF5D0D"/>
    <w:rsid w:val="00C01519"/>
    <w:rsid w:val="00C1631E"/>
    <w:rsid w:val="00C2375E"/>
    <w:rsid w:val="00C253E7"/>
    <w:rsid w:val="00C32CF1"/>
    <w:rsid w:val="00C35571"/>
    <w:rsid w:val="00C356F7"/>
    <w:rsid w:val="00C5116E"/>
    <w:rsid w:val="00C60815"/>
    <w:rsid w:val="00C66009"/>
    <w:rsid w:val="00C744F6"/>
    <w:rsid w:val="00C84645"/>
    <w:rsid w:val="00C86863"/>
    <w:rsid w:val="00CA247D"/>
    <w:rsid w:val="00CA7775"/>
    <w:rsid w:val="00CC34CF"/>
    <w:rsid w:val="00CD3013"/>
    <w:rsid w:val="00CD6609"/>
    <w:rsid w:val="00CF266A"/>
    <w:rsid w:val="00CF6F4B"/>
    <w:rsid w:val="00D101A5"/>
    <w:rsid w:val="00D17622"/>
    <w:rsid w:val="00D305CA"/>
    <w:rsid w:val="00D323A5"/>
    <w:rsid w:val="00D33015"/>
    <w:rsid w:val="00D36CF4"/>
    <w:rsid w:val="00D4441C"/>
    <w:rsid w:val="00D4709D"/>
    <w:rsid w:val="00D47755"/>
    <w:rsid w:val="00D501DA"/>
    <w:rsid w:val="00D524DF"/>
    <w:rsid w:val="00D5250A"/>
    <w:rsid w:val="00D53470"/>
    <w:rsid w:val="00D554B5"/>
    <w:rsid w:val="00D6306C"/>
    <w:rsid w:val="00D67C47"/>
    <w:rsid w:val="00D73E0B"/>
    <w:rsid w:val="00D8348A"/>
    <w:rsid w:val="00DA4C68"/>
    <w:rsid w:val="00DC2873"/>
    <w:rsid w:val="00DC6564"/>
    <w:rsid w:val="00DD734B"/>
    <w:rsid w:val="00DE3151"/>
    <w:rsid w:val="00E04175"/>
    <w:rsid w:val="00E146E0"/>
    <w:rsid w:val="00E15A4D"/>
    <w:rsid w:val="00E3457C"/>
    <w:rsid w:val="00E347CC"/>
    <w:rsid w:val="00E376BE"/>
    <w:rsid w:val="00E456A6"/>
    <w:rsid w:val="00E47321"/>
    <w:rsid w:val="00E510CD"/>
    <w:rsid w:val="00E54128"/>
    <w:rsid w:val="00E5630C"/>
    <w:rsid w:val="00E6397C"/>
    <w:rsid w:val="00E77066"/>
    <w:rsid w:val="00E8515D"/>
    <w:rsid w:val="00E925D6"/>
    <w:rsid w:val="00E92C00"/>
    <w:rsid w:val="00E95D34"/>
    <w:rsid w:val="00EB37BC"/>
    <w:rsid w:val="00EB3E7A"/>
    <w:rsid w:val="00EB45B6"/>
    <w:rsid w:val="00EB5924"/>
    <w:rsid w:val="00EB72D6"/>
    <w:rsid w:val="00EC2397"/>
    <w:rsid w:val="00ED1ECE"/>
    <w:rsid w:val="00ED7862"/>
    <w:rsid w:val="00EE0A7C"/>
    <w:rsid w:val="00EF42A6"/>
    <w:rsid w:val="00F17F0F"/>
    <w:rsid w:val="00F2531D"/>
    <w:rsid w:val="00F32D42"/>
    <w:rsid w:val="00F379B5"/>
    <w:rsid w:val="00F40A84"/>
    <w:rsid w:val="00F414AF"/>
    <w:rsid w:val="00F4327C"/>
    <w:rsid w:val="00F43890"/>
    <w:rsid w:val="00F47DE9"/>
    <w:rsid w:val="00F52FF5"/>
    <w:rsid w:val="00F65BF1"/>
    <w:rsid w:val="00F66EE9"/>
    <w:rsid w:val="00F93924"/>
    <w:rsid w:val="00FA064E"/>
    <w:rsid w:val="00FA21CF"/>
    <w:rsid w:val="00FA4BCB"/>
    <w:rsid w:val="00FA4F40"/>
    <w:rsid w:val="00FB1ED9"/>
    <w:rsid w:val="00FB3BB7"/>
    <w:rsid w:val="00FB5397"/>
    <w:rsid w:val="00FD22C6"/>
    <w:rsid w:val="00FD3E3A"/>
    <w:rsid w:val="00FF16A1"/>
    <w:rsid w:val="00FF6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7DF0D0"/>
  <w15:docId w15:val="{A32D3C63-0481-41DB-A695-09DB79FFC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4630"/>
  </w:style>
  <w:style w:type="paragraph" w:styleId="Heading1">
    <w:name w:val="heading 1"/>
    <w:basedOn w:val="Normal"/>
    <w:link w:val="Heading1Char"/>
    <w:uiPriority w:val="1"/>
    <w:qFormat/>
    <w:rsid w:val="006B57AE"/>
    <w:pPr>
      <w:widowControl w:val="0"/>
      <w:autoSpaceDE w:val="0"/>
      <w:autoSpaceDN w:val="0"/>
      <w:spacing w:after="0" w:line="240" w:lineRule="auto"/>
      <w:ind w:left="32" w:right="49"/>
      <w:jc w:val="center"/>
      <w:outlineLvl w:val="0"/>
    </w:pPr>
    <w:rPr>
      <w:rFonts w:ascii="Cambria" w:eastAsia="Cambria" w:hAnsi="Cambria" w:cs="Cambria"/>
      <w:b/>
      <w:bCs/>
      <w:sz w:val="36"/>
      <w:szCs w:val="36"/>
      <w:lang w:bidi="en-US"/>
    </w:rPr>
  </w:style>
  <w:style w:type="paragraph" w:styleId="Heading2">
    <w:name w:val="heading 2"/>
    <w:basedOn w:val="Normal"/>
    <w:link w:val="Heading2Char"/>
    <w:uiPriority w:val="1"/>
    <w:qFormat/>
    <w:rsid w:val="006B57AE"/>
    <w:pPr>
      <w:widowControl w:val="0"/>
      <w:autoSpaceDE w:val="0"/>
      <w:autoSpaceDN w:val="0"/>
      <w:spacing w:after="0" w:line="240" w:lineRule="auto"/>
      <w:ind w:left="112"/>
      <w:jc w:val="left"/>
      <w:outlineLvl w:val="1"/>
    </w:pPr>
    <w:rPr>
      <w:rFonts w:ascii="Verdana" w:eastAsia="Verdana" w:hAnsi="Verdana" w:cs="Verdana"/>
      <w:b/>
      <w:bCs/>
      <w:sz w:val="24"/>
      <w:szCs w:val="24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 1"/>
    <w:rsid w:val="00FD3E3A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Times New Roman" w:eastAsiaTheme="minorEastAsia" w:hAnsi="Times New Roman" w:cs="Times New Roman"/>
      <w:sz w:val="20"/>
      <w:szCs w:val="20"/>
    </w:rPr>
  </w:style>
  <w:style w:type="paragraph" w:customStyle="1" w:styleId="Style2">
    <w:name w:val="Style 2"/>
    <w:uiPriority w:val="99"/>
    <w:rsid w:val="00FD3E3A"/>
    <w:pPr>
      <w:widowControl w:val="0"/>
      <w:autoSpaceDE w:val="0"/>
      <w:autoSpaceDN w:val="0"/>
      <w:spacing w:after="0" w:line="240" w:lineRule="auto"/>
      <w:ind w:left="2016"/>
      <w:jc w:val="left"/>
    </w:pPr>
    <w:rPr>
      <w:rFonts w:ascii="Times New Roman" w:eastAsiaTheme="minorEastAsia" w:hAnsi="Times New Roman" w:cs="Times New Roman"/>
      <w:sz w:val="42"/>
      <w:szCs w:val="42"/>
    </w:rPr>
  </w:style>
  <w:style w:type="character" w:customStyle="1" w:styleId="CharacterStyle1">
    <w:name w:val="Character Style 1"/>
    <w:uiPriority w:val="99"/>
    <w:rsid w:val="00FD3E3A"/>
    <w:rPr>
      <w:sz w:val="42"/>
      <w:szCs w:val="4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5D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5D0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C68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6875"/>
  </w:style>
  <w:style w:type="paragraph" w:styleId="Footer">
    <w:name w:val="footer"/>
    <w:basedOn w:val="Normal"/>
    <w:link w:val="FooterChar"/>
    <w:uiPriority w:val="99"/>
    <w:unhideWhenUsed/>
    <w:rsid w:val="006C68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6875"/>
  </w:style>
  <w:style w:type="character" w:styleId="PlaceholderText">
    <w:name w:val="Placeholder Text"/>
    <w:basedOn w:val="DefaultParagraphFont"/>
    <w:uiPriority w:val="99"/>
    <w:semiHidden/>
    <w:rsid w:val="00791A39"/>
    <w:rPr>
      <w:color w:val="808080"/>
    </w:rPr>
  </w:style>
  <w:style w:type="paragraph" w:styleId="ListParagraph">
    <w:name w:val="List Paragraph"/>
    <w:basedOn w:val="Normal"/>
    <w:uiPriority w:val="1"/>
    <w:qFormat/>
    <w:rsid w:val="00B27CDB"/>
    <w:pPr>
      <w:suppressAutoHyphens/>
      <w:ind w:left="720"/>
    </w:pPr>
    <w:rPr>
      <w:rFonts w:ascii="Calibri" w:eastAsia="Arial Unicode MS" w:hAnsi="Calibri" w:cs="font367"/>
      <w:kern w:val="1"/>
      <w:lang w:eastAsia="ar-SA"/>
    </w:rPr>
  </w:style>
  <w:style w:type="character" w:customStyle="1" w:styleId="WW8Num8z0">
    <w:name w:val="WW8Num8z0"/>
    <w:rsid w:val="00866FC6"/>
    <w:rPr>
      <w:b/>
    </w:rPr>
  </w:style>
  <w:style w:type="paragraph" w:customStyle="1" w:styleId="Default">
    <w:name w:val="Default"/>
    <w:rsid w:val="004C5916"/>
    <w:pPr>
      <w:autoSpaceDE w:val="0"/>
      <w:autoSpaceDN w:val="0"/>
      <w:adjustRightInd w:val="0"/>
      <w:spacing w:after="0" w:line="240" w:lineRule="auto"/>
      <w:jc w:val="left"/>
    </w:pPr>
    <w:rPr>
      <w:rFonts w:ascii="Arial" w:hAnsi="Arial" w:cs="Arial"/>
      <w:color w:val="000000"/>
      <w:sz w:val="24"/>
      <w:szCs w:val="24"/>
    </w:rPr>
  </w:style>
  <w:style w:type="paragraph" w:styleId="NormalWeb">
    <w:name w:val="Normal (Web)"/>
    <w:basedOn w:val="Normal"/>
    <w:uiPriority w:val="99"/>
    <w:rsid w:val="00433AC6"/>
    <w:pPr>
      <w:suppressAutoHyphens/>
      <w:spacing w:before="280" w:after="280" w:line="240" w:lineRule="auto"/>
      <w:jc w:val="left"/>
    </w:pPr>
    <w:rPr>
      <w:rFonts w:ascii="Times New Roman" w:eastAsia="Times New Roman" w:hAnsi="Times New Roman" w:cs="Calibri"/>
      <w:sz w:val="24"/>
      <w:szCs w:val="24"/>
      <w:lang w:eastAsia="ar-SA"/>
    </w:rPr>
  </w:style>
  <w:style w:type="character" w:styleId="HTMLVariable">
    <w:name w:val="HTML Variable"/>
    <w:basedOn w:val="DefaultParagraphFont"/>
    <w:uiPriority w:val="99"/>
    <w:semiHidden/>
    <w:unhideWhenUsed/>
    <w:rsid w:val="00433AC6"/>
    <w:rPr>
      <w:i/>
      <w:iCs/>
    </w:rPr>
  </w:style>
  <w:style w:type="character" w:customStyle="1" w:styleId="eqn">
    <w:name w:val="eqn"/>
    <w:basedOn w:val="DefaultParagraphFont"/>
    <w:uiPriority w:val="99"/>
    <w:rsid w:val="00433AC6"/>
  </w:style>
  <w:style w:type="character" w:styleId="Hyperlink">
    <w:name w:val="Hyperlink"/>
    <w:basedOn w:val="DefaultParagraphFont"/>
    <w:uiPriority w:val="99"/>
    <w:semiHidden/>
    <w:rsid w:val="00AC14C5"/>
    <w:rPr>
      <w:rFonts w:cs="Times New Roman"/>
      <w:color w:val="0000FF"/>
      <w:u w:val="single"/>
    </w:rPr>
  </w:style>
  <w:style w:type="character" w:styleId="Emphasis">
    <w:name w:val="Emphasis"/>
    <w:basedOn w:val="DefaultParagraphFont"/>
    <w:uiPriority w:val="99"/>
    <w:qFormat/>
    <w:rsid w:val="00AC14C5"/>
    <w:rPr>
      <w:rFonts w:cs="Times New Roman"/>
      <w:i/>
      <w:iCs/>
    </w:rPr>
  </w:style>
  <w:style w:type="table" w:styleId="TableGrid">
    <w:name w:val="Table Grid"/>
    <w:basedOn w:val="TableNormal"/>
    <w:uiPriority w:val="59"/>
    <w:rsid w:val="0016048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pple-converted-space">
    <w:name w:val="apple-converted-space"/>
    <w:basedOn w:val="DefaultParagraphFont"/>
    <w:rsid w:val="000F7B7E"/>
  </w:style>
  <w:style w:type="paragraph" w:customStyle="1" w:styleId="bodytext">
    <w:name w:val="bodytext"/>
    <w:basedOn w:val="Normal"/>
    <w:rsid w:val="00736F56"/>
    <w:pPr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character" w:customStyle="1" w:styleId="heading10">
    <w:name w:val="heading1"/>
    <w:basedOn w:val="DefaultParagraphFont"/>
    <w:rsid w:val="00736F56"/>
    <w:rPr>
      <w:rFonts w:ascii="Arial" w:hAnsi="Arial" w:cs="Arial" w:hint="default"/>
      <w:b/>
      <w:bCs/>
      <w:i w:val="0"/>
      <w:iCs w:val="0"/>
      <w:color w:val="993300"/>
      <w:sz w:val="24"/>
      <w:szCs w:val="24"/>
    </w:rPr>
  </w:style>
  <w:style w:type="character" w:customStyle="1" w:styleId="msonormal0">
    <w:name w:val="msonormal"/>
    <w:basedOn w:val="DefaultParagraphFont"/>
    <w:rsid w:val="00736F56"/>
  </w:style>
  <w:style w:type="character" w:customStyle="1" w:styleId="c">
    <w:name w:val="c"/>
    <w:basedOn w:val="DefaultParagraphFont"/>
    <w:rsid w:val="00542125"/>
  </w:style>
  <w:style w:type="character" w:customStyle="1" w:styleId="d">
    <w:name w:val="d"/>
    <w:basedOn w:val="DefaultParagraphFont"/>
    <w:rsid w:val="00542125"/>
  </w:style>
  <w:style w:type="character" w:customStyle="1" w:styleId="e">
    <w:name w:val="e"/>
    <w:basedOn w:val="DefaultParagraphFont"/>
    <w:rsid w:val="00542125"/>
  </w:style>
  <w:style w:type="paragraph" w:styleId="HTMLPreformatted">
    <w:name w:val="HTML Preformatted"/>
    <w:basedOn w:val="Normal"/>
    <w:link w:val="HTMLPreformattedChar"/>
    <w:uiPriority w:val="99"/>
    <w:rsid w:val="00630B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30B38"/>
    <w:rPr>
      <w:rFonts w:ascii="Courier New" w:eastAsia="Times New Roman" w:hAnsi="Courier New" w:cs="Courier New"/>
      <w:sz w:val="20"/>
      <w:szCs w:val="20"/>
    </w:rPr>
  </w:style>
  <w:style w:type="character" w:customStyle="1" w:styleId="a">
    <w:name w:val="_"/>
    <w:basedOn w:val="DefaultParagraphFont"/>
    <w:rsid w:val="00630B38"/>
  </w:style>
  <w:style w:type="character" w:styleId="HTMLCode">
    <w:name w:val="HTML Code"/>
    <w:basedOn w:val="DefaultParagraphFont"/>
    <w:uiPriority w:val="99"/>
    <w:semiHidden/>
    <w:unhideWhenUsed/>
    <w:rsid w:val="00630B38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1"/>
    <w:rsid w:val="006B57AE"/>
    <w:rPr>
      <w:rFonts w:ascii="Cambria" w:eastAsia="Cambria" w:hAnsi="Cambria" w:cs="Cambria"/>
      <w:b/>
      <w:bCs/>
      <w:sz w:val="36"/>
      <w:szCs w:val="36"/>
      <w:lang w:bidi="en-US"/>
    </w:rPr>
  </w:style>
  <w:style w:type="character" w:customStyle="1" w:styleId="Heading2Char">
    <w:name w:val="Heading 2 Char"/>
    <w:basedOn w:val="DefaultParagraphFont"/>
    <w:link w:val="Heading2"/>
    <w:uiPriority w:val="1"/>
    <w:rsid w:val="006B57AE"/>
    <w:rPr>
      <w:rFonts w:ascii="Verdana" w:eastAsia="Verdana" w:hAnsi="Verdana" w:cs="Verdana"/>
      <w:b/>
      <w:bCs/>
      <w:sz w:val="24"/>
      <w:szCs w:val="24"/>
      <w:lang w:bidi="en-US"/>
    </w:rPr>
  </w:style>
  <w:style w:type="paragraph" w:styleId="BodyText0">
    <w:name w:val="Body Text"/>
    <w:basedOn w:val="Normal"/>
    <w:link w:val="BodyTextChar"/>
    <w:uiPriority w:val="1"/>
    <w:qFormat/>
    <w:rsid w:val="006B57AE"/>
    <w:pPr>
      <w:widowControl w:val="0"/>
      <w:autoSpaceDE w:val="0"/>
      <w:autoSpaceDN w:val="0"/>
      <w:spacing w:after="0" w:line="240" w:lineRule="auto"/>
      <w:jc w:val="left"/>
    </w:pPr>
    <w:rPr>
      <w:rFonts w:ascii="Verdana" w:eastAsia="Verdana" w:hAnsi="Verdana" w:cs="Verdana"/>
      <w:sz w:val="24"/>
      <w:szCs w:val="24"/>
      <w:lang w:bidi="en-US"/>
    </w:rPr>
  </w:style>
  <w:style w:type="character" w:customStyle="1" w:styleId="BodyTextChar">
    <w:name w:val="Body Text Char"/>
    <w:basedOn w:val="DefaultParagraphFont"/>
    <w:link w:val="BodyText0"/>
    <w:uiPriority w:val="1"/>
    <w:rsid w:val="006B57AE"/>
    <w:rPr>
      <w:rFonts w:ascii="Verdana" w:eastAsia="Verdana" w:hAnsi="Verdana" w:cs="Verdana"/>
      <w:sz w:val="24"/>
      <w:szCs w:val="24"/>
      <w:lang w:bidi="en-US"/>
    </w:rPr>
  </w:style>
  <w:style w:type="character" w:customStyle="1" w:styleId="mwe-math-mathml-inline">
    <w:name w:val="mwe-math-mathml-inline"/>
    <w:basedOn w:val="DefaultParagraphFont"/>
    <w:rsid w:val="00E473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9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45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05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39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8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965626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427997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83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26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9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8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952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475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8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5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3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79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6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31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177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93353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93596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E73237-B667-4BAA-ADA0-6B41A23110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7</Pages>
  <Words>748</Words>
  <Characters>4270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</Company>
  <LinksUpToDate>false</LinksUpToDate>
  <CharactersWithSpaces>5008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y1</dc:creator>
  <cp:lastModifiedBy>Varad Patil</cp:lastModifiedBy>
  <cp:revision>10</cp:revision>
  <dcterms:created xsi:type="dcterms:W3CDTF">2022-04-07T07:01:00Z</dcterms:created>
  <dcterms:modified xsi:type="dcterms:W3CDTF">2023-03-29T05:30:00Z</dcterms:modified>
</cp:coreProperties>
</file>