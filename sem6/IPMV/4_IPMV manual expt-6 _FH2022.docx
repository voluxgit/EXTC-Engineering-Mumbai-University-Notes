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FD018" w14:textId="77777777" w:rsidR="002078C1" w:rsidRDefault="002078C1">
      <w:pPr>
        <w:rPr>
          <w:rFonts w:ascii="Times New Roman" w:hAnsi="Times New Roman"/>
          <w:b/>
          <w:sz w:val="24"/>
          <w:szCs w:val="24"/>
        </w:rPr>
      </w:pPr>
    </w:p>
    <w:p w14:paraId="42CEEFAD" w14:textId="77777777" w:rsidR="002078C1" w:rsidRDefault="002078C1">
      <w:pPr>
        <w:rPr>
          <w:rFonts w:ascii="Times New Roman" w:hAnsi="Times New Roman"/>
          <w:b/>
          <w:sz w:val="24"/>
          <w:szCs w:val="24"/>
        </w:rPr>
      </w:pPr>
    </w:p>
    <w:p w14:paraId="17CD9A37" w14:textId="77777777" w:rsidR="002078C1" w:rsidRDefault="002078C1">
      <w:pPr>
        <w:rPr>
          <w:rFonts w:ascii="Times New Roman" w:hAnsi="Times New Roman"/>
          <w:b/>
          <w:sz w:val="24"/>
          <w:szCs w:val="24"/>
        </w:rPr>
      </w:pPr>
    </w:p>
    <w:p w14:paraId="45A1E5B4" w14:textId="77777777" w:rsidR="002078C1" w:rsidRDefault="002078C1">
      <w:pPr>
        <w:rPr>
          <w:rFonts w:ascii="Times New Roman" w:hAnsi="Times New Roman"/>
          <w:b/>
          <w:sz w:val="24"/>
          <w:szCs w:val="24"/>
        </w:rPr>
      </w:pPr>
    </w:p>
    <w:p w14:paraId="6EF60D4B" w14:textId="77777777" w:rsidR="008A1C39" w:rsidRDefault="008A1C39" w:rsidP="00AF65FC">
      <w:pPr>
        <w:spacing w:after="0"/>
        <w:jc w:val="center"/>
        <w:rPr>
          <w:rFonts w:ascii="Times New Roman" w:hAnsi="Times New Roman"/>
          <w:b/>
          <w:sz w:val="24"/>
          <w:szCs w:val="24"/>
        </w:rPr>
      </w:pPr>
    </w:p>
    <w:p w14:paraId="7068ED74" w14:textId="77777777" w:rsidR="008A1C39" w:rsidRDefault="008A1C39" w:rsidP="00AF65FC">
      <w:pPr>
        <w:spacing w:after="0"/>
        <w:jc w:val="center"/>
        <w:rPr>
          <w:rFonts w:ascii="Times New Roman" w:hAnsi="Times New Roman"/>
          <w:b/>
          <w:sz w:val="24"/>
          <w:szCs w:val="24"/>
        </w:rPr>
      </w:pPr>
    </w:p>
    <w:p w14:paraId="046A7B0C" w14:textId="77777777" w:rsidR="008A1C39" w:rsidRDefault="008A1C39" w:rsidP="00AF65FC">
      <w:pPr>
        <w:spacing w:after="0"/>
        <w:jc w:val="center"/>
        <w:rPr>
          <w:rFonts w:ascii="Times New Roman" w:hAnsi="Times New Roman"/>
          <w:b/>
          <w:sz w:val="24"/>
          <w:szCs w:val="24"/>
        </w:rPr>
      </w:pPr>
    </w:p>
    <w:p w14:paraId="03FF313D" w14:textId="77777777" w:rsidR="008A1C39" w:rsidRDefault="008A1C39" w:rsidP="00AF65FC">
      <w:pPr>
        <w:spacing w:after="0"/>
        <w:jc w:val="center"/>
        <w:rPr>
          <w:rFonts w:ascii="Times New Roman" w:hAnsi="Times New Roman"/>
          <w:b/>
          <w:sz w:val="24"/>
          <w:szCs w:val="24"/>
        </w:rPr>
      </w:pPr>
    </w:p>
    <w:p w14:paraId="70109546" w14:textId="77777777" w:rsidR="008A1C39" w:rsidRDefault="008A1C39" w:rsidP="00AF65FC">
      <w:pPr>
        <w:spacing w:after="0"/>
        <w:jc w:val="center"/>
        <w:rPr>
          <w:rFonts w:ascii="Times New Roman" w:hAnsi="Times New Roman"/>
          <w:b/>
          <w:sz w:val="24"/>
          <w:szCs w:val="24"/>
        </w:rPr>
      </w:pPr>
    </w:p>
    <w:p w14:paraId="473B8D66" w14:textId="77777777" w:rsidR="008A1C39" w:rsidRDefault="008A1C39" w:rsidP="00AF65FC">
      <w:pPr>
        <w:pStyle w:val="Style1"/>
        <w:adjustRightInd/>
        <w:spacing w:line="276" w:lineRule="auto"/>
        <w:jc w:val="center"/>
        <w:rPr>
          <w:b/>
          <w:bCs/>
          <w:sz w:val="24"/>
          <w:szCs w:val="24"/>
        </w:rPr>
      </w:pPr>
    </w:p>
    <w:p w14:paraId="52AC5C58" w14:textId="77777777" w:rsidR="008A1C39" w:rsidRDefault="008A1C39" w:rsidP="00AF65FC">
      <w:pPr>
        <w:pStyle w:val="Style1"/>
        <w:adjustRightInd/>
        <w:spacing w:line="276" w:lineRule="auto"/>
        <w:jc w:val="center"/>
        <w:rPr>
          <w:b/>
          <w:bCs/>
          <w:sz w:val="24"/>
          <w:szCs w:val="24"/>
        </w:rPr>
      </w:pPr>
    </w:p>
    <w:p w14:paraId="395F7117" w14:textId="77777777" w:rsidR="008A1C39" w:rsidRDefault="008A1C39" w:rsidP="00AF65FC">
      <w:pPr>
        <w:pStyle w:val="Style1"/>
        <w:adjustRightInd/>
        <w:spacing w:line="276" w:lineRule="auto"/>
        <w:jc w:val="center"/>
        <w:rPr>
          <w:b/>
          <w:bCs/>
          <w:sz w:val="24"/>
          <w:szCs w:val="24"/>
        </w:rPr>
      </w:pPr>
    </w:p>
    <w:p w14:paraId="1D824005" w14:textId="77777777" w:rsidR="008A1C39" w:rsidRDefault="008A1C39" w:rsidP="00AF65FC">
      <w:pPr>
        <w:pStyle w:val="Style1"/>
        <w:adjustRightInd/>
        <w:spacing w:line="276" w:lineRule="auto"/>
        <w:jc w:val="center"/>
        <w:rPr>
          <w:b/>
          <w:bCs/>
          <w:sz w:val="24"/>
          <w:szCs w:val="24"/>
        </w:rPr>
      </w:pPr>
    </w:p>
    <w:p w14:paraId="28DED04B" w14:textId="77777777" w:rsidR="008A1C39" w:rsidRDefault="008A1C39" w:rsidP="00AF65FC">
      <w:pPr>
        <w:pStyle w:val="Style1"/>
        <w:adjustRightInd/>
        <w:spacing w:line="276" w:lineRule="auto"/>
        <w:jc w:val="center"/>
        <w:rPr>
          <w:b/>
          <w:bCs/>
          <w:sz w:val="24"/>
          <w:szCs w:val="24"/>
        </w:rPr>
      </w:pPr>
    </w:p>
    <w:p w14:paraId="06E983DF" w14:textId="77777777" w:rsidR="008A1C39" w:rsidRDefault="008A1C39" w:rsidP="00AF65FC">
      <w:pPr>
        <w:pStyle w:val="Style1"/>
        <w:adjustRightInd/>
        <w:spacing w:line="276" w:lineRule="auto"/>
        <w:jc w:val="center"/>
        <w:rPr>
          <w:b/>
          <w:bCs/>
          <w:sz w:val="24"/>
          <w:szCs w:val="24"/>
        </w:rPr>
      </w:pPr>
    </w:p>
    <w:p w14:paraId="4774C572" w14:textId="77777777" w:rsidR="008A1C39" w:rsidRDefault="008A1C39" w:rsidP="00AF65FC">
      <w:pPr>
        <w:pStyle w:val="Style1"/>
        <w:adjustRightInd/>
        <w:spacing w:line="276" w:lineRule="auto"/>
        <w:jc w:val="center"/>
        <w:rPr>
          <w:b/>
          <w:bCs/>
          <w:sz w:val="24"/>
          <w:szCs w:val="24"/>
        </w:rPr>
      </w:pPr>
    </w:p>
    <w:p w14:paraId="65C79289" w14:textId="77777777" w:rsidR="008A1C39" w:rsidRPr="009B20A6" w:rsidRDefault="008A1C39" w:rsidP="00AF65FC">
      <w:pPr>
        <w:pStyle w:val="Style1"/>
        <w:adjustRightInd/>
        <w:spacing w:line="276" w:lineRule="auto"/>
        <w:jc w:val="center"/>
        <w:rPr>
          <w:b/>
          <w:bCs/>
          <w:sz w:val="24"/>
          <w:szCs w:val="24"/>
        </w:rPr>
      </w:pPr>
    </w:p>
    <w:p w14:paraId="344D6FBB" w14:textId="77777777" w:rsidR="008E2A3B" w:rsidRPr="009B20A6" w:rsidRDefault="008E2A3B" w:rsidP="00AF65FC">
      <w:pPr>
        <w:jc w:val="center"/>
        <w:rPr>
          <w:rFonts w:ascii="Times New Roman" w:hAnsi="Times New Roman" w:cs="Times New Roman"/>
          <w:b/>
          <w:sz w:val="24"/>
          <w:szCs w:val="24"/>
        </w:rPr>
      </w:pPr>
      <w:r w:rsidRPr="009B20A6">
        <w:rPr>
          <w:rFonts w:ascii="Times New Roman" w:hAnsi="Times New Roman" w:cs="Times New Roman"/>
          <w:b/>
          <w:sz w:val="24"/>
          <w:szCs w:val="24"/>
        </w:rPr>
        <w:t xml:space="preserve">EXPERIMENT NO. </w:t>
      </w:r>
      <w:r w:rsidR="00194C8E">
        <w:rPr>
          <w:rFonts w:ascii="Times New Roman" w:hAnsi="Times New Roman" w:cs="Times New Roman"/>
          <w:b/>
          <w:sz w:val="24"/>
          <w:szCs w:val="24"/>
        </w:rPr>
        <w:t>6</w:t>
      </w:r>
    </w:p>
    <w:p w14:paraId="19C42A3C" w14:textId="77777777" w:rsidR="008E2A3B" w:rsidRPr="00194C8E" w:rsidRDefault="00194C8E" w:rsidP="00AF65FC">
      <w:pPr>
        <w:pStyle w:val="Style1"/>
        <w:spacing w:before="240" w:line="276" w:lineRule="auto"/>
        <w:jc w:val="center"/>
        <w:rPr>
          <w:b/>
          <w:bCs/>
          <w:sz w:val="24"/>
          <w:szCs w:val="24"/>
        </w:rPr>
      </w:pPr>
      <w:r w:rsidRPr="00194C8E">
        <w:rPr>
          <w:b/>
          <w:sz w:val="24"/>
        </w:rPr>
        <w:t>TO PERFORM IMAGE SEGMENTATION USING GLOBAL THRESHOLDING ALGORITHM</w:t>
      </w:r>
    </w:p>
    <w:p w14:paraId="1594F659" w14:textId="77777777" w:rsidR="008E2A3B" w:rsidRDefault="008E2A3B" w:rsidP="00AF65FC">
      <w:pPr>
        <w:pStyle w:val="Style1"/>
        <w:spacing w:before="240" w:line="276" w:lineRule="auto"/>
        <w:jc w:val="both"/>
        <w:rPr>
          <w:b/>
          <w:bCs/>
          <w:sz w:val="24"/>
          <w:szCs w:val="24"/>
        </w:rPr>
      </w:pPr>
    </w:p>
    <w:p w14:paraId="0EBB70CD" w14:textId="77777777" w:rsidR="00A23D9A" w:rsidRPr="009B20A6" w:rsidRDefault="00A23D9A" w:rsidP="00AF65FC">
      <w:pPr>
        <w:pStyle w:val="Style1"/>
        <w:spacing w:before="240" w:line="276" w:lineRule="auto"/>
        <w:jc w:val="both"/>
        <w:rPr>
          <w:b/>
          <w:bCs/>
          <w:sz w:val="24"/>
          <w:szCs w:val="24"/>
        </w:rPr>
      </w:pPr>
    </w:p>
    <w:p w14:paraId="47E3325A" w14:textId="77777777" w:rsidR="008E2A3B" w:rsidRPr="009B20A6" w:rsidRDefault="008E2A3B" w:rsidP="00AF65FC">
      <w:pPr>
        <w:pStyle w:val="Style1"/>
        <w:spacing w:before="240" w:line="276" w:lineRule="auto"/>
        <w:jc w:val="both"/>
        <w:rPr>
          <w:b/>
          <w:bCs/>
          <w:sz w:val="24"/>
          <w:szCs w:val="24"/>
        </w:rPr>
      </w:pPr>
    </w:p>
    <w:p w14:paraId="720F8447" w14:textId="77777777" w:rsidR="008E2A3B" w:rsidRPr="009B20A6" w:rsidRDefault="008E2A3B" w:rsidP="00AF65FC">
      <w:pPr>
        <w:pStyle w:val="Style1"/>
        <w:spacing w:before="240" w:line="276" w:lineRule="auto"/>
        <w:jc w:val="both"/>
        <w:rPr>
          <w:b/>
          <w:bCs/>
          <w:sz w:val="24"/>
          <w:szCs w:val="24"/>
        </w:rPr>
      </w:pPr>
    </w:p>
    <w:p w14:paraId="585292F9" w14:textId="77777777" w:rsidR="008E2A3B" w:rsidRPr="009B20A6" w:rsidRDefault="008E2A3B" w:rsidP="00AF65FC">
      <w:pPr>
        <w:pStyle w:val="Style1"/>
        <w:spacing w:before="240" w:line="276" w:lineRule="auto"/>
        <w:jc w:val="both"/>
        <w:rPr>
          <w:b/>
          <w:bCs/>
          <w:sz w:val="24"/>
          <w:szCs w:val="24"/>
        </w:rPr>
      </w:pPr>
    </w:p>
    <w:p w14:paraId="72DD4BF8" w14:textId="77777777" w:rsidR="008E2A3B" w:rsidRPr="009B20A6" w:rsidRDefault="008E2A3B" w:rsidP="00AF65FC">
      <w:pPr>
        <w:pStyle w:val="Style1"/>
        <w:spacing w:before="240" w:line="276" w:lineRule="auto"/>
        <w:jc w:val="both"/>
        <w:rPr>
          <w:b/>
          <w:bCs/>
          <w:sz w:val="24"/>
          <w:szCs w:val="24"/>
        </w:rPr>
      </w:pPr>
    </w:p>
    <w:p w14:paraId="2EB8706A" w14:textId="77777777" w:rsidR="008E2A3B" w:rsidRPr="009B20A6" w:rsidRDefault="008E2A3B" w:rsidP="00AF65FC">
      <w:pPr>
        <w:pStyle w:val="Style1"/>
        <w:spacing w:before="240" w:line="276" w:lineRule="auto"/>
        <w:jc w:val="both"/>
        <w:rPr>
          <w:b/>
          <w:bCs/>
          <w:sz w:val="24"/>
          <w:szCs w:val="24"/>
        </w:rPr>
      </w:pPr>
    </w:p>
    <w:p w14:paraId="74BD6E24" w14:textId="77777777" w:rsidR="008E2A3B" w:rsidRPr="009B20A6" w:rsidRDefault="008E2A3B" w:rsidP="00AF65FC">
      <w:pPr>
        <w:pStyle w:val="Style1"/>
        <w:spacing w:before="240" w:line="276" w:lineRule="auto"/>
        <w:jc w:val="both"/>
        <w:rPr>
          <w:b/>
          <w:bCs/>
          <w:sz w:val="24"/>
          <w:szCs w:val="24"/>
        </w:rPr>
      </w:pPr>
    </w:p>
    <w:p w14:paraId="223760E7" w14:textId="77777777" w:rsidR="008E2A3B" w:rsidRPr="009B20A6" w:rsidRDefault="008E2A3B" w:rsidP="00AF65FC">
      <w:pPr>
        <w:pStyle w:val="Style1"/>
        <w:spacing w:before="240" w:line="276" w:lineRule="auto"/>
        <w:jc w:val="both"/>
        <w:rPr>
          <w:b/>
          <w:bCs/>
          <w:sz w:val="24"/>
          <w:szCs w:val="24"/>
        </w:rPr>
      </w:pPr>
    </w:p>
    <w:p w14:paraId="418D4147" w14:textId="77777777" w:rsidR="00A23D9A" w:rsidRDefault="00A23D9A" w:rsidP="00AF65FC">
      <w:pPr>
        <w:jc w:val="center"/>
        <w:rPr>
          <w:rFonts w:ascii="Times New Roman" w:hAnsi="Times New Roman" w:cs="Times New Roman"/>
          <w:b/>
          <w:sz w:val="24"/>
          <w:szCs w:val="24"/>
        </w:rPr>
      </w:pPr>
    </w:p>
    <w:p w14:paraId="630E25F2" w14:textId="77777777" w:rsidR="008E2A3B" w:rsidRPr="009B20A6" w:rsidRDefault="003312BC" w:rsidP="007B3A58">
      <w:pPr>
        <w:jc w:val="center"/>
        <w:rPr>
          <w:rFonts w:ascii="Times New Roman" w:hAnsi="Times New Roman" w:cs="Times New Roman"/>
          <w:b/>
          <w:sz w:val="24"/>
          <w:szCs w:val="24"/>
        </w:rPr>
      </w:pPr>
      <w:r>
        <w:rPr>
          <w:rFonts w:ascii="Times New Roman" w:hAnsi="Times New Roman" w:cs="Times New Roman"/>
          <w:b/>
          <w:sz w:val="24"/>
          <w:szCs w:val="24"/>
        </w:rPr>
        <w:br w:type="page"/>
      </w:r>
      <w:r w:rsidR="008E2A3B">
        <w:rPr>
          <w:rFonts w:ascii="Times New Roman" w:hAnsi="Times New Roman" w:cs="Times New Roman"/>
          <w:b/>
          <w:sz w:val="24"/>
          <w:szCs w:val="24"/>
        </w:rPr>
        <w:lastRenderedPageBreak/>
        <w:t xml:space="preserve">EXPERIMENT NO. </w:t>
      </w:r>
      <w:r w:rsidR="00194C8E">
        <w:rPr>
          <w:rFonts w:ascii="Times New Roman" w:hAnsi="Times New Roman" w:cs="Times New Roman"/>
          <w:b/>
          <w:sz w:val="24"/>
          <w:szCs w:val="24"/>
        </w:rPr>
        <w:t>6</w:t>
      </w:r>
      <w:r w:rsidR="008E2A3B" w:rsidRPr="009B20A6">
        <w:rPr>
          <w:rFonts w:ascii="Times New Roman" w:hAnsi="Times New Roman" w:cs="Times New Roman"/>
          <w:b/>
          <w:sz w:val="24"/>
          <w:szCs w:val="24"/>
        </w:rPr>
        <w:t xml:space="preserve">: </w:t>
      </w:r>
      <w:r w:rsidR="00194C8E">
        <w:rPr>
          <w:rFonts w:ascii="Times New Roman" w:hAnsi="Times New Roman" w:cs="Times New Roman"/>
          <w:b/>
          <w:sz w:val="24"/>
          <w:szCs w:val="24"/>
        </w:rPr>
        <w:t>Segmentation</w:t>
      </w:r>
    </w:p>
    <w:p w14:paraId="30D296FF" w14:textId="77777777" w:rsidR="008E2A3B" w:rsidRDefault="008E2A3B" w:rsidP="00F65BF1">
      <w:pPr>
        <w:rPr>
          <w:rFonts w:ascii="Times New Roman" w:hAnsi="Times New Roman" w:cs="Times New Roman"/>
          <w:sz w:val="24"/>
          <w:szCs w:val="24"/>
        </w:rPr>
      </w:pPr>
      <w:r w:rsidRPr="009B20A6">
        <w:rPr>
          <w:rFonts w:ascii="Times New Roman" w:hAnsi="Times New Roman" w:cs="Times New Roman"/>
          <w:b/>
          <w:sz w:val="24"/>
          <w:szCs w:val="24"/>
        </w:rPr>
        <w:t>AIM: -</w:t>
      </w:r>
      <w:r w:rsidRPr="009B20A6">
        <w:rPr>
          <w:rFonts w:ascii="Times New Roman" w:hAnsi="Times New Roman" w:cs="Times New Roman"/>
          <w:sz w:val="24"/>
          <w:szCs w:val="24"/>
        </w:rPr>
        <w:t xml:space="preserve"> </w:t>
      </w:r>
      <w:r w:rsidR="00194C8E">
        <w:rPr>
          <w:rFonts w:ascii="Times New Roman" w:hAnsi="Times New Roman" w:cs="Times New Roman"/>
          <w:sz w:val="24"/>
        </w:rPr>
        <w:t>To perform i</w:t>
      </w:r>
      <w:r w:rsidR="00194C8E" w:rsidRPr="0021287A">
        <w:rPr>
          <w:rFonts w:ascii="Times New Roman" w:hAnsi="Times New Roman" w:cs="Times New Roman"/>
          <w:sz w:val="24"/>
        </w:rPr>
        <w:t>mage segmentation using global Thresholding Algorithm</w:t>
      </w:r>
    </w:p>
    <w:p w14:paraId="19F78590" w14:textId="77777777" w:rsidR="007B3A58" w:rsidRPr="009B20A6" w:rsidRDefault="007B3A58" w:rsidP="007B3A58">
      <w:pPr>
        <w:tabs>
          <w:tab w:val="left" w:pos="3615"/>
        </w:tabs>
        <w:rPr>
          <w:rFonts w:ascii="Times New Roman" w:hAnsi="Times New Roman"/>
          <w:sz w:val="24"/>
          <w:szCs w:val="24"/>
        </w:rPr>
      </w:pPr>
      <w:r w:rsidRPr="009B20A6">
        <w:rPr>
          <w:rFonts w:ascii="Times New Roman" w:hAnsi="Times New Roman"/>
          <w:b/>
          <w:sz w:val="24"/>
          <w:szCs w:val="24"/>
        </w:rPr>
        <w:t xml:space="preserve">OBJECTIVES: </w:t>
      </w:r>
    </w:p>
    <w:p w14:paraId="47CB9F62" w14:textId="77777777" w:rsidR="007B3A58" w:rsidRDefault="007B3A58" w:rsidP="007B3A58">
      <w:pPr>
        <w:pStyle w:val="ListParagraph"/>
        <w:numPr>
          <w:ilvl w:val="0"/>
          <w:numId w:val="13"/>
        </w:numPr>
        <w:tabs>
          <w:tab w:val="left" w:pos="3615"/>
        </w:tabs>
        <w:rPr>
          <w:rFonts w:ascii="Times New Roman" w:hAnsi="Times New Roman" w:cs="Times New Roman"/>
          <w:sz w:val="24"/>
          <w:szCs w:val="24"/>
        </w:rPr>
      </w:pPr>
      <w:r>
        <w:rPr>
          <w:rFonts w:ascii="Times New Roman" w:hAnsi="Times New Roman" w:cs="Times New Roman"/>
          <w:sz w:val="24"/>
          <w:szCs w:val="24"/>
        </w:rPr>
        <w:t xml:space="preserve">To </w:t>
      </w:r>
      <w:r w:rsidR="00194C8E">
        <w:rPr>
          <w:rFonts w:ascii="Times New Roman" w:hAnsi="Times New Roman" w:cs="Times New Roman"/>
          <w:sz w:val="24"/>
          <w:szCs w:val="24"/>
        </w:rPr>
        <w:t>obtain a threshold for the input image</w:t>
      </w:r>
      <w:r>
        <w:rPr>
          <w:rFonts w:ascii="Times New Roman" w:hAnsi="Times New Roman" w:cs="Times New Roman"/>
          <w:sz w:val="24"/>
          <w:szCs w:val="24"/>
        </w:rPr>
        <w:t>.</w:t>
      </w:r>
    </w:p>
    <w:p w14:paraId="69AE43AC" w14:textId="77777777" w:rsidR="007B3A58" w:rsidRDefault="007B3A58" w:rsidP="007B3A58">
      <w:pPr>
        <w:pStyle w:val="ListParagraph"/>
        <w:numPr>
          <w:ilvl w:val="0"/>
          <w:numId w:val="13"/>
        </w:numPr>
        <w:tabs>
          <w:tab w:val="left" w:pos="3615"/>
        </w:tabs>
        <w:rPr>
          <w:rFonts w:ascii="Times New Roman" w:hAnsi="Times New Roman" w:cs="Times New Roman"/>
          <w:sz w:val="24"/>
          <w:szCs w:val="24"/>
        </w:rPr>
      </w:pPr>
      <w:r w:rsidRPr="007B3A58">
        <w:rPr>
          <w:rFonts w:ascii="Times New Roman" w:hAnsi="Times New Roman" w:cs="Times New Roman"/>
          <w:sz w:val="24"/>
          <w:szCs w:val="24"/>
        </w:rPr>
        <w:t xml:space="preserve">To perform </w:t>
      </w:r>
      <w:r w:rsidR="00194C8E">
        <w:rPr>
          <w:rFonts w:ascii="Times New Roman" w:hAnsi="Times New Roman" w:cs="Times New Roman"/>
          <w:sz w:val="24"/>
          <w:szCs w:val="24"/>
        </w:rPr>
        <w:t>thresholding on that image using the generated threshold</w:t>
      </w:r>
      <w:r>
        <w:rPr>
          <w:rFonts w:ascii="Times New Roman" w:hAnsi="Times New Roman" w:cs="Times New Roman"/>
          <w:sz w:val="24"/>
          <w:szCs w:val="24"/>
        </w:rPr>
        <w:t>.</w:t>
      </w:r>
      <w:r w:rsidRPr="007B3A58">
        <w:rPr>
          <w:rFonts w:ascii="Times New Roman" w:hAnsi="Times New Roman" w:cs="Times New Roman"/>
          <w:sz w:val="24"/>
          <w:szCs w:val="24"/>
        </w:rPr>
        <w:t xml:space="preserve">  </w:t>
      </w:r>
    </w:p>
    <w:p w14:paraId="5D670BDA" w14:textId="77777777" w:rsidR="007B3A58" w:rsidRPr="009B20A6" w:rsidRDefault="007B3A58" w:rsidP="007B3A58">
      <w:pPr>
        <w:tabs>
          <w:tab w:val="left" w:pos="3615"/>
        </w:tabs>
        <w:rPr>
          <w:rFonts w:ascii="Times New Roman" w:hAnsi="Times New Roman"/>
          <w:b/>
          <w:sz w:val="24"/>
          <w:szCs w:val="24"/>
        </w:rPr>
      </w:pPr>
    </w:p>
    <w:p w14:paraId="553E9963" w14:textId="77777777" w:rsidR="007B3A58" w:rsidRPr="009B20A6" w:rsidRDefault="007B3A58" w:rsidP="007B3A58">
      <w:pPr>
        <w:tabs>
          <w:tab w:val="left" w:pos="3615"/>
        </w:tabs>
        <w:rPr>
          <w:rFonts w:ascii="Times New Roman" w:hAnsi="Times New Roman"/>
          <w:sz w:val="24"/>
          <w:szCs w:val="24"/>
        </w:rPr>
      </w:pPr>
      <w:r w:rsidRPr="009B20A6">
        <w:rPr>
          <w:rFonts w:ascii="Times New Roman" w:hAnsi="Times New Roman"/>
          <w:b/>
          <w:sz w:val="24"/>
          <w:szCs w:val="24"/>
        </w:rPr>
        <w:t xml:space="preserve">EQUIPMENTS/SOFTWARE: </w:t>
      </w:r>
      <w:r>
        <w:rPr>
          <w:rFonts w:ascii="Times New Roman" w:hAnsi="Times New Roman"/>
          <w:sz w:val="24"/>
          <w:szCs w:val="24"/>
        </w:rPr>
        <w:t>Python</w:t>
      </w:r>
      <w:r w:rsidRPr="009B20A6">
        <w:rPr>
          <w:rFonts w:ascii="Times New Roman" w:hAnsi="Times New Roman"/>
          <w:sz w:val="24"/>
          <w:szCs w:val="24"/>
        </w:rPr>
        <w:t xml:space="preserve"> </w:t>
      </w:r>
    </w:p>
    <w:p w14:paraId="5D8F5A15" w14:textId="77777777" w:rsidR="007B3A58" w:rsidRPr="009B20A6" w:rsidRDefault="007B3A58" w:rsidP="00F65BF1">
      <w:pPr>
        <w:rPr>
          <w:rFonts w:ascii="Times New Roman" w:hAnsi="Times New Roman" w:cs="Times New Roman"/>
          <w:b/>
          <w:sz w:val="24"/>
          <w:szCs w:val="24"/>
        </w:rPr>
      </w:pPr>
    </w:p>
    <w:p w14:paraId="5F7FBFC7" w14:textId="77777777" w:rsidR="008E2A3B" w:rsidRDefault="008E2A3B" w:rsidP="00194C8E">
      <w:pPr>
        <w:rPr>
          <w:rFonts w:ascii="Times New Roman" w:hAnsi="Times New Roman" w:cs="Times New Roman"/>
          <w:b/>
          <w:sz w:val="24"/>
          <w:szCs w:val="24"/>
        </w:rPr>
      </w:pPr>
      <w:r w:rsidRPr="009B20A6">
        <w:rPr>
          <w:rFonts w:ascii="Times New Roman" w:hAnsi="Times New Roman" w:cs="Times New Roman"/>
          <w:b/>
          <w:sz w:val="24"/>
          <w:szCs w:val="24"/>
        </w:rPr>
        <w:t xml:space="preserve">THEORY: - </w:t>
      </w:r>
    </w:p>
    <w:p w14:paraId="42ED2191" w14:textId="77777777" w:rsidR="00194C8E" w:rsidRPr="00720469" w:rsidRDefault="00194C8E" w:rsidP="00194C8E">
      <w:pPr>
        <w:rPr>
          <w:rFonts w:ascii="Times New Roman" w:hAnsi="Times New Roman" w:cs="Times New Roman"/>
          <w:bCs/>
          <w:sz w:val="24"/>
          <w:szCs w:val="24"/>
        </w:rPr>
      </w:pPr>
      <w:r w:rsidRPr="00720469">
        <w:rPr>
          <w:rFonts w:ascii="Times New Roman" w:hAnsi="Times New Roman" w:cs="Times New Roman"/>
          <w:bCs/>
          <w:sz w:val="24"/>
          <w:szCs w:val="24"/>
        </w:rPr>
        <w:t>Image segmentation is a method in which a digital image is broken down into various subgroups called Image segments which helps in reducing the complexity of the image to make further processing or analysis of the image simpler. Segmentation in easy words is assigning labels to pixels.</w:t>
      </w:r>
    </w:p>
    <w:p w14:paraId="1E2D7D36" w14:textId="27BB1CC1" w:rsidR="00194C8E" w:rsidRPr="00720469" w:rsidRDefault="00194C8E" w:rsidP="00194C8E">
      <w:pPr>
        <w:rPr>
          <w:rFonts w:ascii="Times New Roman" w:hAnsi="Times New Roman" w:cs="Times New Roman"/>
          <w:bCs/>
          <w:sz w:val="24"/>
          <w:szCs w:val="24"/>
        </w:rPr>
      </w:pPr>
      <w:r w:rsidRPr="00720469">
        <w:rPr>
          <w:rFonts w:ascii="Times New Roman" w:hAnsi="Times New Roman" w:cs="Times New Roman"/>
          <w:b/>
          <w:bCs/>
          <w:sz w:val="24"/>
          <w:szCs w:val="24"/>
        </w:rPr>
        <w:t>Threshold Based Segmentation</w:t>
      </w:r>
      <w:r w:rsidR="00720469">
        <w:rPr>
          <w:rFonts w:ascii="Times New Roman" w:hAnsi="Times New Roman" w:cs="Times New Roman"/>
          <w:b/>
          <w:bCs/>
          <w:sz w:val="24"/>
          <w:szCs w:val="24"/>
        </w:rPr>
        <w:t>:</w:t>
      </w:r>
      <w:r w:rsidR="007620D8">
        <w:rPr>
          <w:rFonts w:ascii="Times New Roman" w:hAnsi="Times New Roman" w:cs="Times New Roman"/>
          <w:b/>
          <w:bCs/>
          <w:sz w:val="24"/>
          <w:szCs w:val="24"/>
        </w:rPr>
        <w:t xml:space="preserve"> </w:t>
      </w:r>
      <w:r w:rsidRPr="00720469">
        <w:rPr>
          <w:rFonts w:ascii="Times New Roman" w:hAnsi="Times New Roman" w:cs="Times New Roman"/>
          <w:bCs/>
          <w:sz w:val="24"/>
          <w:szCs w:val="24"/>
        </w:rPr>
        <w:t>Image thresholding segmentation is a simple form of image segmentation. It is a way to create a binary or multi-color image based on setting a threshold value on the pixel intensity of the original image.</w:t>
      </w:r>
    </w:p>
    <w:p w14:paraId="522949AC" w14:textId="77777777" w:rsidR="00194C8E" w:rsidRPr="00720469" w:rsidRDefault="00194C8E" w:rsidP="00194C8E">
      <w:pPr>
        <w:rPr>
          <w:rFonts w:ascii="Times New Roman" w:hAnsi="Times New Roman" w:cs="Times New Roman"/>
          <w:bCs/>
          <w:sz w:val="24"/>
          <w:szCs w:val="24"/>
        </w:rPr>
      </w:pPr>
      <w:r w:rsidRPr="00720469">
        <w:rPr>
          <w:rFonts w:ascii="Times New Roman" w:hAnsi="Times New Roman" w:cs="Times New Roman"/>
          <w:bCs/>
          <w:sz w:val="24"/>
          <w:szCs w:val="24"/>
        </w:rPr>
        <w:t xml:space="preserve">In this thresholding process, we will consider the intensity histogram of all the pixels in the image. Then we will set a threshold to divide the image into sections. </w:t>
      </w:r>
    </w:p>
    <w:p w14:paraId="14FC2926" w14:textId="77777777" w:rsidR="00194C8E" w:rsidRPr="00720469" w:rsidRDefault="00194C8E" w:rsidP="00194C8E">
      <w:pPr>
        <w:rPr>
          <w:rFonts w:ascii="Times New Roman" w:hAnsi="Times New Roman" w:cs="Times New Roman"/>
          <w:bCs/>
          <w:sz w:val="24"/>
          <w:szCs w:val="24"/>
        </w:rPr>
      </w:pPr>
      <w:r w:rsidRPr="00720469">
        <w:rPr>
          <w:rFonts w:ascii="Times New Roman" w:hAnsi="Times New Roman" w:cs="Times New Roman"/>
          <w:bCs/>
          <w:sz w:val="24"/>
          <w:szCs w:val="24"/>
        </w:rPr>
        <w:t xml:space="preserve">Considering an image with a background and an object, we can divide an image into regions based on the intensity of the object and the background. But this threshold </w:t>
      </w:r>
      <w:proofErr w:type="gramStart"/>
      <w:r w:rsidRPr="00720469">
        <w:rPr>
          <w:rFonts w:ascii="Times New Roman" w:hAnsi="Times New Roman" w:cs="Times New Roman"/>
          <w:bCs/>
          <w:sz w:val="24"/>
          <w:szCs w:val="24"/>
        </w:rPr>
        <w:t>has to</w:t>
      </w:r>
      <w:proofErr w:type="gramEnd"/>
      <w:r w:rsidRPr="00720469">
        <w:rPr>
          <w:rFonts w:ascii="Times New Roman" w:hAnsi="Times New Roman" w:cs="Times New Roman"/>
          <w:bCs/>
          <w:sz w:val="24"/>
          <w:szCs w:val="24"/>
        </w:rPr>
        <w:t xml:space="preserve"> be perfectly set to segment an image into an object and a background.</w:t>
      </w:r>
    </w:p>
    <w:p w14:paraId="28C34C3B" w14:textId="6EFB4E0A" w:rsidR="00194C8E" w:rsidRPr="009B20A6" w:rsidRDefault="00194C8E" w:rsidP="00194C8E">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0495B5" wp14:editId="22F00D7C">
            <wp:extent cx="5276215" cy="1923303"/>
            <wp:effectExtent l="19050" t="0" r="635"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5276215" cy="1923303"/>
                    </a:xfrm>
                    <a:prstGeom prst="rect">
                      <a:avLst/>
                    </a:prstGeom>
                    <a:noFill/>
                    <a:ln w="9525">
                      <a:noFill/>
                      <a:miter lim="800000"/>
                      <a:headEnd/>
                      <a:tailEnd/>
                    </a:ln>
                  </pic:spPr>
                </pic:pic>
              </a:graphicData>
            </a:graphic>
          </wp:inline>
        </w:drawing>
      </w:r>
    </w:p>
    <w:p w14:paraId="48F6F5C7" w14:textId="77777777" w:rsidR="007620D8" w:rsidRDefault="007620D8" w:rsidP="007620D8">
      <w:pPr>
        <w:spacing w:after="0"/>
        <w:rPr>
          <w:rFonts w:ascii="Times New Roman" w:hAnsi="Times New Roman"/>
          <w:b/>
          <w:sz w:val="24"/>
          <w:szCs w:val="24"/>
        </w:rPr>
      </w:pPr>
    </w:p>
    <w:p w14:paraId="3818350F" w14:textId="77777777" w:rsidR="007620D8" w:rsidRDefault="007620D8" w:rsidP="007620D8">
      <w:pPr>
        <w:spacing w:after="0"/>
        <w:rPr>
          <w:rFonts w:ascii="Times New Roman" w:hAnsi="Times New Roman"/>
          <w:b/>
          <w:sz w:val="24"/>
          <w:szCs w:val="24"/>
        </w:rPr>
      </w:pPr>
    </w:p>
    <w:p w14:paraId="1EE6032A" w14:textId="77777777" w:rsidR="007620D8" w:rsidRDefault="007620D8" w:rsidP="007620D8">
      <w:pPr>
        <w:spacing w:after="0"/>
        <w:rPr>
          <w:rFonts w:ascii="Times New Roman" w:hAnsi="Times New Roman"/>
          <w:b/>
          <w:sz w:val="24"/>
          <w:szCs w:val="24"/>
        </w:rPr>
      </w:pPr>
    </w:p>
    <w:p w14:paraId="16B46F61" w14:textId="77777777" w:rsidR="007620D8" w:rsidRDefault="007620D8" w:rsidP="007620D8">
      <w:pPr>
        <w:spacing w:after="0"/>
        <w:rPr>
          <w:rFonts w:ascii="Times New Roman" w:hAnsi="Times New Roman"/>
          <w:b/>
          <w:sz w:val="24"/>
          <w:szCs w:val="24"/>
        </w:rPr>
      </w:pPr>
    </w:p>
    <w:p w14:paraId="5C3992A1" w14:textId="77777777" w:rsidR="007620D8" w:rsidRDefault="007620D8" w:rsidP="007620D8">
      <w:pPr>
        <w:spacing w:after="0"/>
        <w:rPr>
          <w:rFonts w:ascii="Times New Roman" w:hAnsi="Times New Roman"/>
          <w:b/>
          <w:sz w:val="24"/>
          <w:szCs w:val="24"/>
        </w:rPr>
      </w:pPr>
    </w:p>
    <w:p w14:paraId="25D5C3BF" w14:textId="2321A166" w:rsidR="007620D8" w:rsidRDefault="007620D8" w:rsidP="007620D8">
      <w:pPr>
        <w:spacing w:after="0"/>
        <w:rPr>
          <w:rFonts w:ascii="Times New Roman" w:hAnsi="Times New Roman"/>
          <w:b/>
          <w:sz w:val="24"/>
          <w:szCs w:val="24"/>
        </w:rPr>
      </w:pPr>
      <w:r>
        <w:rPr>
          <w:rFonts w:ascii="Times New Roman" w:hAnsi="Times New Roman"/>
          <w:b/>
          <w:sz w:val="24"/>
          <w:szCs w:val="24"/>
        </w:rPr>
        <w:lastRenderedPageBreak/>
        <w:t>Code:-</w:t>
      </w:r>
    </w:p>
    <w:p w14:paraId="6CAE46AC" w14:textId="77777777" w:rsidR="007620D8" w:rsidRPr="007620D8" w:rsidRDefault="007620D8" w:rsidP="007620D8">
      <w:pPr>
        <w:jc w:val="left"/>
        <w:rPr>
          <w:lang w:val="en-IN" w:eastAsia="en-IN" w:bidi="mr-IN"/>
        </w:rPr>
      </w:pPr>
      <w:r w:rsidRPr="007620D8">
        <w:rPr>
          <w:lang w:val="en-IN" w:eastAsia="en-IN" w:bidi="mr-IN"/>
        </w:rPr>
        <w:t xml:space="preserve">import </w:t>
      </w:r>
      <w:proofErr w:type="spellStart"/>
      <w:r w:rsidRPr="007620D8">
        <w:rPr>
          <w:lang w:val="en-IN" w:eastAsia="en-IN" w:bidi="mr-IN"/>
        </w:rPr>
        <w:t>numpy</w:t>
      </w:r>
      <w:proofErr w:type="spellEnd"/>
      <w:r w:rsidRPr="007620D8">
        <w:rPr>
          <w:lang w:val="en-IN" w:eastAsia="en-IN" w:bidi="mr-IN"/>
        </w:rPr>
        <w:t xml:space="preserve"> as np</w:t>
      </w:r>
      <w:r w:rsidRPr="007620D8">
        <w:rPr>
          <w:lang w:val="en-IN" w:eastAsia="en-IN" w:bidi="mr-IN"/>
        </w:rPr>
        <w:br/>
        <w:t>import cv2</w:t>
      </w:r>
      <w:r w:rsidRPr="007620D8">
        <w:rPr>
          <w:lang w:val="en-IN" w:eastAsia="en-IN" w:bidi="mr-IN"/>
        </w:rPr>
        <w:br/>
      </w:r>
      <w:r w:rsidRPr="007620D8">
        <w:rPr>
          <w:lang w:val="en-IN" w:eastAsia="en-IN" w:bidi="mr-IN"/>
        </w:rPr>
        <w:br/>
        <w:t xml:space="preserve">def </w:t>
      </w:r>
      <w:proofErr w:type="spellStart"/>
      <w:r w:rsidRPr="007620D8">
        <w:rPr>
          <w:lang w:val="en-IN" w:eastAsia="en-IN" w:bidi="mr-IN"/>
        </w:rPr>
        <w:t>thres_finder</w:t>
      </w:r>
      <w:proofErr w:type="spellEnd"/>
      <w:r w:rsidRPr="007620D8">
        <w:rPr>
          <w:lang w:val="en-IN" w:eastAsia="en-IN" w:bidi="mr-IN"/>
        </w:rPr>
        <w:t>(</w:t>
      </w:r>
      <w:proofErr w:type="spellStart"/>
      <w:r w:rsidRPr="007620D8">
        <w:rPr>
          <w:lang w:val="en-IN" w:eastAsia="en-IN" w:bidi="mr-IN"/>
        </w:rPr>
        <w:t>img</w:t>
      </w:r>
      <w:proofErr w:type="spellEnd"/>
      <w:r w:rsidRPr="007620D8">
        <w:rPr>
          <w:lang w:val="en-IN" w:eastAsia="en-IN" w:bidi="mr-IN"/>
        </w:rPr>
        <w:t xml:space="preserve">, </w:t>
      </w:r>
      <w:proofErr w:type="spellStart"/>
      <w:r w:rsidRPr="007620D8">
        <w:rPr>
          <w:lang w:val="en-IN" w:eastAsia="en-IN" w:bidi="mr-IN"/>
        </w:rPr>
        <w:t>thres</w:t>
      </w:r>
      <w:proofErr w:type="spellEnd"/>
      <w:r w:rsidRPr="007620D8">
        <w:rPr>
          <w:lang w:val="en-IN" w:eastAsia="en-IN" w:bidi="mr-IN"/>
        </w:rPr>
        <w:t xml:space="preserve">=20, </w:t>
      </w:r>
      <w:proofErr w:type="spellStart"/>
      <w:r w:rsidRPr="007620D8">
        <w:rPr>
          <w:lang w:val="en-IN" w:eastAsia="en-IN" w:bidi="mr-IN"/>
        </w:rPr>
        <w:t>delta_T</w:t>
      </w:r>
      <w:proofErr w:type="spellEnd"/>
      <w:r w:rsidRPr="007620D8">
        <w:rPr>
          <w:lang w:val="en-IN" w:eastAsia="en-IN" w:bidi="mr-IN"/>
        </w:rPr>
        <w:t>=1.0):</w:t>
      </w:r>
      <w:r w:rsidRPr="007620D8">
        <w:rPr>
          <w:lang w:val="en-IN" w:eastAsia="en-IN" w:bidi="mr-IN"/>
        </w:rPr>
        <w:br/>
      </w:r>
      <w:r w:rsidRPr="007620D8">
        <w:rPr>
          <w:lang w:val="en-IN" w:eastAsia="en-IN" w:bidi="mr-IN"/>
        </w:rPr>
        <w:br/>
        <w:t xml:space="preserve">    # Step-2: Divide the images in two parts</w:t>
      </w:r>
      <w:r w:rsidRPr="007620D8">
        <w:rPr>
          <w:lang w:val="en-IN" w:eastAsia="en-IN" w:bidi="mr-IN"/>
        </w:rPr>
        <w:br/>
        <w:t xml:space="preserve">    </w:t>
      </w:r>
      <w:proofErr w:type="spellStart"/>
      <w:r w:rsidRPr="007620D8">
        <w:rPr>
          <w:lang w:val="en-IN" w:eastAsia="en-IN" w:bidi="mr-IN"/>
        </w:rPr>
        <w:t>x_low</w:t>
      </w:r>
      <w:proofErr w:type="spellEnd"/>
      <w:r w:rsidRPr="007620D8">
        <w:rPr>
          <w:lang w:val="en-IN" w:eastAsia="en-IN" w:bidi="mr-IN"/>
        </w:rPr>
        <w:t xml:space="preserve">, </w:t>
      </w:r>
      <w:proofErr w:type="spellStart"/>
      <w:r w:rsidRPr="007620D8">
        <w:rPr>
          <w:lang w:val="en-IN" w:eastAsia="en-IN" w:bidi="mr-IN"/>
        </w:rPr>
        <w:t>y_low</w:t>
      </w:r>
      <w:proofErr w:type="spellEnd"/>
      <w:r w:rsidRPr="007620D8">
        <w:rPr>
          <w:lang w:val="en-IN" w:eastAsia="en-IN" w:bidi="mr-IN"/>
        </w:rPr>
        <w:t xml:space="preserve"> = </w:t>
      </w:r>
      <w:proofErr w:type="spellStart"/>
      <w:r w:rsidRPr="007620D8">
        <w:rPr>
          <w:lang w:val="en-IN" w:eastAsia="en-IN" w:bidi="mr-IN"/>
        </w:rPr>
        <w:t>np.where</w:t>
      </w:r>
      <w:proofErr w:type="spellEnd"/>
      <w:r w:rsidRPr="007620D8">
        <w:rPr>
          <w:lang w:val="en-IN" w:eastAsia="en-IN" w:bidi="mr-IN"/>
        </w:rPr>
        <w:t>(</w:t>
      </w:r>
      <w:proofErr w:type="spellStart"/>
      <w:r w:rsidRPr="007620D8">
        <w:rPr>
          <w:lang w:val="en-IN" w:eastAsia="en-IN" w:bidi="mr-IN"/>
        </w:rPr>
        <w:t>img</w:t>
      </w:r>
      <w:proofErr w:type="spellEnd"/>
      <w:r w:rsidRPr="007620D8">
        <w:rPr>
          <w:lang w:val="en-IN" w:eastAsia="en-IN" w:bidi="mr-IN"/>
        </w:rPr>
        <w:t>&lt;=</w:t>
      </w:r>
      <w:proofErr w:type="spellStart"/>
      <w:r w:rsidRPr="007620D8">
        <w:rPr>
          <w:lang w:val="en-IN" w:eastAsia="en-IN" w:bidi="mr-IN"/>
        </w:rPr>
        <w:t>thres</w:t>
      </w:r>
      <w:proofErr w:type="spellEnd"/>
      <w:r w:rsidRPr="007620D8">
        <w:rPr>
          <w:lang w:val="en-IN" w:eastAsia="en-IN" w:bidi="mr-IN"/>
        </w:rPr>
        <w:t>)</w:t>
      </w:r>
      <w:r w:rsidRPr="007620D8">
        <w:rPr>
          <w:lang w:val="en-IN" w:eastAsia="en-IN" w:bidi="mr-IN"/>
        </w:rPr>
        <w:br/>
        <w:t xml:space="preserve">    </w:t>
      </w:r>
      <w:proofErr w:type="spellStart"/>
      <w:r w:rsidRPr="007620D8">
        <w:rPr>
          <w:lang w:val="en-IN" w:eastAsia="en-IN" w:bidi="mr-IN"/>
        </w:rPr>
        <w:t>x_high</w:t>
      </w:r>
      <w:proofErr w:type="spellEnd"/>
      <w:r w:rsidRPr="007620D8">
        <w:rPr>
          <w:lang w:val="en-IN" w:eastAsia="en-IN" w:bidi="mr-IN"/>
        </w:rPr>
        <w:t xml:space="preserve">, </w:t>
      </w:r>
      <w:proofErr w:type="spellStart"/>
      <w:r w:rsidRPr="007620D8">
        <w:rPr>
          <w:lang w:val="en-IN" w:eastAsia="en-IN" w:bidi="mr-IN"/>
        </w:rPr>
        <w:t>y_high</w:t>
      </w:r>
      <w:proofErr w:type="spellEnd"/>
      <w:r w:rsidRPr="007620D8">
        <w:rPr>
          <w:lang w:val="en-IN" w:eastAsia="en-IN" w:bidi="mr-IN"/>
        </w:rPr>
        <w:t xml:space="preserve"> = </w:t>
      </w:r>
      <w:proofErr w:type="spellStart"/>
      <w:r w:rsidRPr="007620D8">
        <w:rPr>
          <w:lang w:val="en-IN" w:eastAsia="en-IN" w:bidi="mr-IN"/>
        </w:rPr>
        <w:t>np.where</w:t>
      </w:r>
      <w:proofErr w:type="spellEnd"/>
      <w:r w:rsidRPr="007620D8">
        <w:rPr>
          <w:lang w:val="en-IN" w:eastAsia="en-IN" w:bidi="mr-IN"/>
        </w:rPr>
        <w:t>(</w:t>
      </w:r>
      <w:proofErr w:type="spellStart"/>
      <w:r w:rsidRPr="007620D8">
        <w:rPr>
          <w:lang w:val="en-IN" w:eastAsia="en-IN" w:bidi="mr-IN"/>
        </w:rPr>
        <w:t>img</w:t>
      </w:r>
      <w:proofErr w:type="spellEnd"/>
      <w:r w:rsidRPr="007620D8">
        <w:rPr>
          <w:lang w:val="en-IN" w:eastAsia="en-IN" w:bidi="mr-IN"/>
        </w:rPr>
        <w:t>&gt;</w:t>
      </w:r>
      <w:proofErr w:type="spellStart"/>
      <w:r w:rsidRPr="007620D8">
        <w:rPr>
          <w:lang w:val="en-IN" w:eastAsia="en-IN" w:bidi="mr-IN"/>
        </w:rPr>
        <w:t>thres</w:t>
      </w:r>
      <w:proofErr w:type="spellEnd"/>
      <w:r w:rsidRPr="007620D8">
        <w:rPr>
          <w:lang w:val="en-IN" w:eastAsia="en-IN" w:bidi="mr-IN"/>
        </w:rPr>
        <w:t>)</w:t>
      </w:r>
      <w:r w:rsidRPr="007620D8">
        <w:rPr>
          <w:lang w:val="en-IN" w:eastAsia="en-IN" w:bidi="mr-IN"/>
        </w:rPr>
        <w:br/>
      </w:r>
      <w:r w:rsidRPr="007620D8">
        <w:rPr>
          <w:lang w:val="en-IN" w:eastAsia="en-IN" w:bidi="mr-IN"/>
        </w:rPr>
        <w:br/>
        <w:t xml:space="preserve">    #Step-3: Find the mean of two parts</w:t>
      </w:r>
      <w:r w:rsidRPr="007620D8">
        <w:rPr>
          <w:lang w:val="en-IN" w:eastAsia="en-IN" w:bidi="mr-IN"/>
        </w:rPr>
        <w:br/>
        <w:t xml:space="preserve">    </w:t>
      </w:r>
      <w:proofErr w:type="spellStart"/>
      <w:r w:rsidRPr="007620D8">
        <w:rPr>
          <w:lang w:val="en-IN" w:eastAsia="en-IN" w:bidi="mr-IN"/>
        </w:rPr>
        <w:t>mean_low</w:t>
      </w:r>
      <w:proofErr w:type="spellEnd"/>
      <w:r w:rsidRPr="007620D8">
        <w:rPr>
          <w:lang w:val="en-IN" w:eastAsia="en-IN" w:bidi="mr-IN"/>
        </w:rPr>
        <w:t xml:space="preserve"> = </w:t>
      </w:r>
      <w:proofErr w:type="spellStart"/>
      <w:r w:rsidRPr="007620D8">
        <w:rPr>
          <w:lang w:val="en-IN" w:eastAsia="en-IN" w:bidi="mr-IN"/>
        </w:rPr>
        <w:t>np.mean</w:t>
      </w:r>
      <w:proofErr w:type="spellEnd"/>
      <w:r w:rsidRPr="007620D8">
        <w:rPr>
          <w:lang w:val="en-IN" w:eastAsia="en-IN" w:bidi="mr-IN"/>
        </w:rPr>
        <w:t>(</w:t>
      </w:r>
      <w:proofErr w:type="spellStart"/>
      <w:r w:rsidRPr="007620D8">
        <w:rPr>
          <w:lang w:val="en-IN" w:eastAsia="en-IN" w:bidi="mr-IN"/>
        </w:rPr>
        <w:t>img</w:t>
      </w:r>
      <w:proofErr w:type="spellEnd"/>
      <w:r w:rsidRPr="007620D8">
        <w:rPr>
          <w:lang w:val="en-IN" w:eastAsia="en-IN" w:bidi="mr-IN"/>
        </w:rPr>
        <w:t>[</w:t>
      </w:r>
      <w:proofErr w:type="spellStart"/>
      <w:r w:rsidRPr="007620D8">
        <w:rPr>
          <w:lang w:val="en-IN" w:eastAsia="en-IN" w:bidi="mr-IN"/>
        </w:rPr>
        <w:t>x_low,y_low</w:t>
      </w:r>
      <w:proofErr w:type="spellEnd"/>
      <w:r w:rsidRPr="007620D8">
        <w:rPr>
          <w:lang w:val="en-IN" w:eastAsia="en-IN" w:bidi="mr-IN"/>
        </w:rPr>
        <w:t>])</w:t>
      </w:r>
      <w:r w:rsidRPr="007620D8">
        <w:rPr>
          <w:lang w:val="en-IN" w:eastAsia="en-IN" w:bidi="mr-IN"/>
        </w:rPr>
        <w:br/>
        <w:t xml:space="preserve">    </w:t>
      </w:r>
      <w:proofErr w:type="spellStart"/>
      <w:r w:rsidRPr="007620D8">
        <w:rPr>
          <w:lang w:val="en-IN" w:eastAsia="en-IN" w:bidi="mr-IN"/>
        </w:rPr>
        <w:t>mean_high</w:t>
      </w:r>
      <w:proofErr w:type="spellEnd"/>
      <w:r w:rsidRPr="007620D8">
        <w:rPr>
          <w:lang w:val="en-IN" w:eastAsia="en-IN" w:bidi="mr-IN"/>
        </w:rPr>
        <w:t xml:space="preserve"> = </w:t>
      </w:r>
      <w:proofErr w:type="spellStart"/>
      <w:r w:rsidRPr="007620D8">
        <w:rPr>
          <w:lang w:val="en-IN" w:eastAsia="en-IN" w:bidi="mr-IN"/>
        </w:rPr>
        <w:t>np.mean</w:t>
      </w:r>
      <w:proofErr w:type="spellEnd"/>
      <w:r w:rsidRPr="007620D8">
        <w:rPr>
          <w:lang w:val="en-IN" w:eastAsia="en-IN" w:bidi="mr-IN"/>
        </w:rPr>
        <w:t>(</w:t>
      </w:r>
      <w:proofErr w:type="spellStart"/>
      <w:r w:rsidRPr="007620D8">
        <w:rPr>
          <w:lang w:val="en-IN" w:eastAsia="en-IN" w:bidi="mr-IN"/>
        </w:rPr>
        <w:t>img</w:t>
      </w:r>
      <w:proofErr w:type="spellEnd"/>
      <w:r w:rsidRPr="007620D8">
        <w:rPr>
          <w:lang w:val="en-IN" w:eastAsia="en-IN" w:bidi="mr-IN"/>
        </w:rPr>
        <w:t>[</w:t>
      </w:r>
      <w:proofErr w:type="spellStart"/>
      <w:r w:rsidRPr="007620D8">
        <w:rPr>
          <w:lang w:val="en-IN" w:eastAsia="en-IN" w:bidi="mr-IN"/>
        </w:rPr>
        <w:t>x_high,y_high</w:t>
      </w:r>
      <w:proofErr w:type="spellEnd"/>
      <w:r w:rsidRPr="007620D8">
        <w:rPr>
          <w:lang w:val="en-IN" w:eastAsia="en-IN" w:bidi="mr-IN"/>
        </w:rPr>
        <w:t>])</w:t>
      </w:r>
      <w:r w:rsidRPr="007620D8">
        <w:rPr>
          <w:lang w:val="en-IN" w:eastAsia="en-IN" w:bidi="mr-IN"/>
        </w:rPr>
        <w:br/>
      </w:r>
      <w:r w:rsidRPr="007620D8">
        <w:rPr>
          <w:lang w:val="en-IN" w:eastAsia="en-IN" w:bidi="mr-IN"/>
        </w:rPr>
        <w:br/>
        <w:t xml:space="preserve">    #Step-4: Calculate the new threshold</w:t>
      </w:r>
      <w:r w:rsidRPr="007620D8">
        <w:rPr>
          <w:lang w:val="en-IN" w:eastAsia="en-IN" w:bidi="mr-IN"/>
        </w:rPr>
        <w:br/>
        <w:t xml:space="preserve">    </w:t>
      </w:r>
      <w:proofErr w:type="spellStart"/>
      <w:r w:rsidRPr="007620D8">
        <w:rPr>
          <w:lang w:val="en-IN" w:eastAsia="en-IN" w:bidi="mr-IN"/>
        </w:rPr>
        <w:t>new_thres</w:t>
      </w:r>
      <w:proofErr w:type="spellEnd"/>
      <w:r w:rsidRPr="007620D8">
        <w:rPr>
          <w:lang w:val="en-IN" w:eastAsia="en-IN" w:bidi="mr-IN"/>
        </w:rPr>
        <w:t xml:space="preserve"> = (</w:t>
      </w:r>
      <w:proofErr w:type="spellStart"/>
      <w:r w:rsidRPr="007620D8">
        <w:rPr>
          <w:lang w:val="en-IN" w:eastAsia="en-IN" w:bidi="mr-IN"/>
        </w:rPr>
        <w:t>mean_low</w:t>
      </w:r>
      <w:proofErr w:type="spellEnd"/>
      <w:r w:rsidRPr="007620D8">
        <w:rPr>
          <w:lang w:val="en-IN" w:eastAsia="en-IN" w:bidi="mr-IN"/>
        </w:rPr>
        <w:t xml:space="preserve"> + </w:t>
      </w:r>
      <w:proofErr w:type="spellStart"/>
      <w:r w:rsidRPr="007620D8">
        <w:rPr>
          <w:lang w:val="en-IN" w:eastAsia="en-IN" w:bidi="mr-IN"/>
        </w:rPr>
        <w:t>mean_high</w:t>
      </w:r>
      <w:proofErr w:type="spellEnd"/>
      <w:r w:rsidRPr="007620D8">
        <w:rPr>
          <w:lang w:val="en-IN" w:eastAsia="en-IN" w:bidi="mr-IN"/>
        </w:rPr>
        <w:t>)/2</w:t>
      </w:r>
      <w:r w:rsidRPr="007620D8">
        <w:rPr>
          <w:lang w:val="en-IN" w:eastAsia="en-IN" w:bidi="mr-IN"/>
        </w:rPr>
        <w:br/>
      </w:r>
      <w:r w:rsidRPr="007620D8">
        <w:rPr>
          <w:lang w:val="en-IN" w:eastAsia="en-IN" w:bidi="mr-IN"/>
        </w:rPr>
        <w:br/>
        <w:t xml:space="preserve">    # Step-5: Stopping criteria, otherwise iterate</w:t>
      </w:r>
      <w:r w:rsidRPr="007620D8">
        <w:rPr>
          <w:lang w:val="en-IN" w:eastAsia="en-IN" w:bidi="mr-IN"/>
        </w:rPr>
        <w:br/>
        <w:t xml:space="preserve">    if abs(</w:t>
      </w:r>
      <w:proofErr w:type="spellStart"/>
      <w:r w:rsidRPr="007620D8">
        <w:rPr>
          <w:lang w:val="en-IN" w:eastAsia="en-IN" w:bidi="mr-IN"/>
        </w:rPr>
        <w:t>new_thres-thres</w:t>
      </w:r>
      <w:proofErr w:type="spellEnd"/>
      <w:r w:rsidRPr="007620D8">
        <w:rPr>
          <w:lang w:val="en-IN" w:eastAsia="en-IN" w:bidi="mr-IN"/>
        </w:rPr>
        <w:t xml:space="preserve">)&lt; </w:t>
      </w:r>
      <w:proofErr w:type="spellStart"/>
      <w:r w:rsidRPr="007620D8">
        <w:rPr>
          <w:lang w:val="en-IN" w:eastAsia="en-IN" w:bidi="mr-IN"/>
        </w:rPr>
        <w:t>delta_T</w:t>
      </w:r>
      <w:proofErr w:type="spellEnd"/>
      <w:r w:rsidRPr="007620D8">
        <w:rPr>
          <w:lang w:val="en-IN" w:eastAsia="en-IN" w:bidi="mr-IN"/>
        </w:rPr>
        <w:t>:</w:t>
      </w:r>
      <w:r w:rsidRPr="007620D8">
        <w:rPr>
          <w:lang w:val="en-IN" w:eastAsia="en-IN" w:bidi="mr-IN"/>
        </w:rPr>
        <w:br/>
        <w:t xml:space="preserve">        return </w:t>
      </w:r>
      <w:proofErr w:type="spellStart"/>
      <w:r w:rsidRPr="007620D8">
        <w:rPr>
          <w:lang w:val="en-IN" w:eastAsia="en-IN" w:bidi="mr-IN"/>
        </w:rPr>
        <w:t>new_thres</w:t>
      </w:r>
      <w:proofErr w:type="spellEnd"/>
      <w:r w:rsidRPr="007620D8">
        <w:rPr>
          <w:lang w:val="en-IN" w:eastAsia="en-IN" w:bidi="mr-IN"/>
        </w:rPr>
        <w:br/>
        <w:t xml:space="preserve">    else:</w:t>
      </w:r>
      <w:r w:rsidRPr="007620D8">
        <w:rPr>
          <w:lang w:val="en-IN" w:eastAsia="en-IN" w:bidi="mr-IN"/>
        </w:rPr>
        <w:br/>
        <w:t xml:space="preserve">        return </w:t>
      </w:r>
      <w:proofErr w:type="spellStart"/>
      <w:r w:rsidRPr="007620D8">
        <w:rPr>
          <w:lang w:val="en-IN" w:eastAsia="en-IN" w:bidi="mr-IN"/>
        </w:rPr>
        <w:t>thres_finder</w:t>
      </w:r>
      <w:proofErr w:type="spellEnd"/>
      <w:r w:rsidRPr="007620D8">
        <w:rPr>
          <w:lang w:val="en-IN" w:eastAsia="en-IN" w:bidi="mr-IN"/>
        </w:rPr>
        <w:t>(</w:t>
      </w:r>
      <w:proofErr w:type="spellStart"/>
      <w:r w:rsidRPr="007620D8">
        <w:rPr>
          <w:lang w:val="en-IN" w:eastAsia="en-IN" w:bidi="mr-IN"/>
        </w:rPr>
        <w:t>img</w:t>
      </w:r>
      <w:proofErr w:type="spellEnd"/>
      <w:r w:rsidRPr="007620D8">
        <w:rPr>
          <w:lang w:val="en-IN" w:eastAsia="en-IN" w:bidi="mr-IN"/>
        </w:rPr>
        <w:t xml:space="preserve">, </w:t>
      </w:r>
      <w:proofErr w:type="spellStart"/>
      <w:r w:rsidRPr="007620D8">
        <w:rPr>
          <w:lang w:val="en-IN" w:eastAsia="en-IN" w:bidi="mr-IN"/>
        </w:rPr>
        <w:t>thres</w:t>
      </w:r>
      <w:proofErr w:type="spellEnd"/>
      <w:r w:rsidRPr="007620D8">
        <w:rPr>
          <w:lang w:val="en-IN" w:eastAsia="en-IN" w:bidi="mr-IN"/>
        </w:rPr>
        <w:t>=</w:t>
      </w:r>
      <w:proofErr w:type="spellStart"/>
      <w:r w:rsidRPr="007620D8">
        <w:rPr>
          <w:lang w:val="en-IN" w:eastAsia="en-IN" w:bidi="mr-IN"/>
        </w:rPr>
        <w:t>new_thres,delta_T</w:t>
      </w:r>
      <w:proofErr w:type="spellEnd"/>
      <w:r w:rsidRPr="007620D8">
        <w:rPr>
          <w:lang w:val="en-IN" w:eastAsia="en-IN" w:bidi="mr-IN"/>
        </w:rPr>
        <w:t>=1.0)</w:t>
      </w:r>
      <w:r w:rsidRPr="007620D8">
        <w:rPr>
          <w:lang w:val="en-IN" w:eastAsia="en-IN" w:bidi="mr-IN"/>
        </w:rPr>
        <w:br/>
      </w:r>
      <w:r w:rsidRPr="007620D8">
        <w:rPr>
          <w:lang w:val="en-IN" w:eastAsia="en-IN" w:bidi="mr-IN"/>
        </w:rPr>
        <w:br/>
      </w:r>
      <w:proofErr w:type="spellStart"/>
      <w:r w:rsidRPr="007620D8">
        <w:rPr>
          <w:lang w:val="en-IN" w:eastAsia="en-IN" w:bidi="mr-IN"/>
        </w:rPr>
        <w:t>img</w:t>
      </w:r>
      <w:proofErr w:type="spellEnd"/>
      <w:r w:rsidRPr="007620D8">
        <w:rPr>
          <w:lang w:val="en-IN" w:eastAsia="en-IN" w:bidi="mr-IN"/>
        </w:rPr>
        <w:t xml:space="preserve"> = cv2.imread('D:\\college related\\Third year\\sem6\\IPMV\\CODE\\cameraman.png',cv2.IMREAD_GRAYSCALE)</w:t>
      </w:r>
      <w:r w:rsidRPr="007620D8">
        <w:rPr>
          <w:lang w:val="en-IN" w:eastAsia="en-IN" w:bidi="mr-IN"/>
        </w:rPr>
        <w:br/>
      </w:r>
      <w:r w:rsidRPr="007620D8">
        <w:rPr>
          <w:lang w:val="en-IN" w:eastAsia="en-IN" w:bidi="mr-IN"/>
        </w:rPr>
        <w:br/>
        <w:t># apply threshold finder</w:t>
      </w:r>
      <w:r w:rsidRPr="007620D8">
        <w:rPr>
          <w:lang w:val="en-IN" w:eastAsia="en-IN" w:bidi="mr-IN"/>
        </w:rPr>
        <w:br/>
        <w:t xml:space="preserve">vv1 = </w:t>
      </w:r>
      <w:proofErr w:type="spellStart"/>
      <w:r w:rsidRPr="007620D8">
        <w:rPr>
          <w:lang w:val="en-IN" w:eastAsia="en-IN" w:bidi="mr-IN"/>
        </w:rPr>
        <w:t>thres_finder</w:t>
      </w:r>
      <w:proofErr w:type="spellEnd"/>
      <w:r w:rsidRPr="007620D8">
        <w:rPr>
          <w:lang w:val="en-IN" w:eastAsia="en-IN" w:bidi="mr-IN"/>
        </w:rPr>
        <w:t>(</w:t>
      </w:r>
      <w:proofErr w:type="spellStart"/>
      <w:r w:rsidRPr="007620D8">
        <w:rPr>
          <w:lang w:val="en-IN" w:eastAsia="en-IN" w:bidi="mr-IN"/>
        </w:rPr>
        <w:t>img</w:t>
      </w:r>
      <w:proofErr w:type="spellEnd"/>
      <w:r w:rsidRPr="007620D8">
        <w:rPr>
          <w:lang w:val="en-IN" w:eastAsia="en-IN" w:bidi="mr-IN"/>
        </w:rPr>
        <w:t xml:space="preserve">, </w:t>
      </w:r>
      <w:proofErr w:type="spellStart"/>
      <w:r w:rsidRPr="007620D8">
        <w:rPr>
          <w:lang w:val="en-IN" w:eastAsia="en-IN" w:bidi="mr-IN"/>
        </w:rPr>
        <w:t>thres</w:t>
      </w:r>
      <w:proofErr w:type="spellEnd"/>
      <w:r w:rsidRPr="007620D8">
        <w:rPr>
          <w:lang w:val="en-IN" w:eastAsia="en-IN" w:bidi="mr-IN"/>
        </w:rPr>
        <w:t>=30,delta_T=1.0)</w:t>
      </w:r>
      <w:r w:rsidRPr="007620D8">
        <w:rPr>
          <w:lang w:val="en-IN" w:eastAsia="en-IN" w:bidi="mr-IN"/>
        </w:rPr>
        <w:br/>
      </w:r>
      <w:r w:rsidRPr="007620D8">
        <w:rPr>
          <w:lang w:val="en-IN" w:eastAsia="en-IN" w:bidi="mr-IN"/>
        </w:rPr>
        <w:br/>
        <w:t># threshold the image</w:t>
      </w:r>
      <w:r w:rsidRPr="007620D8">
        <w:rPr>
          <w:lang w:val="en-IN" w:eastAsia="en-IN" w:bidi="mr-IN"/>
        </w:rPr>
        <w:br/>
        <w:t>ret, thresh = cv2.threshold(img,vv1,255,cv2.THRESH_BINARY)</w:t>
      </w:r>
      <w:r w:rsidRPr="007620D8">
        <w:rPr>
          <w:lang w:val="en-IN" w:eastAsia="en-IN" w:bidi="mr-IN"/>
        </w:rPr>
        <w:br/>
      </w:r>
      <w:r w:rsidRPr="007620D8">
        <w:rPr>
          <w:lang w:val="en-IN" w:eastAsia="en-IN" w:bidi="mr-IN"/>
        </w:rPr>
        <w:br/>
        <w:t># Display the image side by side</w:t>
      </w:r>
      <w:r w:rsidRPr="007620D8">
        <w:rPr>
          <w:lang w:val="en-IN" w:eastAsia="en-IN" w:bidi="mr-IN"/>
        </w:rPr>
        <w:br/>
        <w:t>out = cv2.hconcat([</w:t>
      </w:r>
      <w:proofErr w:type="spellStart"/>
      <w:r w:rsidRPr="007620D8">
        <w:rPr>
          <w:lang w:val="en-IN" w:eastAsia="en-IN" w:bidi="mr-IN"/>
        </w:rPr>
        <w:t>img</w:t>
      </w:r>
      <w:proofErr w:type="spellEnd"/>
      <w:r w:rsidRPr="007620D8">
        <w:rPr>
          <w:lang w:val="en-IN" w:eastAsia="en-IN" w:bidi="mr-IN"/>
        </w:rPr>
        <w:t>, thresh])</w:t>
      </w:r>
      <w:r w:rsidRPr="007620D8">
        <w:rPr>
          <w:lang w:val="en-IN" w:eastAsia="en-IN" w:bidi="mr-IN"/>
        </w:rPr>
        <w:br/>
        <w:t>cv2.imshow("</w:t>
      </w:r>
      <w:proofErr w:type="spellStart"/>
      <w:r w:rsidRPr="007620D8">
        <w:rPr>
          <w:lang w:val="en-IN" w:eastAsia="en-IN" w:bidi="mr-IN"/>
        </w:rPr>
        <w:t>Output",out</w:t>
      </w:r>
      <w:proofErr w:type="spellEnd"/>
      <w:r w:rsidRPr="007620D8">
        <w:rPr>
          <w:lang w:val="en-IN" w:eastAsia="en-IN" w:bidi="mr-IN"/>
        </w:rPr>
        <w:t>)</w:t>
      </w:r>
      <w:r w:rsidRPr="007620D8">
        <w:rPr>
          <w:lang w:val="en-IN" w:eastAsia="en-IN" w:bidi="mr-IN"/>
        </w:rPr>
        <w:br/>
        <w:t>cv2.waitKey(0)</w:t>
      </w:r>
    </w:p>
    <w:p w14:paraId="14C33E8C" w14:textId="77777777" w:rsidR="007620D8" w:rsidRDefault="007620D8" w:rsidP="007620D8">
      <w:pPr>
        <w:spacing w:after="0"/>
        <w:rPr>
          <w:rFonts w:ascii="Times New Roman" w:hAnsi="Times New Roman"/>
          <w:b/>
          <w:sz w:val="24"/>
          <w:szCs w:val="24"/>
        </w:rPr>
      </w:pPr>
    </w:p>
    <w:p w14:paraId="21433144" w14:textId="77777777" w:rsidR="007620D8" w:rsidRDefault="007620D8" w:rsidP="007620D8">
      <w:pPr>
        <w:spacing w:after="0"/>
        <w:rPr>
          <w:rFonts w:ascii="Times New Roman" w:hAnsi="Times New Roman"/>
          <w:b/>
          <w:sz w:val="24"/>
          <w:szCs w:val="24"/>
        </w:rPr>
      </w:pPr>
    </w:p>
    <w:p w14:paraId="29C5BE38" w14:textId="77777777" w:rsidR="007620D8" w:rsidRDefault="007620D8" w:rsidP="007620D8">
      <w:pPr>
        <w:spacing w:after="0"/>
        <w:rPr>
          <w:rFonts w:ascii="Times New Roman" w:hAnsi="Times New Roman"/>
          <w:b/>
          <w:sz w:val="24"/>
          <w:szCs w:val="24"/>
        </w:rPr>
      </w:pPr>
    </w:p>
    <w:p w14:paraId="221F2CE2" w14:textId="77777777" w:rsidR="007620D8" w:rsidRDefault="007620D8" w:rsidP="007620D8">
      <w:pPr>
        <w:spacing w:after="0"/>
        <w:rPr>
          <w:rFonts w:ascii="Times New Roman" w:hAnsi="Times New Roman"/>
          <w:b/>
          <w:sz w:val="24"/>
          <w:szCs w:val="24"/>
        </w:rPr>
      </w:pPr>
    </w:p>
    <w:p w14:paraId="210998F8" w14:textId="77777777" w:rsidR="007620D8" w:rsidRDefault="007620D8" w:rsidP="007620D8">
      <w:pPr>
        <w:spacing w:after="0"/>
        <w:rPr>
          <w:rFonts w:ascii="Times New Roman" w:hAnsi="Times New Roman"/>
          <w:b/>
          <w:sz w:val="24"/>
          <w:szCs w:val="24"/>
        </w:rPr>
      </w:pPr>
    </w:p>
    <w:p w14:paraId="083E24C9" w14:textId="77777777" w:rsidR="007620D8" w:rsidRDefault="007620D8" w:rsidP="007620D8">
      <w:pPr>
        <w:spacing w:after="0"/>
        <w:rPr>
          <w:rFonts w:ascii="Times New Roman" w:hAnsi="Times New Roman"/>
          <w:b/>
          <w:sz w:val="24"/>
          <w:szCs w:val="24"/>
        </w:rPr>
      </w:pPr>
    </w:p>
    <w:p w14:paraId="5315D975" w14:textId="77777777" w:rsidR="007620D8" w:rsidRDefault="007620D8" w:rsidP="007620D8">
      <w:pPr>
        <w:spacing w:after="0"/>
        <w:rPr>
          <w:rFonts w:ascii="Times New Roman" w:hAnsi="Times New Roman"/>
          <w:b/>
          <w:sz w:val="24"/>
          <w:szCs w:val="24"/>
        </w:rPr>
      </w:pPr>
    </w:p>
    <w:p w14:paraId="08443E51" w14:textId="77777777" w:rsidR="007620D8" w:rsidRDefault="007620D8" w:rsidP="007620D8">
      <w:pPr>
        <w:spacing w:after="0"/>
        <w:rPr>
          <w:rFonts w:ascii="Times New Roman" w:hAnsi="Times New Roman"/>
          <w:b/>
          <w:sz w:val="24"/>
          <w:szCs w:val="24"/>
        </w:rPr>
      </w:pPr>
    </w:p>
    <w:p w14:paraId="3D17509D" w14:textId="77777777" w:rsidR="007620D8" w:rsidRDefault="007620D8" w:rsidP="007620D8">
      <w:pPr>
        <w:spacing w:after="0"/>
        <w:rPr>
          <w:rFonts w:ascii="Times New Roman" w:hAnsi="Times New Roman"/>
          <w:b/>
          <w:sz w:val="24"/>
          <w:szCs w:val="24"/>
        </w:rPr>
      </w:pPr>
      <w:r>
        <w:rPr>
          <w:rFonts w:ascii="Times New Roman" w:hAnsi="Times New Roman"/>
          <w:b/>
          <w:sz w:val="24"/>
          <w:szCs w:val="24"/>
        </w:rPr>
        <w:t>Output:-</w:t>
      </w:r>
    </w:p>
    <w:p w14:paraId="427C70CD" w14:textId="77777777" w:rsidR="007620D8" w:rsidRDefault="007620D8" w:rsidP="007620D8">
      <w:pPr>
        <w:spacing w:after="0"/>
        <w:rPr>
          <w:rFonts w:ascii="Times New Roman" w:hAnsi="Times New Roman"/>
          <w:b/>
          <w:sz w:val="24"/>
          <w:szCs w:val="24"/>
        </w:rPr>
      </w:pPr>
      <w:r w:rsidRPr="007620D8">
        <w:rPr>
          <w:rFonts w:ascii="Times New Roman" w:hAnsi="Times New Roman"/>
          <w:b/>
          <w:noProof/>
          <w:sz w:val="24"/>
          <w:szCs w:val="24"/>
        </w:rPr>
        <w:lastRenderedPageBreak/>
        <w:drawing>
          <wp:inline distT="0" distB="0" distL="0" distR="0" wp14:anchorId="7EB5BE33" wp14:editId="1D4EB17A">
            <wp:extent cx="5276215" cy="2797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215" cy="2797810"/>
                    </a:xfrm>
                    <a:prstGeom prst="rect">
                      <a:avLst/>
                    </a:prstGeom>
                  </pic:spPr>
                </pic:pic>
              </a:graphicData>
            </a:graphic>
          </wp:inline>
        </w:drawing>
      </w:r>
    </w:p>
    <w:p w14:paraId="3B00332D" w14:textId="77777777" w:rsidR="007620D8" w:rsidRDefault="007620D8" w:rsidP="007620D8">
      <w:pPr>
        <w:spacing w:after="0"/>
        <w:rPr>
          <w:rFonts w:ascii="Times New Roman" w:hAnsi="Times New Roman"/>
          <w:b/>
          <w:sz w:val="24"/>
          <w:szCs w:val="24"/>
        </w:rPr>
      </w:pPr>
    </w:p>
    <w:p w14:paraId="11B822DC" w14:textId="77777777" w:rsidR="007620D8" w:rsidRDefault="007620D8" w:rsidP="007620D8">
      <w:pPr>
        <w:spacing w:after="0"/>
        <w:rPr>
          <w:rFonts w:ascii="Times New Roman" w:hAnsi="Times New Roman"/>
          <w:b/>
          <w:sz w:val="24"/>
          <w:szCs w:val="24"/>
        </w:rPr>
      </w:pPr>
    </w:p>
    <w:p w14:paraId="601E1FC5" w14:textId="77777777" w:rsidR="007620D8" w:rsidRPr="009B20A6" w:rsidRDefault="007620D8" w:rsidP="007620D8">
      <w:pPr>
        <w:spacing w:after="0"/>
        <w:rPr>
          <w:rFonts w:ascii="Times New Roman" w:hAnsi="Times New Roman"/>
          <w:b/>
          <w:sz w:val="24"/>
          <w:szCs w:val="24"/>
        </w:rPr>
      </w:pPr>
    </w:p>
    <w:p w14:paraId="67503A77" w14:textId="77777777" w:rsidR="008E2A3B" w:rsidRPr="009B20A6" w:rsidRDefault="008E2A3B" w:rsidP="00AF65FC">
      <w:pPr>
        <w:rPr>
          <w:rFonts w:ascii="Times New Roman" w:hAnsi="Times New Roman" w:cs="Times New Roman"/>
          <w:b/>
          <w:bCs/>
          <w:sz w:val="24"/>
          <w:szCs w:val="24"/>
        </w:rPr>
      </w:pPr>
    </w:p>
    <w:p w14:paraId="0BDFC891" w14:textId="77777777" w:rsidR="008E2A3B" w:rsidRPr="009B20A6" w:rsidRDefault="008E2A3B" w:rsidP="00AF65FC">
      <w:pPr>
        <w:rPr>
          <w:rFonts w:ascii="Times New Roman" w:hAnsi="Times New Roman" w:cs="Times New Roman"/>
          <w:sz w:val="24"/>
          <w:szCs w:val="24"/>
        </w:rPr>
      </w:pPr>
      <w:r w:rsidRPr="009B20A6">
        <w:rPr>
          <w:rFonts w:ascii="Times New Roman" w:hAnsi="Times New Roman" w:cs="Times New Roman"/>
          <w:b/>
          <w:bCs/>
          <w:sz w:val="24"/>
          <w:szCs w:val="24"/>
        </w:rPr>
        <w:t>CONCLUSION</w:t>
      </w:r>
      <w:r w:rsidRPr="009B20A6">
        <w:rPr>
          <w:rFonts w:ascii="Times New Roman" w:hAnsi="Times New Roman" w:cs="Times New Roman"/>
          <w:sz w:val="24"/>
          <w:szCs w:val="24"/>
        </w:rPr>
        <w:t xml:space="preserve"> :- </w:t>
      </w:r>
    </w:p>
    <w:p w14:paraId="231E1448" w14:textId="404CF7B5" w:rsidR="008E2A3B" w:rsidRPr="009B20A6" w:rsidRDefault="007620D8" w:rsidP="00AF65FC">
      <w:pPr>
        <w:rPr>
          <w:rFonts w:ascii="Times New Roman" w:hAnsi="Times New Roman" w:cs="Times New Roman"/>
          <w:sz w:val="24"/>
          <w:szCs w:val="24"/>
        </w:rPr>
      </w:pPr>
      <w:r>
        <w:rPr>
          <w:rFonts w:ascii="Times New Roman" w:hAnsi="Times New Roman" w:cs="Times New Roman"/>
          <w:sz w:val="24"/>
        </w:rPr>
        <w:t>I</w:t>
      </w:r>
      <w:r w:rsidRPr="0021287A">
        <w:rPr>
          <w:rFonts w:ascii="Times New Roman" w:hAnsi="Times New Roman" w:cs="Times New Roman"/>
          <w:sz w:val="24"/>
        </w:rPr>
        <w:t>mage segmentation using global Thresholding Algorithm</w:t>
      </w:r>
      <w:r>
        <w:rPr>
          <w:rFonts w:ascii="Times New Roman" w:hAnsi="Times New Roman" w:cs="Times New Roman"/>
          <w:sz w:val="24"/>
        </w:rPr>
        <w:t xml:space="preserve"> was performed successfully. We obtained threshold</w:t>
      </w:r>
      <w:r w:rsidR="006E402A">
        <w:rPr>
          <w:rFonts w:ascii="Times New Roman" w:hAnsi="Times New Roman" w:cs="Times New Roman"/>
          <w:sz w:val="24"/>
        </w:rPr>
        <w:t xml:space="preserve"> for input image. The output was black and white image.</w:t>
      </w:r>
    </w:p>
    <w:p w14:paraId="53FCCB12" w14:textId="77777777" w:rsidR="008E2A3B" w:rsidRPr="009B20A6" w:rsidRDefault="008E2A3B" w:rsidP="00AF65FC">
      <w:pPr>
        <w:rPr>
          <w:rFonts w:ascii="Times New Roman" w:eastAsia="Arial" w:hAnsi="Times New Roman" w:cs="Times New Roman"/>
          <w:b/>
          <w:bCs/>
          <w:sz w:val="24"/>
          <w:szCs w:val="24"/>
        </w:rPr>
      </w:pPr>
    </w:p>
    <w:p w14:paraId="2407653B" w14:textId="77777777" w:rsidR="008E2A3B" w:rsidRPr="009B20A6" w:rsidRDefault="008E2A3B" w:rsidP="00AF65FC">
      <w:pPr>
        <w:spacing w:after="0"/>
        <w:rPr>
          <w:rFonts w:ascii="Times New Roman" w:hAnsi="Times New Roman"/>
          <w:b/>
          <w:sz w:val="24"/>
          <w:szCs w:val="24"/>
        </w:rPr>
      </w:pPr>
    </w:p>
    <w:sectPr w:rsidR="008E2A3B" w:rsidRPr="009B20A6" w:rsidSect="00E77066">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170" w:left="2160" w:header="720" w:footer="31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CE18C" w14:textId="77777777" w:rsidR="007A3A1D" w:rsidRDefault="007A3A1D" w:rsidP="006C6875">
      <w:pPr>
        <w:spacing w:after="0" w:line="240" w:lineRule="auto"/>
      </w:pPr>
      <w:r>
        <w:separator/>
      </w:r>
    </w:p>
  </w:endnote>
  <w:endnote w:type="continuationSeparator" w:id="0">
    <w:p w14:paraId="5458C092" w14:textId="77777777" w:rsidR="007A3A1D" w:rsidRDefault="007A3A1D" w:rsidP="006C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Cambria"/>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8A5E1" w14:textId="77777777" w:rsidR="00560329" w:rsidRDefault="00560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9555F" w14:textId="77777777" w:rsidR="00D6306C" w:rsidRDefault="00D6306C" w:rsidP="006B57AE">
    <w:pPr>
      <w:pStyle w:val="Footer"/>
      <w:jc w:val="left"/>
      <w:rPr>
        <w:rFonts w:ascii="Times New Roman" w:hAnsi="Times New Roman" w:cs="Times New Roman"/>
        <w:sz w:val="20"/>
        <w:szCs w:val="20"/>
      </w:rPr>
    </w:pPr>
  </w:p>
  <w:p w14:paraId="25CCE718" w14:textId="77777777" w:rsidR="00D6306C" w:rsidRDefault="00D6306C" w:rsidP="006B57AE">
    <w:pPr>
      <w:pStyle w:val="Footer"/>
      <w:jc w:val="left"/>
      <w:rPr>
        <w:rFonts w:ascii="Times New Roman" w:hAnsi="Times New Roman"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DE891" w14:textId="77777777" w:rsidR="00560329" w:rsidRDefault="00560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938A3" w14:textId="77777777" w:rsidR="007A3A1D" w:rsidRDefault="007A3A1D" w:rsidP="006C6875">
      <w:pPr>
        <w:spacing w:after="0" w:line="240" w:lineRule="auto"/>
      </w:pPr>
      <w:r>
        <w:separator/>
      </w:r>
    </w:p>
  </w:footnote>
  <w:footnote w:type="continuationSeparator" w:id="0">
    <w:p w14:paraId="2634AFC6" w14:textId="77777777" w:rsidR="007A3A1D" w:rsidRDefault="007A3A1D" w:rsidP="006C6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C8CE9" w14:textId="77777777" w:rsidR="00D6306C" w:rsidRDefault="00000000">
    <w:pPr>
      <w:pStyle w:val="Header"/>
    </w:pPr>
    <w:r>
      <w:rPr>
        <w:noProof/>
      </w:rPr>
      <w:pict w14:anchorId="07587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3" o:spid="_x0000_s1026" type="#_x0000_t75" style="position:absolute;left:0;text-align:left;margin-left:0;margin-top:0;width:401.6pt;height:418.5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3CC16" w14:textId="77777777" w:rsidR="00560329" w:rsidRDefault="005603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8E61A" w14:textId="77777777" w:rsidR="00D6306C" w:rsidRDefault="00000000">
    <w:pPr>
      <w:pStyle w:val="Header"/>
    </w:pPr>
    <w:r>
      <w:rPr>
        <w:noProof/>
      </w:rPr>
      <w:pict w14:anchorId="08ECB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0812" o:spid="_x0000_s1025" type="#_x0000_t75" style="position:absolute;left:0;text-align:left;margin-left:0;margin-top:0;width:401.6pt;height:418.5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2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1"/>
      <w:numFmt w:val="decimal"/>
      <w:lvlText w:val="%1)"/>
      <w:lvlJc w:val="left"/>
      <w:pPr>
        <w:tabs>
          <w:tab w:val="num" w:pos="720"/>
        </w:tabs>
        <w:ind w:left="720" w:hanging="360"/>
      </w:pPr>
      <w:rPr>
        <w:b/>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15:restartNumberingAfterBreak="0">
    <w:nsid w:val="00846D13"/>
    <w:multiLevelType w:val="hybridMultilevel"/>
    <w:tmpl w:val="0D80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22075B"/>
    <w:multiLevelType w:val="hybridMultilevel"/>
    <w:tmpl w:val="470E7154"/>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4C403D"/>
    <w:multiLevelType w:val="hybridMultilevel"/>
    <w:tmpl w:val="3E9E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FB7AB9"/>
    <w:multiLevelType w:val="hybridMultilevel"/>
    <w:tmpl w:val="D9843146"/>
    <w:lvl w:ilvl="0" w:tplc="8354C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6826DF"/>
    <w:multiLevelType w:val="hybridMultilevel"/>
    <w:tmpl w:val="E33A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2C6704"/>
    <w:multiLevelType w:val="hybridMultilevel"/>
    <w:tmpl w:val="35CC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5262A9"/>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CD544B"/>
    <w:multiLevelType w:val="multilevel"/>
    <w:tmpl w:val="F85A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AC3992"/>
    <w:multiLevelType w:val="hybridMultilevel"/>
    <w:tmpl w:val="8318C5D0"/>
    <w:lvl w:ilvl="0" w:tplc="15EA2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134D1E"/>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BE1843"/>
    <w:multiLevelType w:val="hybridMultilevel"/>
    <w:tmpl w:val="D60E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27423D"/>
    <w:multiLevelType w:val="hybridMultilevel"/>
    <w:tmpl w:val="ACF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B62D3D"/>
    <w:multiLevelType w:val="multilevel"/>
    <w:tmpl w:val="5088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6C5556"/>
    <w:multiLevelType w:val="hybridMultilevel"/>
    <w:tmpl w:val="2CF29C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1C576519"/>
    <w:multiLevelType w:val="hybridMultilevel"/>
    <w:tmpl w:val="EF1A6810"/>
    <w:lvl w:ilvl="0" w:tplc="9EF212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50568D"/>
    <w:multiLevelType w:val="hybridMultilevel"/>
    <w:tmpl w:val="55AE578C"/>
    <w:lvl w:ilvl="0" w:tplc="C4B4B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0452BC"/>
    <w:multiLevelType w:val="hybridMultilevel"/>
    <w:tmpl w:val="90F48692"/>
    <w:lvl w:ilvl="0" w:tplc="D9BA4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23825"/>
    <w:multiLevelType w:val="hybridMultilevel"/>
    <w:tmpl w:val="3182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3E41EB"/>
    <w:multiLevelType w:val="hybridMultilevel"/>
    <w:tmpl w:val="C730F16A"/>
    <w:lvl w:ilvl="0" w:tplc="FE98CD76">
      <w:start w:val="1"/>
      <w:numFmt w:val="bullet"/>
      <w:lvlText w:val="–"/>
      <w:lvlJc w:val="left"/>
      <w:pPr>
        <w:tabs>
          <w:tab w:val="num" w:pos="720"/>
        </w:tabs>
        <w:ind w:left="720" w:hanging="360"/>
      </w:pPr>
      <w:rPr>
        <w:rFonts w:ascii="Times New Roman" w:hAnsi="Times New Roman" w:hint="default"/>
      </w:rPr>
    </w:lvl>
    <w:lvl w:ilvl="1" w:tplc="AE127F74">
      <w:start w:val="1"/>
      <w:numFmt w:val="bullet"/>
      <w:lvlText w:val="–"/>
      <w:lvlJc w:val="left"/>
      <w:pPr>
        <w:tabs>
          <w:tab w:val="num" w:pos="1440"/>
        </w:tabs>
        <w:ind w:left="1440" w:hanging="360"/>
      </w:pPr>
      <w:rPr>
        <w:rFonts w:ascii="Times New Roman" w:hAnsi="Times New Roman" w:hint="default"/>
      </w:rPr>
    </w:lvl>
    <w:lvl w:ilvl="2" w:tplc="F8FEC33C" w:tentative="1">
      <w:start w:val="1"/>
      <w:numFmt w:val="bullet"/>
      <w:lvlText w:val="–"/>
      <w:lvlJc w:val="left"/>
      <w:pPr>
        <w:tabs>
          <w:tab w:val="num" w:pos="2160"/>
        </w:tabs>
        <w:ind w:left="2160" w:hanging="360"/>
      </w:pPr>
      <w:rPr>
        <w:rFonts w:ascii="Times New Roman" w:hAnsi="Times New Roman" w:hint="default"/>
      </w:rPr>
    </w:lvl>
    <w:lvl w:ilvl="3" w:tplc="4A564516" w:tentative="1">
      <w:start w:val="1"/>
      <w:numFmt w:val="bullet"/>
      <w:lvlText w:val="–"/>
      <w:lvlJc w:val="left"/>
      <w:pPr>
        <w:tabs>
          <w:tab w:val="num" w:pos="2880"/>
        </w:tabs>
        <w:ind w:left="2880" w:hanging="360"/>
      </w:pPr>
      <w:rPr>
        <w:rFonts w:ascii="Times New Roman" w:hAnsi="Times New Roman" w:hint="default"/>
      </w:rPr>
    </w:lvl>
    <w:lvl w:ilvl="4" w:tplc="AFA030A2" w:tentative="1">
      <w:start w:val="1"/>
      <w:numFmt w:val="bullet"/>
      <w:lvlText w:val="–"/>
      <w:lvlJc w:val="left"/>
      <w:pPr>
        <w:tabs>
          <w:tab w:val="num" w:pos="3600"/>
        </w:tabs>
        <w:ind w:left="3600" w:hanging="360"/>
      </w:pPr>
      <w:rPr>
        <w:rFonts w:ascii="Times New Roman" w:hAnsi="Times New Roman" w:hint="default"/>
      </w:rPr>
    </w:lvl>
    <w:lvl w:ilvl="5" w:tplc="3ECA3F82" w:tentative="1">
      <w:start w:val="1"/>
      <w:numFmt w:val="bullet"/>
      <w:lvlText w:val="–"/>
      <w:lvlJc w:val="left"/>
      <w:pPr>
        <w:tabs>
          <w:tab w:val="num" w:pos="4320"/>
        </w:tabs>
        <w:ind w:left="4320" w:hanging="360"/>
      </w:pPr>
      <w:rPr>
        <w:rFonts w:ascii="Times New Roman" w:hAnsi="Times New Roman" w:hint="default"/>
      </w:rPr>
    </w:lvl>
    <w:lvl w:ilvl="6" w:tplc="B44AF192" w:tentative="1">
      <w:start w:val="1"/>
      <w:numFmt w:val="bullet"/>
      <w:lvlText w:val="–"/>
      <w:lvlJc w:val="left"/>
      <w:pPr>
        <w:tabs>
          <w:tab w:val="num" w:pos="5040"/>
        </w:tabs>
        <w:ind w:left="5040" w:hanging="360"/>
      </w:pPr>
      <w:rPr>
        <w:rFonts w:ascii="Times New Roman" w:hAnsi="Times New Roman" w:hint="default"/>
      </w:rPr>
    </w:lvl>
    <w:lvl w:ilvl="7" w:tplc="33106D48" w:tentative="1">
      <w:start w:val="1"/>
      <w:numFmt w:val="bullet"/>
      <w:lvlText w:val="–"/>
      <w:lvlJc w:val="left"/>
      <w:pPr>
        <w:tabs>
          <w:tab w:val="num" w:pos="5760"/>
        </w:tabs>
        <w:ind w:left="5760" w:hanging="360"/>
      </w:pPr>
      <w:rPr>
        <w:rFonts w:ascii="Times New Roman" w:hAnsi="Times New Roman" w:hint="default"/>
      </w:rPr>
    </w:lvl>
    <w:lvl w:ilvl="8" w:tplc="EC40D5C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2DC11339"/>
    <w:multiLevelType w:val="hybridMultilevel"/>
    <w:tmpl w:val="27928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A82498"/>
    <w:multiLevelType w:val="multilevel"/>
    <w:tmpl w:val="4A9A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D14746"/>
    <w:multiLevelType w:val="hybridMultilevel"/>
    <w:tmpl w:val="2B90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D47887"/>
    <w:multiLevelType w:val="hybridMultilevel"/>
    <w:tmpl w:val="2E6428C0"/>
    <w:lvl w:ilvl="0" w:tplc="E436A8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FB0167"/>
    <w:multiLevelType w:val="multilevel"/>
    <w:tmpl w:val="00CC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B92F05"/>
    <w:multiLevelType w:val="multilevel"/>
    <w:tmpl w:val="2136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A94821"/>
    <w:multiLevelType w:val="hybridMultilevel"/>
    <w:tmpl w:val="F0B4D60A"/>
    <w:lvl w:ilvl="0" w:tplc="629448E6">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4EC2201F"/>
    <w:multiLevelType w:val="hybridMultilevel"/>
    <w:tmpl w:val="1FB4BA78"/>
    <w:lvl w:ilvl="0" w:tplc="10D8A098">
      <w:start w:val="1"/>
      <w:numFmt w:val="bullet"/>
      <w:lvlText w:val=""/>
      <w:lvlJc w:val="left"/>
      <w:pPr>
        <w:tabs>
          <w:tab w:val="num" w:pos="720"/>
        </w:tabs>
        <w:ind w:left="720" w:hanging="360"/>
      </w:pPr>
      <w:rPr>
        <w:rFonts w:ascii="Wingdings 2" w:hAnsi="Wingdings 2" w:hint="default"/>
      </w:rPr>
    </w:lvl>
    <w:lvl w:ilvl="1" w:tplc="78223302" w:tentative="1">
      <w:start w:val="1"/>
      <w:numFmt w:val="bullet"/>
      <w:lvlText w:val=""/>
      <w:lvlJc w:val="left"/>
      <w:pPr>
        <w:tabs>
          <w:tab w:val="num" w:pos="1440"/>
        </w:tabs>
        <w:ind w:left="1440" w:hanging="360"/>
      </w:pPr>
      <w:rPr>
        <w:rFonts w:ascii="Wingdings 2" w:hAnsi="Wingdings 2" w:hint="default"/>
      </w:rPr>
    </w:lvl>
    <w:lvl w:ilvl="2" w:tplc="46E6788C" w:tentative="1">
      <w:start w:val="1"/>
      <w:numFmt w:val="bullet"/>
      <w:lvlText w:val=""/>
      <w:lvlJc w:val="left"/>
      <w:pPr>
        <w:tabs>
          <w:tab w:val="num" w:pos="2160"/>
        </w:tabs>
        <w:ind w:left="2160" w:hanging="360"/>
      </w:pPr>
      <w:rPr>
        <w:rFonts w:ascii="Wingdings 2" w:hAnsi="Wingdings 2" w:hint="default"/>
      </w:rPr>
    </w:lvl>
    <w:lvl w:ilvl="3" w:tplc="18F6F034" w:tentative="1">
      <w:start w:val="1"/>
      <w:numFmt w:val="bullet"/>
      <w:lvlText w:val=""/>
      <w:lvlJc w:val="left"/>
      <w:pPr>
        <w:tabs>
          <w:tab w:val="num" w:pos="2880"/>
        </w:tabs>
        <w:ind w:left="2880" w:hanging="360"/>
      </w:pPr>
      <w:rPr>
        <w:rFonts w:ascii="Wingdings 2" w:hAnsi="Wingdings 2" w:hint="default"/>
      </w:rPr>
    </w:lvl>
    <w:lvl w:ilvl="4" w:tplc="7B5CECA6" w:tentative="1">
      <w:start w:val="1"/>
      <w:numFmt w:val="bullet"/>
      <w:lvlText w:val=""/>
      <w:lvlJc w:val="left"/>
      <w:pPr>
        <w:tabs>
          <w:tab w:val="num" w:pos="3600"/>
        </w:tabs>
        <w:ind w:left="3600" w:hanging="360"/>
      </w:pPr>
      <w:rPr>
        <w:rFonts w:ascii="Wingdings 2" w:hAnsi="Wingdings 2" w:hint="default"/>
      </w:rPr>
    </w:lvl>
    <w:lvl w:ilvl="5" w:tplc="4C7EED88" w:tentative="1">
      <w:start w:val="1"/>
      <w:numFmt w:val="bullet"/>
      <w:lvlText w:val=""/>
      <w:lvlJc w:val="left"/>
      <w:pPr>
        <w:tabs>
          <w:tab w:val="num" w:pos="4320"/>
        </w:tabs>
        <w:ind w:left="4320" w:hanging="360"/>
      </w:pPr>
      <w:rPr>
        <w:rFonts w:ascii="Wingdings 2" w:hAnsi="Wingdings 2" w:hint="default"/>
      </w:rPr>
    </w:lvl>
    <w:lvl w:ilvl="6" w:tplc="3B8E441A" w:tentative="1">
      <w:start w:val="1"/>
      <w:numFmt w:val="bullet"/>
      <w:lvlText w:val=""/>
      <w:lvlJc w:val="left"/>
      <w:pPr>
        <w:tabs>
          <w:tab w:val="num" w:pos="5040"/>
        </w:tabs>
        <w:ind w:left="5040" w:hanging="360"/>
      </w:pPr>
      <w:rPr>
        <w:rFonts w:ascii="Wingdings 2" w:hAnsi="Wingdings 2" w:hint="default"/>
      </w:rPr>
    </w:lvl>
    <w:lvl w:ilvl="7" w:tplc="F676BBDA" w:tentative="1">
      <w:start w:val="1"/>
      <w:numFmt w:val="bullet"/>
      <w:lvlText w:val=""/>
      <w:lvlJc w:val="left"/>
      <w:pPr>
        <w:tabs>
          <w:tab w:val="num" w:pos="5760"/>
        </w:tabs>
        <w:ind w:left="5760" w:hanging="360"/>
      </w:pPr>
      <w:rPr>
        <w:rFonts w:ascii="Wingdings 2" w:hAnsi="Wingdings 2" w:hint="default"/>
      </w:rPr>
    </w:lvl>
    <w:lvl w:ilvl="8" w:tplc="36C6B834"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5025604F"/>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266506A"/>
    <w:multiLevelType w:val="multilevel"/>
    <w:tmpl w:val="8228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792088"/>
    <w:multiLevelType w:val="hybridMultilevel"/>
    <w:tmpl w:val="574463BE"/>
    <w:lvl w:ilvl="0" w:tplc="073E2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2339D3"/>
    <w:multiLevelType w:val="hybridMultilevel"/>
    <w:tmpl w:val="3C447EC6"/>
    <w:lvl w:ilvl="0" w:tplc="EBA49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CF3D6A"/>
    <w:multiLevelType w:val="hybridMultilevel"/>
    <w:tmpl w:val="AA96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351130"/>
    <w:multiLevelType w:val="hybridMultilevel"/>
    <w:tmpl w:val="8110B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B05599"/>
    <w:multiLevelType w:val="hybridMultilevel"/>
    <w:tmpl w:val="0CE61C60"/>
    <w:lvl w:ilvl="0" w:tplc="7DE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46620F"/>
    <w:multiLevelType w:val="hybridMultilevel"/>
    <w:tmpl w:val="6AC09DF0"/>
    <w:lvl w:ilvl="0" w:tplc="3D86A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CB1EBD"/>
    <w:multiLevelType w:val="hybridMultilevel"/>
    <w:tmpl w:val="05D05A6A"/>
    <w:lvl w:ilvl="0" w:tplc="FA0895AC">
      <w:numFmt w:val="bullet"/>
      <w:lvlText w:val=""/>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3" w15:restartNumberingAfterBreak="0">
    <w:nsid w:val="5D1B123C"/>
    <w:multiLevelType w:val="hybridMultilevel"/>
    <w:tmpl w:val="97A04F32"/>
    <w:lvl w:ilvl="0" w:tplc="931056CA">
      <w:start w:val="1"/>
      <w:numFmt w:val="bullet"/>
      <w:lvlText w:val=""/>
      <w:lvlJc w:val="left"/>
      <w:pPr>
        <w:tabs>
          <w:tab w:val="num" w:pos="720"/>
        </w:tabs>
        <w:ind w:left="720" w:hanging="360"/>
      </w:pPr>
      <w:rPr>
        <w:rFonts w:ascii="Wingdings 2" w:hAnsi="Wingdings 2" w:hint="default"/>
      </w:rPr>
    </w:lvl>
    <w:lvl w:ilvl="1" w:tplc="E362E3AE" w:tentative="1">
      <w:start w:val="1"/>
      <w:numFmt w:val="bullet"/>
      <w:lvlText w:val=""/>
      <w:lvlJc w:val="left"/>
      <w:pPr>
        <w:tabs>
          <w:tab w:val="num" w:pos="1440"/>
        </w:tabs>
        <w:ind w:left="1440" w:hanging="360"/>
      </w:pPr>
      <w:rPr>
        <w:rFonts w:ascii="Wingdings 2" w:hAnsi="Wingdings 2" w:hint="default"/>
      </w:rPr>
    </w:lvl>
    <w:lvl w:ilvl="2" w:tplc="3842C040" w:tentative="1">
      <w:start w:val="1"/>
      <w:numFmt w:val="bullet"/>
      <w:lvlText w:val=""/>
      <w:lvlJc w:val="left"/>
      <w:pPr>
        <w:tabs>
          <w:tab w:val="num" w:pos="2160"/>
        </w:tabs>
        <w:ind w:left="2160" w:hanging="360"/>
      </w:pPr>
      <w:rPr>
        <w:rFonts w:ascii="Wingdings 2" w:hAnsi="Wingdings 2" w:hint="default"/>
      </w:rPr>
    </w:lvl>
    <w:lvl w:ilvl="3" w:tplc="0BD0AA38" w:tentative="1">
      <w:start w:val="1"/>
      <w:numFmt w:val="bullet"/>
      <w:lvlText w:val=""/>
      <w:lvlJc w:val="left"/>
      <w:pPr>
        <w:tabs>
          <w:tab w:val="num" w:pos="2880"/>
        </w:tabs>
        <w:ind w:left="2880" w:hanging="360"/>
      </w:pPr>
      <w:rPr>
        <w:rFonts w:ascii="Wingdings 2" w:hAnsi="Wingdings 2" w:hint="default"/>
      </w:rPr>
    </w:lvl>
    <w:lvl w:ilvl="4" w:tplc="C79C3E4E" w:tentative="1">
      <w:start w:val="1"/>
      <w:numFmt w:val="bullet"/>
      <w:lvlText w:val=""/>
      <w:lvlJc w:val="left"/>
      <w:pPr>
        <w:tabs>
          <w:tab w:val="num" w:pos="3600"/>
        </w:tabs>
        <w:ind w:left="3600" w:hanging="360"/>
      </w:pPr>
      <w:rPr>
        <w:rFonts w:ascii="Wingdings 2" w:hAnsi="Wingdings 2" w:hint="default"/>
      </w:rPr>
    </w:lvl>
    <w:lvl w:ilvl="5" w:tplc="B3AA1C46" w:tentative="1">
      <w:start w:val="1"/>
      <w:numFmt w:val="bullet"/>
      <w:lvlText w:val=""/>
      <w:lvlJc w:val="left"/>
      <w:pPr>
        <w:tabs>
          <w:tab w:val="num" w:pos="4320"/>
        </w:tabs>
        <w:ind w:left="4320" w:hanging="360"/>
      </w:pPr>
      <w:rPr>
        <w:rFonts w:ascii="Wingdings 2" w:hAnsi="Wingdings 2" w:hint="default"/>
      </w:rPr>
    </w:lvl>
    <w:lvl w:ilvl="6" w:tplc="30A20B1E" w:tentative="1">
      <w:start w:val="1"/>
      <w:numFmt w:val="bullet"/>
      <w:lvlText w:val=""/>
      <w:lvlJc w:val="left"/>
      <w:pPr>
        <w:tabs>
          <w:tab w:val="num" w:pos="5040"/>
        </w:tabs>
        <w:ind w:left="5040" w:hanging="360"/>
      </w:pPr>
      <w:rPr>
        <w:rFonts w:ascii="Wingdings 2" w:hAnsi="Wingdings 2" w:hint="default"/>
      </w:rPr>
    </w:lvl>
    <w:lvl w:ilvl="7" w:tplc="EDAC9BA4" w:tentative="1">
      <w:start w:val="1"/>
      <w:numFmt w:val="bullet"/>
      <w:lvlText w:val=""/>
      <w:lvlJc w:val="left"/>
      <w:pPr>
        <w:tabs>
          <w:tab w:val="num" w:pos="5760"/>
        </w:tabs>
        <w:ind w:left="5760" w:hanging="360"/>
      </w:pPr>
      <w:rPr>
        <w:rFonts w:ascii="Wingdings 2" w:hAnsi="Wingdings 2" w:hint="default"/>
      </w:rPr>
    </w:lvl>
    <w:lvl w:ilvl="8" w:tplc="85FA4E88"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69CB5287"/>
    <w:multiLevelType w:val="hybridMultilevel"/>
    <w:tmpl w:val="8C0634C2"/>
    <w:lvl w:ilvl="0" w:tplc="9E047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045E4B"/>
    <w:multiLevelType w:val="hybridMultilevel"/>
    <w:tmpl w:val="7ED4F66A"/>
    <w:lvl w:ilvl="0" w:tplc="4009000F">
      <w:start w:val="1"/>
      <w:numFmt w:val="decimal"/>
      <w:lvlText w:val="%1."/>
      <w:lvlJc w:val="left"/>
      <w:pPr>
        <w:ind w:left="832" w:hanging="360"/>
      </w:pPr>
      <w:rPr>
        <w:rFonts w:hint="default"/>
        <w:w w:val="100"/>
        <w:lang w:val="en-US" w:eastAsia="en-US" w:bidi="en-US"/>
      </w:rPr>
    </w:lvl>
    <w:lvl w:ilvl="1" w:tplc="6A0A652C">
      <w:numFmt w:val="bullet"/>
      <w:lvlText w:val="•"/>
      <w:lvlJc w:val="left"/>
      <w:pPr>
        <w:ind w:left="1824" w:hanging="360"/>
      </w:pPr>
      <w:rPr>
        <w:rFonts w:hint="default"/>
        <w:lang w:val="en-US" w:eastAsia="en-US" w:bidi="en-US"/>
      </w:rPr>
    </w:lvl>
    <w:lvl w:ilvl="2" w:tplc="CBD65CF4">
      <w:numFmt w:val="bullet"/>
      <w:lvlText w:val="•"/>
      <w:lvlJc w:val="left"/>
      <w:pPr>
        <w:ind w:left="2808" w:hanging="360"/>
      </w:pPr>
      <w:rPr>
        <w:rFonts w:hint="default"/>
        <w:lang w:val="en-US" w:eastAsia="en-US" w:bidi="en-US"/>
      </w:rPr>
    </w:lvl>
    <w:lvl w:ilvl="3" w:tplc="9276351A">
      <w:numFmt w:val="bullet"/>
      <w:lvlText w:val="•"/>
      <w:lvlJc w:val="left"/>
      <w:pPr>
        <w:ind w:left="3792" w:hanging="360"/>
      </w:pPr>
      <w:rPr>
        <w:rFonts w:hint="default"/>
        <w:lang w:val="en-US" w:eastAsia="en-US" w:bidi="en-US"/>
      </w:rPr>
    </w:lvl>
    <w:lvl w:ilvl="4" w:tplc="8DAEEB9A">
      <w:numFmt w:val="bullet"/>
      <w:lvlText w:val="•"/>
      <w:lvlJc w:val="left"/>
      <w:pPr>
        <w:ind w:left="4776" w:hanging="360"/>
      </w:pPr>
      <w:rPr>
        <w:rFonts w:hint="default"/>
        <w:lang w:val="en-US" w:eastAsia="en-US" w:bidi="en-US"/>
      </w:rPr>
    </w:lvl>
    <w:lvl w:ilvl="5" w:tplc="2C36609A">
      <w:numFmt w:val="bullet"/>
      <w:lvlText w:val="•"/>
      <w:lvlJc w:val="left"/>
      <w:pPr>
        <w:ind w:left="5760" w:hanging="360"/>
      </w:pPr>
      <w:rPr>
        <w:rFonts w:hint="default"/>
        <w:lang w:val="en-US" w:eastAsia="en-US" w:bidi="en-US"/>
      </w:rPr>
    </w:lvl>
    <w:lvl w:ilvl="6" w:tplc="929AB958">
      <w:numFmt w:val="bullet"/>
      <w:lvlText w:val="•"/>
      <w:lvlJc w:val="left"/>
      <w:pPr>
        <w:ind w:left="6744" w:hanging="360"/>
      </w:pPr>
      <w:rPr>
        <w:rFonts w:hint="default"/>
        <w:lang w:val="en-US" w:eastAsia="en-US" w:bidi="en-US"/>
      </w:rPr>
    </w:lvl>
    <w:lvl w:ilvl="7" w:tplc="0B5E517E">
      <w:numFmt w:val="bullet"/>
      <w:lvlText w:val="•"/>
      <w:lvlJc w:val="left"/>
      <w:pPr>
        <w:ind w:left="7728" w:hanging="360"/>
      </w:pPr>
      <w:rPr>
        <w:rFonts w:hint="default"/>
        <w:lang w:val="en-US" w:eastAsia="en-US" w:bidi="en-US"/>
      </w:rPr>
    </w:lvl>
    <w:lvl w:ilvl="8" w:tplc="C9345320">
      <w:numFmt w:val="bullet"/>
      <w:lvlText w:val="•"/>
      <w:lvlJc w:val="left"/>
      <w:pPr>
        <w:ind w:left="8712" w:hanging="360"/>
      </w:pPr>
      <w:rPr>
        <w:rFonts w:hint="default"/>
        <w:lang w:val="en-US" w:eastAsia="en-US" w:bidi="en-US"/>
      </w:rPr>
    </w:lvl>
  </w:abstractNum>
  <w:abstractNum w:abstractNumId="46" w15:restartNumberingAfterBreak="0">
    <w:nsid w:val="6ADA0CF6"/>
    <w:multiLevelType w:val="hybridMultilevel"/>
    <w:tmpl w:val="EAEAB6FE"/>
    <w:lvl w:ilvl="0" w:tplc="B7D05F84">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7" w15:restartNumberingAfterBreak="0">
    <w:nsid w:val="6BD21EA2"/>
    <w:multiLevelType w:val="hybridMultilevel"/>
    <w:tmpl w:val="681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773C7C"/>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B01FA0"/>
    <w:multiLevelType w:val="hybridMultilevel"/>
    <w:tmpl w:val="9BF0C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6EB69B8"/>
    <w:multiLevelType w:val="hybridMultilevel"/>
    <w:tmpl w:val="0DC8F1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6F2026A"/>
    <w:multiLevelType w:val="hybridMultilevel"/>
    <w:tmpl w:val="DDBAE61C"/>
    <w:lvl w:ilvl="0" w:tplc="337444EE">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79BA1898"/>
    <w:multiLevelType w:val="hybridMultilevel"/>
    <w:tmpl w:val="FFCE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A462EF3"/>
    <w:multiLevelType w:val="hybridMultilevel"/>
    <w:tmpl w:val="D38653D4"/>
    <w:lvl w:ilvl="0" w:tplc="780253B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322C0A"/>
    <w:multiLevelType w:val="hybridMultilevel"/>
    <w:tmpl w:val="900218D0"/>
    <w:lvl w:ilvl="0" w:tplc="763C5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06837">
    <w:abstractNumId w:val="12"/>
  </w:num>
  <w:num w:numId="2" w16cid:durableId="437718230">
    <w:abstractNumId w:val="41"/>
  </w:num>
  <w:num w:numId="3" w16cid:durableId="961228927">
    <w:abstractNumId w:val="22"/>
  </w:num>
  <w:num w:numId="4" w16cid:durableId="1285387517">
    <w:abstractNumId w:val="53"/>
  </w:num>
  <w:num w:numId="5" w16cid:durableId="1695376022">
    <w:abstractNumId w:val="54"/>
  </w:num>
  <w:num w:numId="6" w16cid:durableId="1952931173">
    <w:abstractNumId w:val="13"/>
  </w:num>
  <w:num w:numId="7" w16cid:durableId="1392920862">
    <w:abstractNumId w:val="36"/>
  </w:num>
  <w:num w:numId="8" w16cid:durableId="916090749">
    <w:abstractNumId w:val="40"/>
  </w:num>
  <w:num w:numId="9" w16cid:durableId="1218054114">
    <w:abstractNumId w:val="48"/>
  </w:num>
  <w:num w:numId="10" w16cid:durableId="1303272492">
    <w:abstractNumId w:val="16"/>
  </w:num>
  <w:num w:numId="11" w16cid:durableId="2075808760">
    <w:abstractNumId w:val="15"/>
  </w:num>
  <w:num w:numId="12" w16cid:durableId="1439370474">
    <w:abstractNumId w:val="7"/>
  </w:num>
  <w:num w:numId="13" w16cid:durableId="970208413">
    <w:abstractNumId w:val="29"/>
  </w:num>
  <w:num w:numId="14" w16cid:durableId="1341007672">
    <w:abstractNumId w:val="21"/>
  </w:num>
  <w:num w:numId="15" w16cid:durableId="932399484">
    <w:abstractNumId w:val="44"/>
  </w:num>
  <w:num w:numId="16" w16cid:durableId="1967617522">
    <w:abstractNumId w:val="20"/>
  </w:num>
  <w:num w:numId="17" w16cid:durableId="2123453017">
    <w:abstractNumId w:val="38"/>
  </w:num>
  <w:num w:numId="18" w16cid:durableId="751119109">
    <w:abstractNumId w:val="47"/>
  </w:num>
  <w:num w:numId="19" w16cid:durableId="796484607">
    <w:abstractNumId w:val="23"/>
  </w:num>
  <w:num w:numId="20" w16cid:durableId="1829052353">
    <w:abstractNumId w:val="10"/>
  </w:num>
  <w:num w:numId="21" w16cid:durableId="2121559030">
    <w:abstractNumId w:val="51"/>
  </w:num>
  <w:num w:numId="22" w16cid:durableId="1769615730">
    <w:abstractNumId w:val="25"/>
  </w:num>
  <w:num w:numId="23" w16cid:durableId="1125192983">
    <w:abstractNumId w:val="46"/>
  </w:num>
  <w:num w:numId="24" w16cid:durableId="235477599">
    <w:abstractNumId w:val="26"/>
  </w:num>
  <w:num w:numId="25" w16cid:durableId="38820755">
    <w:abstractNumId w:val="50"/>
  </w:num>
  <w:num w:numId="26" w16cid:durableId="2106150423">
    <w:abstractNumId w:val="49"/>
  </w:num>
  <w:num w:numId="27" w16cid:durableId="1118182503">
    <w:abstractNumId w:val="19"/>
  </w:num>
  <w:num w:numId="28" w16cid:durableId="1878350831">
    <w:abstractNumId w:val="32"/>
  </w:num>
  <w:num w:numId="29" w16cid:durableId="928852570">
    <w:abstractNumId w:val="28"/>
  </w:num>
  <w:num w:numId="30" w16cid:durableId="1052073897">
    <w:abstractNumId w:val="37"/>
  </w:num>
  <w:num w:numId="31" w16cid:durableId="1803426393">
    <w:abstractNumId w:val="8"/>
  </w:num>
  <w:num w:numId="32" w16cid:durableId="525406211">
    <w:abstractNumId w:val="24"/>
  </w:num>
  <w:num w:numId="33" w16cid:durableId="688986473">
    <w:abstractNumId w:val="33"/>
  </w:num>
  <w:num w:numId="34" w16cid:durableId="623998378">
    <w:abstractNumId w:val="11"/>
  </w:num>
  <w:num w:numId="35" w16cid:durableId="1195852991">
    <w:abstractNumId w:val="43"/>
  </w:num>
  <w:num w:numId="36" w16cid:durableId="1577856914">
    <w:abstractNumId w:val="9"/>
  </w:num>
  <w:num w:numId="37" w16cid:durableId="252665021">
    <w:abstractNumId w:val="34"/>
  </w:num>
  <w:num w:numId="38" w16cid:durableId="433524558">
    <w:abstractNumId w:val="52"/>
  </w:num>
  <w:num w:numId="39" w16cid:durableId="345255500">
    <w:abstractNumId w:val="42"/>
  </w:num>
  <w:num w:numId="40" w16cid:durableId="1627199967">
    <w:abstractNumId w:val="45"/>
  </w:num>
  <w:num w:numId="41" w16cid:durableId="2138911420">
    <w:abstractNumId w:val="18"/>
  </w:num>
  <w:num w:numId="42" w16cid:durableId="290333634">
    <w:abstractNumId w:val="17"/>
  </w:num>
  <w:num w:numId="43" w16cid:durableId="2005161736">
    <w:abstractNumId w:val="35"/>
  </w:num>
  <w:num w:numId="44" w16cid:durableId="2122675862">
    <w:abstractNumId w:val="14"/>
  </w:num>
  <w:num w:numId="45" w16cid:durableId="250895652">
    <w:abstractNumId w:val="27"/>
  </w:num>
  <w:num w:numId="46" w16cid:durableId="378481311">
    <w:abstractNumId w:val="31"/>
  </w:num>
  <w:num w:numId="47" w16cid:durableId="719326587">
    <w:abstractNumId w:val="30"/>
  </w:num>
  <w:num w:numId="48" w16cid:durableId="422848482">
    <w:abstractNumId w:val="3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E3A"/>
    <w:rsid w:val="00011C7C"/>
    <w:rsid w:val="0005533A"/>
    <w:rsid w:val="000558F4"/>
    <w:rsid w:val="0007600A"/>
    <w:rsid w:val="000904E7"/>
    <w:rsid w:val="00093D28"/>
    <w:rsid w:val="000B4F1F"/>
    <w:rsid w:val="000B6639"/>
    <w:rsid w:val="000C475D"/>
    <w:rsid w:val="000D0FE9"/>
    <w:rsid w:val="000D287C"/>
    <w:rsid w:val="000D3516"/>
    <w:rsid w:val="000D398A"/>
    <w:rsid w:val="000E2C34"/>
    <w:rsid w:val="000E4C6C"/>
    <w:rsid w:val="000E774B"/>
    <w:rsid w:val="000F0609"/>
    <w:rsid w:val="000F4F8C"/>
    <w:rsid w:val="000F7B7E"/>
    <w:rsid w:val="00110B59"/>
    <w:rsid w:val="00121FDB"/>
    <w:rsid w:val="00124DAC"/>
    <w:rsid w:val="001260EB"/>
    <w:rsid w:val="0015033B"/>
    <w:rsid w:val="001514B5"/>
    <w:rsid w:val="00154225"/>
    <w:rsid w:val="00156EF1"/>
    <w:rsid w:val="0016048A"/>
    <w:rsid w:val="00161DE1"/>
    <w:rsid w:val="00166AAD"/>
    <w:rsid w:val="001727BE"/>
    <w:rsid w:val="00176F9F"/>
    <w:rsid w:val="00183A7A"/>
    <w:rsid w:val="00194C8E"/>
    <w:rsid w:val="001C06A2"/>
    <w:rsid w:val="001C4F90"/>
    <w:rsid w:val="001C7597"/>
    <w:rsid w:val="001C7828"/>
    <w:rsid w:val="001D3F66"/>
    <w:rsid w:val="001D4935"/>
    <w:rsid w:val="001E6D97"/>
    <w:rsid w:val="002028D8"/>
    <w:rsid w:val="00203D93"/>
    <w:rsid w:val="002078C1"/>
    <w:rsid w:val="0021287A"/>
    <w:rsid w:val="00214894"/>
    <w:rsid w:val="0023769A"/>
    <w:rsid w:val="00237DD9"/>
    <w:rsid w:val="0024098D"/>
    <w:rsid w:val="00245051"/>
    <w:rsid w:val="00247BA0"/>
    <w:rsid w:val="00252462"/>
    <w:rsid w:val="00253723"/>
    <w:rsid w:val="0026102C"/>
    <w:rsid w:val="00266FDA"/>
    <w:rsid w:val="0028007B"/>
    <w:rsid w:val="002822B5"/>
    <w:rsid w:val="002C1176"/>
    <w:rsid w:val="002C4827"/>
    <w:rsid w:val="002D29DD"/>
    <w:rsid w:val="002F4C89"/>
    <w:rsid w:val="002F78D1"/>
    <w:rsid w:val="00301E21"/>
    <w:rsid w:val="0030230D"/>
    <w:rsid w:val="00322112"/>
    <w:rsid w:val="003250DB"/>
    <w:rsid w:val="003312BC"/>
    <w:rsid w:val="003336E5"/>
    <w:rsid w:val="00334B00"/>
    <w:rsid w:val="00340F03"/>
    <w:rsid w:val="00341645"/>
    <w:rsid w:val="003450FD"/>
    <w:rsid w:val="0036133C"/>
    <w:rsid w:val="00383C1D"/>
    <w:rsid w:val="00386244"/>
    <w:rsid w:val="00394120"/>
    <w:rsid w:val="00395A7F"/>
    <w:rsid w:val="003A00CC"/>
    <w:rsid w:val="003B48C2"/>
    <w:rsid w:val="003E6A39"/>
    <w:rsid w:val="003F0D63"/>
    <w:rsid w:val="0040642F"/>
    <w:rsid w:val="00421A63"/>
    <w:rsid w:val="00425234"/>
    <w:rsid w:val="00433AC6"/>
    <w:rsid w:val="0044159B"/>
    <w:rsid w:val="00443472"/>
    <w:rsid w:val="00445278"/>
    <w:rsid w:val="00450329"/>
    <w:rsid w:val="00454257"/>
    <w:rsid w:val="00460594"/>
    <w:rsid w:val="00461BC2"/>
    <w:rsid w:val="00462C39"/>
    <w:rsid w:val="00470DBE"/>
    <w:rsid w:val="00477249"/>
    <w:rsid w:val="00484260"/>
    <w:rsid w:val="004A5960"/>
    <w:rsid w:val="004A7E88"/>
    <w:rsid w:val="004B2EC4"/>
    <w:rsid w:val="004C423D"/>
    <w:rsid w:val="004C5916"/>
    <w:rsid w:val="004D4786"/>
    <w:rsid w:val="004D758C"/>
    <w:rsid w:val="004D771D"/>
    <w:rsid w:val="004E1302"/>
    <w:rsid w:val="004E7283"/>
    <w:rsid w:val="004E7EDA"/>
    <w:rsid w:val="004F510F"/>
    <w:rsid w:val="00506A8A"/>
    <w:rsid w:val="00506B03"/>
    <w:rsid w:val="005302CE"/>
    <w:rsid w:val="005311D3"/>
    <w:rsid w:val="00531C7A"/>
    <w:rsid w:val="005375A2"/>
    <w:rsid w:val="0054177F"/>
    <w:rsid w:val="00542125"/>
    <w:rsid w:val="0054366D"/>
    <w:rsid w:val="00547254"/>
    <w:rsid w:val="00560329"/>
    <w:rsid w:val="00573004"/>
    <w:rsid w:val="005754BD"/>
    <w:rsid w:val="005766EA"/>
    <w:rsid w:val="00591DC6"/>
    <w:rsid w:val="00595C24"/>
    <w:rsid w:val="00596BCF"/>
    <w:rsid w:val="005B0336"/>
    <w:rsid w:val="005B5101"/>
    <w:rsid w:val="005C62DF"/>
    <w:rsid w:val="005D1C30"/>
    <w:rsid w:val="005F241B"/>
    <w:rsid w:val="005F5F2A"/>
    <w:rsid w:val="006151CF"/>
    <w:rsid w:val="006160AC"/>
    <w:rsid w:val="00627B3F"/>
    <w:rsid w:val="00630B38"/>
    <w:rsid w:val="0063785A"/>
    <w:rsid w:val="00640CA2"/>
    <w:rsid w:val="006577F0"/>
    <w:rsid w:val="00664558"/>
    <w:rsid w:val="00670151"/>
    <w:rsid w:val="00670B95"/>
    <w:rsid w:val="006839D5"/>
    <w:rsid w:val="006862FC"/>
    <w:rsid w:val="00686D2B"/>
    <w:rsid w:val="006928F4"/>
    <w:rsid w:val="006934BD"/>
    <w:rsid w:val="006A0B3F"/>
    <w:rsid w:val="006A7E76"/>
    <w:rsid w:val="006B57AE"/>
    <w:rsid w:val="006C514C"/>
    <w:rsid w:val="006C6875"/>
    <w:rsid w:val="006E402A"/>
    <w:rsid w:val="006E71DC"/>
    <w:rsid w:val="006F19FE"/>
    <w:rsid w:val="006F7D16"/>
    <w:rsid w:val="00703157"/>
    <w:rsid w:val="00705F97"/>
    <w:rsid w:val="00715C34"/>
    <w:rsid w:val="00716134"/>
    <w:rsid w:val="00720469"/>
    <w:rsid w:val="00724F69"/>
    <w:rsid w:val="00725117"/>
    <w:rsid w:val="007258F9"/>
    <w:rsid w:val="00736F56"/>
    <w:rsid w:val="007413D9"/>
    <w:rsid w:val="00743313"/>
    <w:rsid w:val="007476AB"/>
    <w:rsid w:val="00754650"/>
    <w:rsid w:val="00755C0C"/>
    <w:rsid w:val="00756601"/>
    <w:rsid w:val="007620D8"/>
    <w:rsid w:val="00770B62"/>
    <w:rsid w:val="00771476"/>
    <w:rsid w:val="00773832"/>
    <w:rsid w:val="00782AB6"/>
    <w:rsid w:val="00783302"/>
    <w:rsid w:val="00791A39"/>
    <w:rsid w:val="00793C56"/>
    <w:rsid w:val="007A3A1D"/>
    <w:rsid w:val="007A7F94"/>
    <w:rsid w:val="007B3A58"/>
    <w:rsid w:val="007C0836"/>
    <w:rsid w:val="007C08FA"/>
    <w:rsid w:val="007C6662"/>
    <w:rsid w:val="007D2070"/>
    <w:rsid w:val="007D56FD"/>
    <w:rsid w:val="007D742D"/>
    <w:rsid w:val="007E1183"/>
    <w:rsid w:val="007E3BE8"/>
    <w:rsid w:val="007F6B44"/>
    <w:rsid w:val="00802CD2"/>
    <w:rsid w:val="0081354D"/>
    <w:rsid w:val="00817B27"/>
    <w:rsid w:val="00822374"/>
    <w:rsid w:val="00833A2A"/>
    <w:rsid w:val="00840CF1"/>
    <w:rsid w:val="008446FC"/>
    <w:rsid w:val="008466AE"/>
    <w:rsid w:val="00847CC5"/>
    <w:rsid w:val="00860C4B"/>
    <w:rsid w:val="00862699"/>
    <w:rsid w:val="00865EF6"/>
    <w:rsid w:val="00866FC6"/>
    <w:rsid w:val="00867577"/>
    <w:rsid w:val="00872443"/>
    <w:rsid w:val="00876EFD"/>
    <w:rsid w:val="008837C6"/>
    <w:rsid w:val="0088601D"/>
    <w:rsid w:val="00886F82"/>
    <w:rsid w:val="00892D69"/>
    <w:rsid w:val="008A1C39"/>
    <w:rsid w:val="008A5F02"/>
    <w:rsid w:val="008B3581"/>
    <w:rsid w:val="008E2A3B"/>
    <w:rsid w:val="008E64BE"/>
    <w:rsid w:val="008F225D"/>
    <w:rsid w:val="0090000F"/>
    <w:rsid w:val="00906AF2"/>
    <w:rsid w:val="00913572"/>
    <w:rsid w:val="00917925"/>
    <w:rsid w:val="00934725"/>
    <w:rsid w:val="00956D05"/>
    <w:rsid w:val="00963133"/>
    <w:rsid w:val="009644E5"/>
    <w:rsid w:val="00982932"/>
    <w:rsid w:val="009919B7"/>
    <w:rsid w:val="00993452"/>
    <w:rsid w:val="00993FB0"/>
    <w:rsid w:val="00994033"/>
    <w:rsid w:val="009A1865"/>
    <w:rsid w:val="009B20A6"/>
    <w:rsid w:val="009C2B26"/>
    <w:rsid w:val="009C3ECB"/>
    <w:rsid w:val="009C5FB3"/>
    <w:rsid w:val="009D2560"/>
    <w:rsid w:val="009D6E0D"/>
    <w:rsid w:val="009F340B"/>
    <w:rsid w:val="009F6FB9"/>
    <w:rsid w:val="00A10532"/>
    <w:rsid w:val="00A13A72"/>
    <w:rsid w:val="00A14862"/>
    <w:rsid w:val="00A21408"/>
    <w:rsid w:val="00A22594"/>
    <w:rsid w:val="00A231D5"/>
    <w:rsid w:val="00A23D9A"/>
    <w:rsid w:val="00A255A9"/>
    <w:rsid w:val="00A3615B"/>
    <w:rsid w:val="00A4179F"/>
    <w:rsid w:val="00A57B26"/>
    <w:rsid w:val="00A608B3"/>
    <w:rsid w:val="00A659C2"/>
    <w:rsid w:val="00A6685B"/>
    <w:rsid w:val="00A710FE"/>
    <w:rsid w:val="00A7166B"/>
    <w:rsid w:val="00A76457"/>
    <w:rsid w:val="00A9027E"/>
    <w:rsid w:val="00A972F3"/>
    <w:rsid w:val="00AA22EF"/>
    <w:rsid w:val="00AA7968"/>
    <w:rsid w:val="00AB569D"/>
    <w:rsid w:val="00AC14C5"/>
    <w:rsid w:val="00AC6AC7"/>
    <w:rsid w:val="00AD3C0F"/>
    <w:rsid w:val="00AF0958"/>
    <w:rsid w:val="00AF2BCF"/>
    <w:rsid w:val="00AF65FC"/>
    <w:rsid w:val="00B27CDB"/>
    <w:rsid w:val="00B368A9"/>
    <w:rsid w:val="00B40C9B"/>
    <w:rsid w:val="00B438C0"/>
    <w:rsid w:val="00B5762F"/>
    <w:rsid w:val="00B62E45"/>
    <w:rsid w:val="00B676A2"/>
    <w:rsid w:val="00B70D15"/>
    <w:rsid w:val="00B82277"/>
    <w:rsid w:val="00B8345F"/>
    <w:rsid w:val="00B83986"/>
    <w:rsid w:val="00B94F24"/>
    <w:rsid w:val="00BA072D"/>
    <w:rsid w:val="00BA1F0E"/>
    <w:rsid w:val="00BB02F5"/>
    <w:rsid w:val="00BB0867"/>
    <w:rsid w:val="00BB74BB"/>
    <w:rsid w:val="00BC7355"/>
    <w:rsid w:val="00BD11E4"/>
    <w:rsid w:val="00BD6A86"/>
    <w:rsid w:val="00BE050E"/>
    <w:rsid w:val="00BE3164"/>
    <w:rsid w:val="00BF5D0D"/>
    <w:rsid w:val="00C01519"/>
    <w:rsid w:val="00C1631E"/>
    <w:rsid w:val="00C2375E"/>
    <w:rsid w:val="00C253E7"/>
    <w:rsid w:val="00C32CF1"/>
    <w:rsid w:val="00C35571"/>
    <w:rsid w:val="00C356F7"/>
    <w:rsid w:val="00C5116E"/>
    <w:rsid w:val="00C60815"/>
    <w:rsid w:val="00C66009"/>
    <w:rsid w:val="00C744F6"/>
    <w:rsid w:val="00C84645"/>
    <w:rsid w:val="00C86863"/>
    <w:rsid w:val="00CA247D"/>
    <w:rsid w:val="00CA7775"/>
    <w:rsid w:val="00CC34CF"/>
    <w:rsid w:val="00CD3013"/>
    <w:rsid w:val="00CD6609"/>
    <w:rsid w:val="00CF266A"/>
    <w:rsid w:val="00CF6F4B"/>
    <w:rsid w:val="00D101A5"/>
    <w:rsid w:val="00D17622"/>
    <w:rsid w:val="00D305CA"/>
    <w:rsid w:val="00D323A5"/>
    <w:rsid w:val="00D33015"/>
    <w:rsid w:val="00D36CF4"/>
    <w:rsid w:val="00D41FCC"/>
    <w:rsid w:val="00D4441C"/>
    <w:rsid w:val="00D4709D"/>
    <w:rsid w:val="00D47755"/>
    <w:rsid w:val="00D501DA"/>
    <w:rsid w:val="00D524DF"/>
    <w:rsid w:val="00D5250A"/>
    <w:rsid w:val="00D53470"/>
    <w:rsid w:val="00D554B5"/>
    <w:rsid w:val="00D6306C"/>
    <w:rsid w:val="00D67C47"/>
    <w:rsid w:val="00D73E0B"/>
    <w:rsid w:val="00D8348A"/>
    <w:rsid w:val="00DA4C68"/>
    <w:rsid w:val="00DC2873"/>
    <w:rsid w:val="00DC6564"/>
    <w:rsid w:val="00DD734B"/>
    <w:rsid w:val="00DE3151"/>
    <w:rsid w:val="00E04175"/>
    <w:rsid w:val="00E146E0"/>
    <w:rsid w:val="00E15A4D"/>
    <w:rsid w:val="00E3457C"/>
    <w:rsid w:val="00E347CC"/>
    <w:rsid w:val="00E376BE"/>
    <w:rsid w:val="00E456A6"/>
    <w:rsid w:val="00E510CD"/>
    <w:rsid w:val="00E558B1"/>
    <w:rsid w:val="00E5630C"/>
    <w:rsid w:val="00E6397C"/>
    <w:rsid w:val="00E76DF8"/>
    <w:rsid w:val="00E77066"/>
    <w:rsid w:val="00E8515D"/>
    <w:rsid w:val="00E925D6"/>
    <w:rsid w:val="00E92C00"/>
    <w:rsid w:val="00E95D34"/>
    <w:rsid w:val="00EB37BC"/>
    <w:rsid w:val="00EB3E7A"/>
    <w:rsid w:val="00EB45B6"/>
    <w:rsid w:val="00EB5924"/>
    <w:rsid w:val="00EB72D6"/>
    <w:rsid w:val="00EC2397"/>
    <w:rsid w:val="00ED1ECE"/>
    <w:rsid w:val="00ED7862"/>
    <w:rsid w:val="00EE0A7C"/>
    <w:rsid w:val="00EF42A6"/>
    <w:rsid w:val="00F17F0F"/>
    <w:rsid w:val="00F2531D"/>
    <w:rsid w:val="00F32D42"/>
    <w:rsid w:val="00F379B5"/>
    <w:rsid w:val="00F40A84"/>
    <w:rsid w:val="00F414AF"/>
    <w:rsid w:val="00F4327C"/>
    <w:rsid w:val="00F43890"/>
    <w:rsid w:val="00F47DE9"/>
    <w:rsid w:val="00F52FF5"/>
    <w:rsid w:val="00F65BF1"/>
    <w:rsid w:val="00F66EE9"/>
    <w:rsid w:val="00F93924"/>
    <w:rsid w:val="00FA064E"/>
    <w:rsid w:val="00FA21CF"/>
    <w:rsid w:val="00FA4BCB"/>
    <w:rsid w:val="00FA4F40"/>
    <w:rsid w:val="00FB1ED9"/>
    <w:rsid w:val="00FB3BB7"/>
    <w:rsid w:val="00FB5397"/>
    <w:rsid w:val="00FD22C6"/>
    <w:rsid w:val="00FD3E3A"/>
    <w:rsid w:val="00FF16A1"/>
    <w:rsid w:val="00FF62F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FA290"/>
  <w15:docId w15:val="{E62479B2-1E00-48B9-8AA7-BC2AFE55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15"/>
  </w:style>
  <w:style w:type="paragraph" w:styleId="Heading1">
    <w:name w:val="heading 1"/>
    <w:basedOn w:val="Normal"/>
    <w:link w:val="Heading1Char"/>
    <w:uiPriority w:val="1"/>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1"/>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ascii="Calibri" w:eastAsia="Arial Unicode MS" w:hAnsi="Calibri"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cs="Calibri"/>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036">
      <w:bodyDiv w:val="1"/>
      <w:marLeft w:val="0"/>
      <w:marRight w:val="0"/>
      <w:marTop w:val="0"/>
      <w:marBottom w:val="0"/>
      <w:divBdr>
        <w:top w:val="none" w:sz="0" w:space="0" w:color="auto"/>
        <w:left w:val="none" w:sz="0" w:space="0" w:color="auto"/>
        <w:bottom w:val="none" w:sz="0" w:space="0" w:color="auto"/>
        <w:right w:val="none" w:sz="0" w:space="0" w:color="auto"/>
      </w:divBdr>
    </w:div>
    <w:div w:id="58938595">
      <w:bodyDiv w:val="1"/>
      <w:marLeft w:val="0"/>
      <w:marRight w:val="0"/>
      <w:marTop w:val="0"/>
      <w:marBottom w:val="0"/>
      <w:divBdr>
        <w:top w:val="none" w:sz="0" w:space="0" w:color="auto"/>
        <w:left w:val="none" w:sz="0" w:space="0" w:color="auto"/>
        <w:bottom w:val="none" w:sz="0" w:space="0" w:color="auto"/>
        <w:right w:val="none" w:sz="0" w:space="0" w:color="auto"/>
      </w:divBdr>
      <w:divsChild>
        <w:div w:id="1712457008">
          <w:marLeft w:val="0"/>
          <w:marRight w:val="0"/>
          <w:marTop w:val="0"/>
          <w:marBottom w:val="0"/>
          <w:divBdr>
            <w:top w:val="none" w:sz="0" w:space="0" w:color="auto"/>
            <w:left w:val="none" w:sz="0" w:space="0" w:color="auto"/>
            <w:bottom w:val="none" w:sz="0" w:space="0" w:color="auto"/>
            <w:right w:val="none" w:sz="0" w:space="0" w:color="auto"/>
          </w:divBdr>
          <w:divsChild>
            <w:div w:id="2095932055">
              <w:marLeft w:val="0"/>
              <w:marRight w:val="0"/>
              <w:marTop w:val="0"/>
              <w:marBottom w:val="0"/>
              <w:divBdr>
                <w:top w:val="none" w:sz="0" w:space="0" w:color="auto"/>
                <w:left w:val="none" w:sz="0" w:space="0" w:color="auto"/>
                <w:bottom w:val="none" w:sz="0" w:space="0" w:color="auto"/>
                <w:right w:val="none" w:sz="0" w:space="0" w:color="auto"/>
              </w:divBdr>
              <w:divsChild>
                <w:div w:id="20080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55547">
      <w:bodyDiv w:val="1"/>
      <w:marLeft w:val="0"/>
      <w:marRight w:val="0"/>
      <w:marTop w:val="0"/>
      <w:marBottom w:val="0"/>
      <w:divBdr>
        <w:top w:val="none" w:sz="0" w:space="0" w:color="auto"/>
        <w:left w:val="none" w:sz="0" w:space="0" w:color="auto"/>
        <w:bottom w:val="none" w:sz="0" w:space="0" w:color="auto"/>
        <w:right w:val="none" w:sz="0" w:space="0" w:color="auto"/>
      </w:divBdr>
    </w:div>
    <w:div w:id="607781925">
      <w:bodyDiv w:val="1"/>
      <w:marLeft w:val="0"/>
      <w:marRight w:val="0"/>
      <w:marTop w:val="0"/>
      <w:marBottom w:val="0"/>
      <w:divBdr>
        <w:top w:val="none" w:sz="0" w:space="0" w:color="auto"/>
        <w:left w:val="none" w:sz="0" w:space="0" w:color="auto"/>
        <w:bottom w:val="none" w:sz="0" w:space="0" w:color="auto"/>
        <w:right w:val="none" w:sz="0" w:space="0" w:color="auto"/>
      </w:divBdr>
      <w:divsChild>
        <w:div w:id="407965626">
          <w:marLeft w:val="432"/>
          <w:marRight w:val="0"/>
          <w:marTop w:val="125"/>
          <w:marBottom w:val="0"/>
          <w:divBdr>
            <w:top w:val="none" w:sz="0" w:space="0" w:color="auto"/>
            <w:left w:val="none" w:sz="0" w:space="0" w:color="auto"/>
            <w:bottom w:val="none" w:sz="0" w:space="0" w:color="auto"/>
            <w:right w:val="none" w:sz="0" w:space="0" w:color="auto"/>
          </w:divBdr>
        </w:div>
        <w:div w:id="1340427997">
          <w:marLeft w:val="432"/>
          <w:marRight w:val="0"/>
          <w:marTop w:val="125"/>
          <w:marBottom w:val="0"/>
          <w:divBdr>
            <w:top w:val="none" w:sz="0" w:space="0" w:color="auto"/>
            <w:left w:val="none" w:sz="0" w:space="0" w:color="auto"/>
            <w:bottom w:val="none" w:sz="0" w:space="0" w:color="auto"/>
            <w:right w:val="none" w:sz="0" w:space="0" w:color="auto"/>
          </w:divBdr>
        </w:div>
      </w:divsChild>
    </w:div>
    <w:div w:id="920261918">
      <w:bodyDiv w:val="1"/>
      <w:marLeft w:val="0"/>
      <w:marRight w:val="0"/>
      <w:marTop w:val="0"/>
      <w:marBottom w:val="0"/>
      <w:divBdr>
        <w:top w:val="none" w:sz="0" w:space="0" w:color="auto"/>
        <w:left w:val="none" w:sz="0" w:space="0" w:color="auto"/>
        <w:bottom w:val="none" w:sz="0" w:space="0" w:color="auto"/>
        <w:right w:val="none" w:sz="0" w:space="0" w:color="auto"/>
      </w:divBdr>
      <w:divsChild>
        <w:div w:id="1347097679">
          <w:marLeft w:val="0"/>
          <w:marRight w:val="0"/>
          <w:marTop w:val="0"/>
          <w:marBottom w:val="0"/>
          <w:divBdr>
            <w:top w:val="none" w:sz="0" w:space="0" w:color="auto"/>
            <w:left w:val="none" w:sz="0" w:space="0" w:color="auto"/>
            <w:bottom w:val="none" w:sz="0" w:space="0" w:color="auto"/>
            <w:right w:val="none" w:sz="0" w:space="0" w:color="auto"/>
          </w:divBdr>
          <w:divsChild>
            <w:div w:id="1567841826">
              <w:marLeft w:val="0"/>
              <w:marRight w:val="0"/>
              <w:marTop w:val="0"/>
              <w:marBottom w:val="0"/>
              <w:divBdr>
                <w:top w:val="none" w:sz="0" w:space="0" w:color="auto"/>
                <w:left w:val="none" w:sz="0" w:space="0" w:color="auto"/>
                <w:bottom w:val="none" w:sz="0" w:space="0" w:color="auto"/>
                <w:right w:val="none" w:sz="0" w:space="0" w:color="auto"/>
              </w:divBdr>
              <w:divsChild>
                <w:div w:id="16229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4590">
      <w:bodyDiv w:val="1"/>
      <w:marLeft w:val="0"/>
      <w:marRight w:val="0"/>
      <w:marTop w:val="0"/>
      <w:marBottom w:val="0"/>
      <w:divBdr>
        <w:top w:val="none" w:sz="0" w:space="0" w:color="auto"/>
        <w:left w:val="none" w:sz="0" w:space="0" w:color="auto"/>
        <w:bottom w:val="none" w:sz="0" w:space="0" w:color="auto"/>
        <w:right w:val="none" w:sz="0" w:space="0" w:color="auto"/>
      </w:divBdr>
    </w:div>
    <w:div w:id="1283881028">
      <w:bodyDiv w:val="1"/>
      <w:marLeft w:val="0"/>
      <w:marRight w:val="0"/>
      <w:marTop w:val="0"/>
      <w:marBottom w:val="0"/>
      <w:divBdr>
        <w:top w:val="none" w:sz="0" w:space="0" w:color="auto"/>
        <w:left w:val="none" w:sz="0" w:space="0" w:color="auto"/>
        <w:bottom w:val="none" w:sz="0" w:space="0" w:color="auto"/>
        <w:right w:val="none" w:sz="0" w:space="0" w:color="auto"/>
      </w:divBdr>
    </w:div>
    <w:div w:id="1688824103">
      <w:bodyDiv w:val="1"/>
      <w:marLeft w:val="0"/>
      <w:marRight w:val="0"/>
      <w:marTop w:val="0"/>
      <w:marBottom w:val="0"/>
      <w:divBdr>
        <w:top w:val="none" w:sz="0" w:space="0" w:color="auto"/>
        <w:left w:val="none" w:sz="0" w:space="0" w:color="auto"/>
        <w:bottom w:val="none" w:sz="0" w:space="0" w:color="auto"/>
        <w:right w:val="none" w:sz="0" w:space="0" w:color="auto"/>
      </w:divBdr>
    </w:div>
    <w:div w:id="1819833408">
      <w:bodyDiv w:val="1"/>
      <w:marLeft w:val="0"/>
      <w:marRight w:val="0"/>
      <w:marTop w:val="0"/>
      <w:marBottom w:val="0"/>
      <w:divBdr>
        <w:top w:val="none" w:sz="0" w:space="0" w:color="auto"/>
        <w:left w:val="none" w:sz="0" w:space="0" w:color="auto"/>
        <w:bottom w:val="none" w:sz="0" w:space="0" w:color="auto"/>
        <w:right w:val="none" w:sz="0" w:space="0" w:color="auto"/>
      </w:divBdr>
      <w:divsChild>
        <w:div w:id="1151796677">
          <w:marLeft w:val="0"/>
          <w:marRight w:val="0"/>
          <w:marTop w:val="0"/>
          <w:marBottom w:val="0"/>
          <w:divBdr>
            <w:top w:val="none" w:sz="0" w:space="0" w:color="auto"/>
            <w:left w:val="none" w:sz="0" w:space="0" w:color="auto"/>
            <w:bottom w:val="none" w:sz="0" w:space="0" w:color="auto"/>
            <w:right w:val="none" w:sz="0" w:space="0" w:color="auto"/>
          </w:divBdr>
          <w:divsChild>
            <w:div w:id="1214658819">
              <w:marLeft w:val="0"/>
              <w:marRight w:val="0"/>
              <w:marTop w:val="0"/>
              <w:marBottom w:val="0"/>
              <w:divBdr>
                <w:top w:val="none" w:sz="0" w:space="0" w:color="auto"/>
                <w:left w:val="none" w:sz="0" w:space="0" w:color="auto"/>
                <w:bottom w:val="none" w:sz="0" w:space="0" w:color="auto"/>
                <w:right w:val="none" w:sz="0" w:space="0" w:color="auto"/>
              </w:divBdr>
              <w:divsChild>
                <w:div w:id="6473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1075">
      <w:bodyDiv w:val="1"/>
      <w:marLeft w:val="0"/>
      <w:marRight w:val="0"/>
      <w:marTop w:val="0"/>
      <w:marBottom w:val="0"/>
      <w:divBdr>
        <w:top w:val="none" w:sz="0" w:space="0" w:color="auto"/>
        <w:left w:val="none" w:sz="0" w:space="0" w:color="auto"/>
        <w:bottom w:val="none" w:sz="0" w:space="0" w:color="auto"/>
        <w:right w:val="none" w:sz="0" w:space="0" w:color="auto"/>
      </w:divBdr>
    </w:div>
    <w:div w:id="2131779467">
      <w:bodyDiv w:val="1"/>
      <w:marLeft w:val="0"/>
      <w:marRight w:val="0"/>
      <w:marTop w:val="0"/>
      <w:marBottom w:val="0"/>
      <w:divBdr>
        <w:top w:val="none" w:sz="0" w:space="0" w:color="auto"/>
        <w:left w:val="none" w:sz="0" w:space="0" w:color="auto"/>
        <w:bottom w:val="none" w:sz="0" w:space="0" w:color="auto"/>
        <w:right w:val="none" w:sz="0" w:space="0" w:color="auto"/>
      </w:divBdr>
      <w:divsChild>
        <w:div w:id="778793353">
          <w:marLeft w:val="432"/>
          <w:marRight w:val="0"/>
          <w:marTop w:val="134"/>
          <w:marBottom w:val="0"/>
          <w:divBdr>
            <w:top w:val="none" w:sz="0" w:space="0" w:color="auto"/>
            <w:left w:val="none" w:sz="0" w:space="0" w:color="auto"/>
            <w:bottom w:val="none" w:sz="0" w:space="0" w:color="auto"/>
            <w:right w:val="none" w:sz="0" w:space="0" w:color="auto"/>
          </w:divBdr>
        </w:div>
        <w:div w:id="1222793596">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73237-B667-4BAA-ADA0-6B41A231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Varad Patil</cp:lastModifiedBy>
  <cp:revision>5</cp:revision>
  <dcterms:created xsi:type="dcterms:W3CDTF">2022-04-07T07:01:00Z</dcterms:created>
  <dcterms:modified xsi:type="dcterms:W3CDTF">2024-05-14T19:05:00Z</dcterms:modified>
</cp:coreProperties>
</file>