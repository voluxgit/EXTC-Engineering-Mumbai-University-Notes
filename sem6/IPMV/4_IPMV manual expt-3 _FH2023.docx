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125B0" w14:textId="77777777" w:rsidR="00394120" w:rsidRDefault="00394120" w:rsidP="006E71DC">
      <w:pPr>
        <w:spacing w:after="0"/>
        <w:jc w:val="center"/>
        <w:rPr>
          <w:rFonts w:ascii="Times New Roman" w:hAnsi="Times New Roman"/>
          <w:b/>
          <w:sz w:val="24"/>
          <w:szCs w:val="24"/>
        </w:rPr>
      </w:pPr>
    </w:p>
    <w:p w14:paraId="3AD84193" w14:textId="77777777" w:rsidR="00394120" w:rsidRDefault="00394120" w:rsidP="006E71DC">
      <w:pPr>
        <w:spacing w:after="0"/>
        <w:jc w:val="center"/>
        <w:rPr>
          <w:rFonts w:ascii="Times New Roman" w:hAnsi="Times New Roman"/>
          <w:b/>
          <w:sz w:val="24"/>
          <w:szCs w:val="24"/>
        </w:rPr>
      </w:pPr>
    </w:p>
    <w:p w14:paraId="1558739B" w14:textId="77777777" w:rsidR="00394120" w:rsidRDefault="00394120" w:rsidP="006E71DC">
      <w:pPr>
        <w:spacing w:after="0"/>
        <w:jc w:val="center"/>
        <w:rPr>
          <w:rFonts w:ascii="Times New Roman" w:hAnsi="Times New Roman"/>
          <w:b/>
          <w:sz w:val="24"/>
          <w:szCs w:val="24"/>
        </w:rPr>
      </w:pPr>
    </w:p>
    <w:p w14:paraId="7D57B48E" w14:textId="77777777" w:rsidR="00394120" w:rsidRDefault="00394120" w:rsidP="006E71DC">
      <w:pPr>
        <w:spacing w:after="0"/>
        <w:jc w:val="center"/>
        <w:rPr>
          <w:rFonts w:ascii="Times New Roman" w:hAnsi="Times New Roman"/>
          <w:b/>
          <w:sz w:val="24"/>
          <w:szCs w:val="24"/>
        </w:rPr>
      </w:pPr>
    </w:p>
    <w:p w14:paraId="28B6B515" w14:textId="77777777" w:rsidR="00394120" w:rsidRDefault="00394120" w:rsidP="006E71DC">
      <w:pPr>
        <w:spacing w:after="0"/>
        <w:jc w:val="center"/>
        <w:rPr>
          <w:rFonts w:ascii="Times New Roman" w:hAnsi="Times New Roman"/>
          <w:b/>
          <w:sz w:val="24"/>
          <w:szCs w:val="24"/>
        </w:rPr>
      </w:pPr>
    </w:p>
    <w:p w14:paraId="044DA619" w14:textId="77777777" w:rsidR="00394120" w:rsidRDefault="00394120" w:rsidP="006E71DC">
      <w:pPr>
        <w:spacing w:after="0"/>
        <w:jc w:val="center"/>
        <w:rPr>
          <w:rFonts w:ascii="Times New Roman" w:hAnsi="Times New Roman"/>
          <w:b/>
          <w:sz w:val="24"/>
          <w:szCs w:val="24"/>
        </w:rPr>
      </w:pPr>
    </w:p>
    <w:p w14:paraId="31E9BACA" w14:textId="77777777" w:rsidR="00394120" w:rsidRDefault="00394120" w:rsidP="006E71DC">
      <w:pPr>
        <w:spacing w:after="0"/>
        <w:jc w:val="center"/>
        <w:rPr>
          <w:rFonts w:ascii="Times New Roman" w:hAnsi="Times New Roman"/>
          <w:b/>
          <w:sz w:val="24"/>
          <w:szCs w:val="24"/>
        </w:rPr>
      </w:pPr>
    </w:p>
    <w:p w14:paraId="6EAFA994" w14:textId="77777777" w:rsidR="00394120" w:rsidRDefault="00394120" w:rsidP="006E71DC">
      <w:pPr>
        <w:spacing w:after="0"/>
        <w:jc w:val="center"/>
        <w:rPr>
          <w:rFonts w:ascii="Times New Roman" w:hAnsi="Times New Roman"/>
          <w:b/>
          <w:sz w:val="24"/>
          <w:szCs w:val="24"/>
        </w:rPr>
      </w:pPr>
    </w:p>
    <w:p w14:paraId="64097691" w14:textId="77777777" w:rsidR="00394120" w:rsidRDefault="00394120" w:rsidP="006E71DC">
      <w:pPr>
        <w:spacing w:after="0"/>
        <w:jc w:val="center"/>
        <w:rPr>
          <w:rFonts w:ascii="Times New Roman" w:hAnsi="Times New Roman"/>
          <w:b/>
          <w:sz w:val="24"/>
          <w:szCs w:val="24"/>
        </w:rPr>
      </w:pPr>
    </w:p>
    <w:p w14:paraId="5A1696C7" w14:textId="77777777" w:rsidR="00394120" w:rsidRDefault="00394120" w:rsidP="006E71DC">
      <w:pPr>
        <w:spacing w:after="0"/>
        <w:jc w:val="center"/>
        <w:rPr>
          <w:rFonts w:ascii="Times New Roman" w:hAnsi="Times New Roman"/>
          <w:b/>
          <w:sz w:val="24"/>
          <w:szCs w:val="24"/>
        </w:rPr>
      </w:pPr>
    </w:p>
    <w:p w14:paraId="2FA34508" w14:textId="77777777" w:rsidR="00394120" w:rsidRDefault="00394120" w:rsidP="006E71DC">
      <w:pPr>
        <w:spacing w:after="0"/>
        <w:jc w:val="center"/>
        <w:rPr>
          <w:rFonts w:ascii="Times New Roman" w:hAnsi="Times New Roman"/>
          <w:b/>
          <w:sz w:val="24"/>
          <w:szCs w:val="24"/>
        </w:rPr>
      </w:pPr>
    </w:p>
    <w:p w14:paraId="259C1D99" w14:textId="77777777" w:rsidR="00394120" w:rsidRDefault="00394120" w:rsidP="006E71DC">
      <w:pPr>
        <w:spacing w:after="0"/>
        <w:jc w:val="center"/>
        <w:rPr>
          <w:rFonts w:ascii="Times New Roman" w:hAnsi="Times New Roman"/>
          <w:b/>
          <w:sz w:val="24"/>
          <w:szCs w:val="24"/>
        </w:rPr>
      </w:pPr>
    </w:p>
    <w:p w14:paraId="71283A51" w14:textId="77777777" w:rsidR="00394120" w:rsidRDefault="00394120" w:rsidP="006E71DC">
      <w:pPr>
        <w:spacing w:after="0"/>
        <w:jc w:val="center"/>
        <w:rPr>
          <w:rFonts w:ascii="Times New Roman" w:hAnsi="Times New Roman"/>
          <w:b/>
          <w:sz w:val="24"/>
          <w:szCs w:val="24"/>
        </w:rPr>
      </w:pPr>
    </w:p>
    <w:p w14:paraId="2F52170F" w14:textId="77777777" w:rsidR="00394120" w:rsidRDefault="00394120" w:rsidP="006E71DC">
      <w:pPr>
        <w:spacing w:after="0"/>
        <w:jc w:val="center"/>
        <w:rPr>
          <w:rFonts w:ascii="Times New Roman" w:hAnsi="Times New Roman"/>
          <w:b/>
          <w:sz w:val="24"/>
          <w:szCs w:val="24"/>
        </w:rPr>
      </w:pPr>
    </w:p>
    <w:p w14:paraId="7B4B67FF" w14:textId="77777777" w:rsidR="00664558" w:rsidRDefault="00664558" w:rsidP="006E71DC">
      <w:pPr>
        <w:spacing w:after="0"/>
        <w:jc w:val="center"/>
        <w:rPr>
          <w:rFonts w:ascii="Times New Roman" w:hAnsi="Times New Roman"/>
          <w:b/>
          <w:sz w:val="24"/>
          <w:szCs w:val="24"/>
        </w:rPr>
      </w:pPr>
    </w:p>
    <w:p w14:paraId="16E1A1C4" w14:textId="77777777" w:rsidR="00394120" w:rsidRDefault="00394120" w:rsidP="006E71DC">
      <w:pPr>
        <w:spacing w:after="0"/>
        <w:jc w:val="center"/>
        <w:rPr>
          <w:rFonts w:ascii="Times New Roman" w:hAnsi="Times New Roman"/>
          <w:b/>
          <w:sz w:val="24"/>
          <w:szCs w:val="24"/>
        </w:rPr>
      </w:pPr>
    </w:p>
    <w:p w14:paraId="6907A70E" w14:textId="77777777" w:rsidR="00B438C0" w:rsidRDefault="00B438C0" w:rsidP="006E71DC">
      <w:pPr>
        <w:spacing w:after="0"/>
        <w:jc w:val="center"/>
        <w:rPr>
          <w:rFonts w:ascii="Times New Roman" w:hAnsi="Times New Roman"/>
          <w:b/>
          <w:sz w:val="24"/>
          <w:szCs w:val="24"/>
        </w:rPr>
      </w:pPr>
    </w:p>
    <w:p w14:paraId="65A0AF88" w14:textId="77777777" w:rsidR="00B438C0" w:rsidRDefault="00B438C0" w:rsidP="00B438C0">
      <w:pPr>
        <w:spacing w:after="0"/>
        <w:jc w:val="center"/>
        <w:rPr>
          <w:rFonts w:ascii="Times New Roman" w:hAnsi="Times New Roman" w:cs="Times New Roman"/>
          <w:b/>
          <w:sz w:val="24"/>
          <w:szCs w:val="24"/>
        </w:rPr>
      </w:pPr>
    </w:p>
    <w:p w14:paraId="607AE060" w14:textId="77777777" w:rsidR="00B438C0" w:rsidRPr="009B20A6" w:rsidRDefault="00B438C0" w:rsidP="00B438C0">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Pr>
          <w:rFonts w:ascii="Times New Roman" w:hAnsi="Times New Roman"/>
          <w:b/>
          <w:sz w:val="24"/>
          <w:szCs w:val="24"/>
        </w:rPr>
        <w:t>3</w:t>
      </w:r>
    </w:p>
    <w:p w14:paraId="64FEB943" w14:textId="77777777" w:rsidR="00B438C0" w:rsidRDefault="00B438C0" w:rsidP="00B438C0">
      <w:pPr>
        <w:spacing w:after="0"/>
        <w:jc w:val="center"/>
        <w:rPr>
          <w:rFonts w:ascii="Times New Roman" w:hAnsi="Times New Roman" w:cs="Times New Roman"/>
          <w:b/>
          <w:bCs/>
          <w:color w:val="000000"/>
          <w:sz w:val="24"/>
          <w:szCs w:val="24"/>
        </w:rPr>
      </w:pPr>
      <w:r w:rsidRPr="008A1C39">
        <w:rPr>
          <w:rFonts w:ascii="Times New Roman" w:hAnsi="Times New Roman" w:cs="Times New Roman"/>
          <w:b/>
          <w:bCs/>
          <w:color w:val="000000"/>
          <w:sz w:val="24"/>
          <w:szCs w:val="24"/>
        </w:rPr>
        <w:t xml:space="preserve">PERFORM </w:t>
      </w:r>
      <w:r>
        <w:rPr>
          <w:rFonts w:ascii="Times New Roman" w:hAnsi="Times New Roman" w:cs="Times New Roman"/>
          <w:b/>
          <w:bCs/>
          <w:color w:val="000000"/>
          <w:sz w:val="24"/>
          <w:szCs w:val="24"/>
        </w:rPr>
        <w:t>AND COMPARE SPATIAL DOMAIN FILTERS</w:t>
      </w:r>
    </w:p>
    <w:p w14:paraId="1B1618E2" w14:textId="77777777" w:rsidR="00B438C0" w:rsidRDefault="00B438C0">
      <w:pPr>
        <w:rPr>
          <w:rFonts w:ascii="Times New Roman" w:hAnsi="Times New Roman"/>
          <w:b/>
          <w:sz w:val="24"/>
          <w:szCs w:val="24"/>
        </w:rPr>
      </w:pPr>
    </w:p>
    <w:p w14:paraId="39C54BE7" w14:textId="77777777" w:rsidR="00B438C0" w:rsidRDefault="00B438C0">
      <w:pPr>
        <w:rPr>
          <w:rFonts w:ascii="Times New Roman" w:hAnsi="Times New Roman"/>
          <w:b/>
          <w:sz w:val="24"/>
          <w:szCs w:val="24"/>
        </w:rPr>
      </w:pPr>
      <w:r>
        <w:rPr>
          <w:rFonts w:ascii="Times New Roman" w:hAnsi="Times New Roman"/>
          <w:b/>
          <w:sz w:val="24"/>
          <w:szCs w:val="24"/>
        </w:rPr>
        <w:br w:type="page"/>
      </w:r>
    </w:p>
    <w:p w14:paraId="60FDA06D" w14:textId="77777777" w:rsidR="00B438C0" w:rsidRDefault="00B438C0" w:rsidP="00B438C0">
      <w:pPr>
        <w:spacing w:after="0"/>
        <w:jc w:val="center"/>
        <w:rPr>
          <w:rFonts w:ascii="Times New Roman" w:hAnsi="Times New Roman" w:cs="Times New Roman"/>
          <w:b/>
          <w:bCs/>
          <w:color w:val="000000"/>
          <w:sz w:val="24"/>
          <w:szCs w:val="24"/>
        </w:rPr>
      </w:pPr>
      <w:r w:rsidRPr="009B20A6">
        <w:rPr>
          <w:rFonts w:ascii="Times New Roman" w:hAnsi="Times New Roman"/>
          <w:b/>
          <w:sz w:val="24"/>
          <w:szCs w:val="24"/>
        </w:rPr>
        <w:lastRenderedPageBreak/>
        <w:t xml:space="preserve">EXPERIMENT NO. </w:t>
      </w:r>
      <w:r>
        <w:rPr>
          <w:rFonts w:ascii="Times New Roman" w:hAnsi="Times New Roman"/>
          <w:b/>
          <w:sz w:val="24"/>
          <w:szCs w:val="24"/>
        </w:rPr>
        <w:t>3</w:t>
      </w:r>
    </w:p>
    <w:p w14:paraId="7D0068AF" w14:textId="77777777" w:rsidR="00B438C0" w:rsidRPr="008A1C39" w:rsidRDefault="00B438C0" w:rsidP="00B438C0">
      <w:pPr>
        <w:spacing w:after="0"/>
        <w:jc w:val="left"/>
        <w:rPr>
          <w:rFonts w:ascii="Times New Roman" w:hAnsi="Times New Roman" w:cs="Times New Roman"/>
          <w:b/>
          <w:bCs/>
          <w:color w:val="000000"/>
          <w:sz w:val="24"/>
          <w:szCs w:val="24"/>
        </w:rPr>
      </w:pPr>
    </w:p>
    <w:p w14:paraId="13BD01C8" w14:textId="77777777" w:rsidR="00B438C0" w:rsidRPr="00B438C0" w:rsidRDefault="00B438C0" w:rsidP="00B438C0">
      <w:pPr>
        <w:spacing w:after="0"/>
        <w:rPr>
          <w:rFonts w:ascii="Times New Roman" w:hAnsi="Times New Roman" w:cs="Times New Roman"/>
          <w:bCs/>
          <w:sz w:val="24"/>
          <w:szCs w:val="24"/>
        </w:rPr>
      </w:pPr>
      <w:r w:rsidRPr="009B20A6">
        <w:rPr>
          <w:rFonts w:ascii="Times New Roman" w:hAnsi="Times New Roman" w:cs="Times New Roman"/>
          <w:b/>
          <w:sz w:val="24"/>
          <w:szCs w:val="24"/>
        </w:rPr>
        <w:t>AIM:</w:t>
      </w:r>
      <w:r>
        <w:rPr>
          <w:b/>
          <w:sz w:val="24"/>
          <w:szCs w:val="24"/>
        </w:rPr>
        <w:t xml:space="preserve"> </w:t>
      </w:r>
      <w:r w:rsidRPr="006E71DC">
        <w:rPr>
          <w:rFonts w:ascii="Times New Roman" w:hAnsi="Times New Roman" w:cs="Times New Roman"/>
          <w:bCs/>
          <w:sz w:val="24"/>
          <w:szCs w:val="24"/>
        </w:rPr>
        <w:t xml:space="preserve">To </w:t>
      </w:r>
      <w:r>
        <w:rPr>
          <w:rFonts w:ascii="Times New Roman" w:hAnsi="Times New Roman" w:cs="Times New Roman"/>
          <w:bCs/>
          <w:sz w:val="24"/>
          <w:szCs w:val="24"/>
        </w:rPr>
        <w:t>perform Spatial Domain Filtering and compare their performances</w:t>
      </w:r>
    </w:p>
    <w:p w14:paraId="54FA010A" w14:textId="77777777" w:rsidR="00B438C0" w:rsidRPr="00B438C0" w:rsidRDefault="00B438C0" w:rsidP="00B438C0">
      <w:pPr>
        <w:spacing w:after="0"/>
        <w:rPr>
          <w:rFonts w:ascii="Times New Roman" w:hAnsi="Times New Roman" w:cs="Times New Roman"/>
          <w:bCs/>
          <w:sz w:val="24"/>
          <w:szCs w:val="24"/>
        </w:rPr>
      </w:pPr>
      <w:r w:rsidRPr="00B438C0">
        <w:rPr>
          <w:rFonts w:ascii="Times New Roman" w:hAnsi="Times New Roman" w:cs="Times New Roman"/>
          <w:bCs/>
          <w:sz w:val="24"/>
          <w:szCs w:val="24"/>
        </w:rPr>
        <w:t>1. Smoothening filters</w:t>
      </w:r>
    </w:p>
    <w:p w14:paraId="1606BCFE" w14:textId="77777777" w:rsidR="00B438C0" w:rsidRPr="00670151" w:rsidRDefault="00B438C0" w:rsidP="00B438C0">
      <w:pPr>
        <w:spacing w:after="0"/>
        <w:rPr>
          <w:sz w:val="24"/>
          <w:szCs w:val="24"/>
        </w:rPr>
      </w:pPr>
      <w:r w:rsidRPr="00B438C0">
        <w:rPr>
          <w:rFonts w:ascii="Times New Roman" w:hAnsi="Times New Roman" w:cs="Times New Roman"/>
          <w:bCs/>
          <w:sz w:val="24"/>
          <w:szCs w:val="24"/>
        </w:rPr>
        <w:t xml:space="preserve">2. </w:t>
      </w:r>
      <w:r w:rsidR="00FF16A1" w:rsidRPr="00FF16A1">
        <w:rPr>
          <w:rFonts w:ascii="Times New Roman" w:hAnsi="Times New Roman" w:cs="Times New Roman"/>
          <w:bCs/>
          <w:sz w:val="24"/>
          <w:szCs w:val="24"/>
        </w:rPr>
        <w:t>Unsharp masking &amp; high boost filtering</w:t>
      </w:r>
    </w:p>
    <w:p w14:paraId="1B8D2661" w14:textId="77777777" w:rsidR="00B438C0" w:rsidRDefault="00B438C0" w:rsidP="00B438C0">
      <w:pPr>
        <w:pStyle w:val="Style1"/>
        <w:adjustRightInd/>
        <w:spacing w:line="276" w:lineRule="auto"/>
        <w:rPr>
          <w:b/>
          <w:sz w:val="24"/>
          <w:szCs w:val="24"/>
        </w:rPr>
      </w:pPr>
    </w:p>
    <w:p w14:paraId="1106235E" w14:textId="77777777" w:rsidR="00B438C0" w:rsidRPr="009B20A6" w:rsidRDefault="00B438C0" w:rsidP="00B438C0">
      <w:pPr>
        <w:tabs>
          <w:tab w:val="left" w:pos="3615"/>
        </w:tabs>
        <w:rPr>
          <w:rFonts w:ascii="Times New Roman" w:hAnsi="Times New Roman"/>
          <w:sz w:val="24"/>
          <w:szCs w:val="24"/>
        </w:rPr>
      </w:pPr>
      <w:r w:rsidRPr="009B20A6">
        <w:rPr>
          <w:rFonts w:ascii="Times New Roman" w:hAnsi="Times New Roman"/>
          <w:b/>
          <w:sz w:val="24"/>
          <w:szCs w:val="24"/>
        </w:rPr>
        <w:t xml:space="preserve">OBJECTIVES: </w:t>
      </w:r>
    </w:p>
    <w:p w14:paraId="3387959B" w14:textId="77777777" w:rsidR="00B438C0" w:rsidRPr="00FF16A1" w:rsidRDefault="00B438C0" w:rsidP="00FF16A1">
      <w:pPr>
        <w:pStyle w:val="ListParagraph"/>
        <w:numPr>
          <w:ilvl w:val="0"/>
          <w:numId w:val="13"/>
        </w:numPr>
        <w:tabs>
          <w:tab w:val="left" w:pos="3615"/>
        </w:tabs>
        <w:spacing w:after="120"/>
        <w:rPr>
          <w:rFonts w:ascii="Times New Roman" w:hAnsi="Times New Roman" w:cs="Times New Roman"/>
          <w:sz w:val="24"/>
          <w:szCs w:val="24"/>
        </w:rPr>
      </w:pPr>
      <w:r w:rsidRPr="00FF16A1">
        <w:rPr>
          <w:rFonts w:ascii="Times New Roman" w:hAnsi="Times New Roman" w:cs="Times New Roman"/>
          <w:sz w:val="24"/>
          <w:szCs w:val="24"/>
        </w:rPr>
        <w:t xml:space="preserve">To apply </w:t>
      </w:r>
      <w:r w:rsidRPr="00FF16A1">
        <w:rPr>
          <w:rFonts w:ascii="Times New Roman" w:hAnsi="Times New Roman" w:cs="Times New Roman"/>
          <w:bCs/>
          <w:sz w:val="24"/>
          <w:szCs w:val="24"/>
        </w:rPr>
        <w:t>Smoothening filters</w:t>
      </w:r>
      <w:r w:rsidRPr="00FF16A1">
        <w:rPr>
          <w:rFonts w:ascii="Times New Roman" w:hAnsi="Times New Roman" w:cs="Times New Roman"/>
          <w:sz w:val="24"/>
          <w:szCs w:val="24"/>
        </w:rPr>
        <w:t xml:space="preserve"> </w:t>
      </w:r>
      <w:r w:rsidR="00FF16A1">
        <w:rPr>
          <w:rFonts w:ascii="Times New Roman" w:hAnsi="Times New Roman" w:cs="Times New Roman"/>
          <w:sz w:val="24"/>
          <w:szCs w:val="24"/>
        </w:rPr>
        <w:t>of different sizes</w:t>
      </w:r>
    </w:p>
    <w:p w14:paraId="73832795" w14:textId="77777777" w:rsidR="00FF16A1" w:rsidRPr="00FF16A1" w:rsidRDefault="00B438C0" w:rsidP="00FF16A1">
      <w:pPr>
        <w:pStyle w:val="ListParagraph"/>
        <w:numPr>
          <w:ilvl w:val="0"/>
          <w:numId w:val="13"/>
        </w:numPr>
        <w:tabs>
          <w:tab w:val="left" w:pos="3615"/>
        </w:tabs>
        <w:spacing w:after="120"/>
        <w:rPr>
          <w:rFonts w:ascii="Times New Roman" w:hAnsi="Times New Roman"/>
          <w:b/>
          <w:sz w:val="24"/>
          <w:szCs w:val="24"/>
        </w:rPr>
      </w:pPr>
      <w:r w:rsidRPr="00FF16A1">
        <w:rPr>
          <w:rFonts w:ascii="Times New Roman" w:hAnsi="Times New Roman" w:cs="Times New Roman"/>
          <w:sz w:val="24"/>
          <w:szCs w:val="24"/>
        </w:rPr>
        <w:t xml:space="preserve">To </w:t>
      </w:r>
      <w:r w:rsidR="00FF16A1" w:rsidRPr="00FF16A1">
        <w:rPr>
          <w:rFonts w:ascii="Times New Roman" w:hAnsi="Times New Roman" w:cs="Times New Roman"/>
          <w:sz w:val="24"/>
          <w:szCs w:val="24"/>
        </w:rPr>
        <w:t>perform</w:t>
      </w:r>
      <w:r w:rsidRPr="00FF16A1">
        <w:rPr>
          <w:rFonts w:ascii="Times New Roman" w:hAnsi="Times New Roman" w:cs="Times New Roman"/>
          <w:bCs/>
          <w:sz w:val="24"/>
          <w:szCs w:val="24"/>
        </w:rPr>
        <w:t xml:space="preserve"> Sharpening </w:t>
      </w:r>
      <w:r w:rsidR="00FF16A1" w:rsidRPr="00FF16A1">
        <w:rPr>
          <w:rFonts w:ascii="Times New Roman" w:hAnsi="Times New Roman" w:cs="Times New Roman"/>
          <w:bCs/>
          <w:sz w:val="24"/>
          <w:szCs w:val="24"/>
        </w:rPr>
        <w:t>Unsharp masking &amp; high boost filterin</w:t>
      </w:r>
      <w:r w:rsidR="00FF16A1" w:rsidRPr="00FF16A1">
        <w:rPr>
          <w:rFonts w:ascii="Times New Roman" w:hAnsi="Times New Roman" w:cs="Times New Roman"/>
          <w:b/>
          <w:bCs/>
          <w:sz w:val="24"/>
          <w:szCs w:val="24"/>
        </w:rPr>
        <w:t>g</w:t>
      </w:r>
    </w:p>
    <w:p w14:paraId="09927BE3" w14:textId="77777777" w:rsidR="00B438C0" w:rsidRPr="00B438C0" w:rsidRDefault="00B438C0" w:rsidP="00FF16A1">
      <w:pPr>
        <w:pStyle w:val="ListParagraph"/>
        <w:numPr>
          <w:ilvl w:val="0"/>
          <w:numId w:val="13"/>
        </w:numPr>
        <w:tabs>
          <w:tab w:val="left" w:pos="3615"/>
        </w:tabs>
        <w:spacing w:after="120"/>
        <w:rPr>
          <w:rFonts w:ascii="Times New Roman" w:hAnsi="Times New Roman"/>
          <w:b/>
          <w:sz w:val="24"/>
          <w:szCs w:val="24"/>
        </w:rPr>
      </w:pPr>
      <w:r>
        <w:rPr>
          <w:rFonts w:ascii="Times New Roman" w:hAnsi="Times New Roman" w:cs="Times New Roman"/>
          <w:bCs/>
          <w:sz w:val="24"/>
          <w:szCs w:val="24"/>
        </w:rPr>
        <w:t>To compare their results</w:t>
      </w:r>
    </w:p>
    <w:p w14:paraId="53A77793" w14:textId="77777777" w:rsidR="00B438C0" w:rsidRPr="009B20A6" w:rsidRDefault="00B438C0" w:rsidP="00EB5924">
      <w:pPr>
        <w:tabs>
          <w:tab w:val="left" w:pos="3615"/>
        </w:tabs>
        <w:spacing w:after="120"/>
        <w:rPr>
          <w:rFonts w:ascii="Times New Roman" w:hAnsi="Times New Roman"/>
          <w:sz w:val="24"/>
          <w:szCs w:val="24"/>
        </w:rPr>
      </w:pPr>
      <w:r w:rsidRPr="009B20A6">
        <w:rPr>
          <w:rFonts w:ascii="Times New Roman" w:hAnsi="Times New Roman"/>
          <w:b/>
          <w:sz w:val="24"/>
          <w:szCs w:val="24"/>
        </w:rPr>
        <w:t xml:space="preserve">EQUIPMENTS/SOFTWARE: </w:t>
      </w:r>
      <w:r>
        <w:rPr>
          <w:rFonts w:ascii="Times New Roman" w:hAnsi="Times New Roman"/>
          <w:sz w:val="24"/>
          <w:szCs w:val="24"/>
        </w:rPr>
        <w:t>Python, NumPy, Matplotlib, OpenCV</w:t>
      </w:r>
    </w:p>
    <w:p w14:paraId="5AA32083" w14:textId="77777777" w:rsidR="00EB5924" w:rsidRDefault="00EB5924" w:rsidP="00B438C0">
      <w:pPr>
        <w:autoSpaceDE w:val="0"/>
        <w:autoSpaceDN w:val="0"/>
        <w:adjustRightInd w:val="0"/>
        <w:spacing w:after="0"/>
        <w:rPr>
          <w:rFonts w:ascii="Times New Roman" w:hAnsi="Times New Roman" w:cs="Times New Roman"/>
          <w:b/>
          <w:sz w:val="24"/>
          <w:szCs w:val="24"/>
        </w:rPr>
      </w:pPr>
    </w:p>
    <w:p w14:paraId="3F2320D3" w14:textId="77777777" w:rsidR="00FF16A1" w:rsidRDefault="00B438C0" w:rsidP="00B438C0">
      <w:pPr>
        <w:autoSpaceDE w:val="0"/>
        <w:autoSpaceDN w:val="0"/>
        <w:adjustRightInd w:val="0"/>
        <w:spacing w:after="0"/>
        <w:rPr>
          <w:rFonts w:ascii="Times New Roman" w:hAnsi="Times New Roman" w:cs="Times New Roman"/>
          <w:bCs/>
          <w:sz w:val="24"/>
          <w:szCs w:val="24"/>
        </w:rPr>
      </w:pPr>
      <w:r w:rsidRPr="009B20A6">
        <w:rPr>
          <w:rFonts w:ascii="Times New Roman" w:hAnsi="Times New Roman" w:cs="Times New Roman"/>
          <w:b/>
          <w:sz w:val="24"/>
          <w:szCs w:val="24"/>
        </w:rPr>
        <w:t>THEORY:</w:t>
      </w:r>
      <w:r w:rsidRPr="009B20A6">
        <w:rPr>
          <w:rFonts w:ascii="Times New Roman" w:hAnsi="Times New Roman" w:cs="Times New Roman"/>
          <w:bCs/>
          <w:sz w:val="24"/>
          <w:szCs w:val="24"/>
        </w:rPr>
        <w:t xml:space="preserve"> </w:t>
      </w:r>
    </w:p>
    <w:p w14:paraId="41AF1352" w14:textId="77777777" w:rsidR="00B438C0" w:rsidRPr="00FF16A1" w:rsidRDefault="00FF16A1" w:rsidP="00B438C0">
      <w:pPr>
        <w:autoSpaceDE w:val="0"/>
        <w:autoSpaceDN w:val="0"/>
        <w:adjustRightInd w:val="0"/>
        <w:spacing w:after="0"/>
        <w:rPr>
          <w:rFonts w:ascii="Times New Roman" w:hAnsi="Times New Roman" w:cs="Times New Roman"/>
          <w:b/>
          <w:bCs/>
          <w:sz w:val="24"/>
          <w:szCs w:val="24"/>
        </w:rPr>
      </w:pPr>
      <w:r w:rsidRPr="00FF16A1">
        <w:rPr>
          <w:rFonts w:ascii="Times New Roman" w:hAnsi="Times New Roman" w:cs="Times New Roman"/>
          <w:b/>
          <w:bCs/>
          <w:sz w:val="24"/>
          <w:szCs w:val="24"/>
        </w:rPr>
        <w:t>Spatial</w:t>
      </w:r>
      <w:r w:rsidR="00B438C0" w:rsidRPr="00FF16A1">
        <w:rPr>
          <w:rFonts w:ascii="Times New Roman" w:hAnsi="Times New Roman" w:cs="Times New Roman"/>
          <w:b/>
          <w:bCs/>
          <w:sz w:val="24"/>
          <w:szCs w:val="24"/>
        </w:rPr>
        <w:t xml:space="preserve"> </w:t>
      </w:r>
      <w:r w:rsidRPr="00FF16A1">
        <w:rPr>
          <w:rFonts w:ascii="Times New Roman" w:hAnsi="Times New Roman" w:cs="Times New Roman"/>
          <w:b/>
          <w:bCs/>
          <w:sz w:val="24"/>
          <w:szCs w:val="24"/>
        </w:rPr>
        <w:t>filtering:</w:t>
      </w:r>
    </w:p>
    <w:p w14:paraId="7485145E" w14:textId="77777777" w:rsidR="00FF16A1" w:rsidRDefault="00FF16A1" w:rsidP="00B438C0">
      <w:pPr>
        <w:autoSpaceDE w:val="0"/>
        <w:autoSpaceDN w:val="0"/>
        <w:adjustRightInd w:val="0"/>
        <w:spacing w:after="0"/>
        <w:rPr>
          <w:rFonts w:ascii="Times New Roman" w:hAnsi="Times New Roman" w:cs="Times New Roman"/>
          <w:bCs/>
          <w:sz w:val="24"/>
          <w:szCs w:val="24"/>
        </w:rPr>
      </w:pPr>
      <w:r w:rsidRPr="00FF16A1">
        <w:rPr>
          <w:rFonts w:ascii="Times New Roman" w:hAnsi="Times New Roman" w:cs="Times New Roman"/>
          <w:bCs/>
          <w:noProof/>
          <w:sz w:val="24"/>
          <w:szCs w:val="24"/>
        </w:rPr>
        <w:drawing>
          <wp:inline distT="0" distB="0" distL="0" distR="0" wp14:anchorId="3DE04751" wp14:editId="601CD287">
            <wp:extent cx="3769995" cy="543560"/>
            <wp:effectExtent l="19050" t="0" r="1905"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769995" cy="543560"/>
                    </a:xfrm>
                    <a:prstGeom prst="rect">
                      <a:avLst/>
                    </a:prstGeom>
                    <a:noFill/>
                    <a:ln w="9525">
                      <a:noFill/>
                      <a:miter lim="800000"/>
                      <a:headEnd/>
                      <a:tailEnd/>
                    </a:ln>
                  </pic:spPr>
                </pic:pic>
              </a:graphicData>
            </a:graphic>
          </wp:inline>
        </w:drawing>
      </w:r>
    </w:p>
    <w:p w14:paraId="306B4359" w14:textId="77777777" w:rsidR="00FF16A1" w:rsidRDefault="00FF16A1" w:rsidP="00B438C0">
      <w:pPr>
        <w:autoSpaceDE w:val="0"/>
        <w:autoSpaceDN w:val="0"/>
        <w:adjustRightInd w:val="0"/>
        <w:spacing w:after="0"/>
        <w:rPr>
          <w:rFonts w:ascii="Times New Roman" w:hAnsi="Times New Roman" w:cs="Times New Roman"/>
          <w:bCs/>
          <w:sz w:val="24"/>
          <w:szCs w:val="24"/>
        </w:rPr>
      </w:pPr>
    </w:p>
    <w:p w14:paraId="1E038813" w14:textId="77777777" w:rsidR="00B438C0" w:rsidRPr="00B438C0" w:rsidRDefault="00B438C0" w:rsidP="00EB5924">
      <w:pPr>
        <w:autoSpaceDE w:val="0"/>
        <w:autoSpaceDN w:val="0"/>
        <w:adjustRightInd w:val="0"/>
        <w:spacing w:after="0"/>
        <w:rPr>
          <w:rFonts w:ascii="Times New Roman" w:hAnsi="Times New Roman" w:cs="Times New Roman"/>
          <w:b/>
          <w:bCs/>
          <w:sz w:val="24"/>
          <w:szCs w:val="24"/>
        </w:rPr>
      </w:pPr>
      <w:r w:rsidRPr="00B438C0">
        <w:rPr>
          <w:rFonts w:ascii="Times New Roman" w:hAnsi="Times New Roman" w:cs="Times New Roman"/>
          <w:b/>
          <w:bCs/>
          <w:sz w:val="24"/>
          <w:szCs w:val="24"/>
        </w:rPr>
        <w:t>Smoothing filters:</w:t>
      </w:r>
    </w:p>
    <w:p w14:paraId="0887F31C" w14:textId="77777777" w:rsidR="00B438C0" w:rsidRDefault="00EB5924" w:rsidP="00EB592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 s</w:t>
      </w:r>
      <w:r w:rsidRPr="00B438C0">
        <w:rPr>
          <w:rFonts w:ascii="Times New Roman" w:hAnsi="Times New Roman" w:cs="Times New Roman"/>
          <w:sz w:val="24"/>
          <w:szCs w:val="24"/>
        </w:rPr>
        <w:t xml:space="preserve">moothing </w:t>
      </w:r>
      <w:r>
        <w:rPr>
          <w:rFonts w:ascii="Times New Roman" w:hAnsi="Times New Roman" w:cs="Times New Roman"/>
          <w:sz w:val="24"/>
          <w:szCs w:val="24"/>
        </w:rPr>
        <w:t xml:space="preserve">filter </w:t>
      </w:r>
      <w:r w:rsidR="00B438C0" w:rsidRPr="00B438C0">
        <w:rPr>
          <w:rFonts w:ascii="Times New Roman" w:hAnsi="Times New Roman" w:cs="Times New Roman"/>
          <w:sz w:val="24"/>
          <w:szCs w:val="24"/>
        </w:rPr>
        <w:t xml:space="preserve"> is employed to remove high spatial frequency noise from a digital image. The </w:t>
      </w:r>
      <w:proofErr w:type="gramStart"/>
      <w:r w:rsidR="00B438C0" w:rsidRPr="00B438C0">
        <w:rPr>
          <w:rFonts w:ascii="Times New Roman" w:hAnsi="Times New Roman" w:cs="Times New Roman"/>
          <w:sz w:val="24"/>
          <w:szCs w:val="24"/>
        </w:rPr>
        <w:t>low-pass</w:t>
      </w:r>
      <w:proofErr w:type="gramEnd"/>
      <w:r w:rsidR="00B438C0" w:rsidRPr="00B438C0">
        <w:rPr>
          <w:rFonts w:ascii="Times New Roman" w:hAnsi="Times New Roman" w:cs="Times New Roman"/>
          <w:sz w:val="24"/>
          <w:szCs w:val="24"/>
        </w:rPr>
        <w:t xml:space="preserve"> filters usually employ moving window operator which affects one pixel of the image at a time, changing its value by some function of a local region (window) of pixels. The operator moves over the image to affect all the pixels in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880"/>
        <w:gridCol w:w="990"/>
        <w:gridCol w:w="1350"/>
      </w:tblGrid>
      <w:tr w:rsidR="00847CC5" w:rsidRPr="009B20A6" w14:paraId="1D457B07" w14:textId="77777777" w:rsidTr="00847CC5">
        <w:tc>
          <w:tcPr>
            <w:tcW w:w="738" w:type="dxa"/>
          </w:tcPr>
          <w:p w14:paraId="6286211B" w14:textId="77777777" w:rsidR="00847CC5" w:rsidRPr="00847CC5" w:rsidRDefault="00000000" w:rsidP="00847CC5">
            <w:pPr>
              <w:spacing w:before="100" w:beforeAutospacing="1" w:after="100" w:afterAutospacing="1" w:line="276" w:lineRule="auto"/>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9</m:t>
                    </m:r>
                  </m:den>
                </m:f>
                <m:r>
                  <w:rPr>
                    <w:rFonts w:ascii="Cambria Math" w:hAnsi="Times New Roman" w:cs="Times New Roman"/>
                    <w:sz w:val="24"/>
                    <w:szCs w:val="24"/>
                  </w:rPr>
                  <m:t>×</m:t>
                </m:r>
              </m:oMath>
            </m:oMathPara>
          </w:p>
        </w:tc>
        <w:tc>
          <w:tcPr>
            <w:tcW w:w="2880" w:type="dxa"/>
          </w:tcPr>
          <w:tbl>
            <w:tblPr>
              <w:tblStyle w:val="TableGrid"/>
              <w:tblW w:w="0" w:type="auto"/>
              <w:tblLook w:val="04A0" w:firstRow="1" w:lastRow="0" w:firstColumn="1" w:lastColumn="0" w:noHBand="0" w:noVBand="1"/>
            </w:tblPr>
            <w:tblGrid>
              <w:gridCol w:w="336"/>
              <w:gridCol w:w="336"/>
              <w:gridCol w:w="336"/>
            </w:tblGrid>
            <w:tr w:rsidR="00847CC5" w:rsidRPr="009B20A6" w14:paraId="06D3FD8D" w14:textId="77777777" w:rsidTr="00847CC5">
              <w:trPr>
                <w:trHeight w:val="350"/>
              </w:trPr>
              <w:tc>
                <w:tcPr>
                  <w:tcW w:w="336" w:type="dxa"/>
                </w:tcPr>
                <w:p w14:paraId="4EB101E4"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336" w:type="dxa"/>
                </w:tcPr>
                <w:p w14:paraId="77A2760B"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14:paraId="2E978B9E"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847CC5" w:rsidRPr="009B20A6" w14:paraId="1F2E5AB3" w14:textId="77777777" w:rsidTr="00847CC5">
              <w:tc>
                <w:tcPr>
                  <w:tcW w:w="336" w:type="dxa"/>
                </w:tcPr>
                <w:p w14:paraId="0DB2B2D6"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336" w:type="dxa"/>
                </w:tcPr>
                <w:p w14:paraId="1B838074"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14:paraId="1EE3AB46"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847CC5" w:rsidRPr="009B20A6" w14:paraId="22C3083E" w14:textId="77777777" w:rsidTr="00847CC5">
              <w:tc>
                <w:tcPr>
                  <w:tcW w:w="336" w:type="dxa"/>
                </w:tcPr>
                <w:p w14:paraId="505A3654"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336" w:type="dxa"/>
                </w:tcPr>
                <w:p w14:paraId="2FE32249"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14:paraId="37A72855"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bl>
          <w:p w14:paraId="2F1FF151" w14:textId="77777777" w:rsidR="00847CC5" w:rsidRPr="009B20A6" w:rsidRDefault="00847CC5" w:rsidP="00EB2CA5">
            <w:pPr>
              <w:spacing w:before="100" w:beforeAutospacing="1" w:after="100" w:afterAutospacing="1" w:line="276" w:lineRule="auto"/>
              <w:rPr>
                <w:rFonts w:ascii="Times New Roman" w:hAnsi="Times New Roman" w:cs="Times New Roman"/>
                <w:sz w:val="24"/>
                <w:szCs w:val="24"/>
              </w:rPr>
            </w:pPr>
          </w:p>
        </w:tc>
        <w:tc>
          <w:tcPr>
            <w:tcW w:w="990" w:type="dxa"/>
          </w:tcPr>
          <w:p w14:paraId="77796C24" w14:textId="77777777" w:rsidR="00847CC5" w:rsidRPr="009B20A6" w:rsidRDefault="00847CC5" w:rsidP="00847CC5">
            <w:pPr>
              <w:spacing w:before="100" w:beforeAutospacing="1" w:after="100" w:afterAutospacing="1" w:line="276" w:lineRule="auto"/>
              <w:rPr>
                <w:rFonts w:ascii="Times New Roman" w:hAnsi="Times New Roman" w:cs="Times New Roman"/>
                <w:sz w:val="24"/>
                <w:szCs w:val="24"/>
              </w:rPr>
            </w:pPr>
            <w:r w:rsidRPr="009B20A6">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r>
                <w:rPr>
                  <w:rFonts w:ascii="Cambria Math" w:hAnsi="Times New Roman" w:cs="Times New Roman"/>
                  <w:sz w:val="24"/>
                  <w:szCs w:val="24"/>
                </w:rPr>
                <m:t>×</m:t>
              </m:r>
            </m:oMath>
          </w:p>
        </w:tc>
        <w:tc>
          <w:tcPr>
            <w:tcW w:w="1350" w:type="dxa"/>
          </w:tcPr>
          <w:tbl>
            <w:tblPr>
              <w:tblStyle w:val="TableGrid"/>
              <w:tblW w:w="0" w:type="auto"/>
              <w:tblLook w:val="04A0" w:firstRow="1" w:lastRow="0" w:firstColumn="1" w:lastColumn="0" w:noHBand="0" w:noVBand="1"/>
            </w:tblPr>
            <w:tblGrid>
              <w:gridCol w:w="336"/>
              <w:gridCol w:w="336"/>
              <w:gridCol w:w="336"/>
            </w:tblGrid>
            <w:tr w:rsidR="00847CC5" w:rsidRPr="009B20A6" w14:paraId="731D59E0" w14:textId="77777777" w:rsidTr="00EB2CA5">
              <w:tc>
                <w:tcPr>
                  <w:tcW w:w="0" w:type="auto"/>
                </w:tcPr>
                <w:p w14:paraId="0836985E"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14:paraId="31800838"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14:paraId="17C81D6B"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r w:rsidR="00847CC5" w:rsidRPr="009B20A6" w14:paraId="29E73E77" w14:textId="77777777" w:rsidTr="00EB2CA5">
              <w:tc>
                <w:tcPr>
                  <w:tcW w:w="0" w:type="auto"/>
                </w:tcPr>
                <w:p w14:paraId="480DD592"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14:paraId="55C70ACB"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4</w:t>
                  </w:r>
                </w:p>
              </w:tc>
              <w:tc>
                <w:tcPr>
                  <w:tcW w:w="0" w:type="auto"/>
                </w:tcPr>
                <w:p w14:paraId="4FF5F5E5"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r>
            <w:tr w:rsidR="00847CC5" w:rsidRPr="009B20A6" w14:paraId="7C556E00" w14:textId="77777777" w:rsidTr="00EB2CA5">
              <w:tc>
                <w:tcPr>
                  <w:tcW w:w="0" w:type="auto"/>
                </w:tcPr>
                <w:p w14:paraId="275420C4"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c>
                <w:tcPr>
                  <w:tcW w:w="0" w:type="auto"/>
                </w:tcPr>
                <w:p w14:paraId="6179C842"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2</w:t>
                  </w:r>
                </w:p>
              </w:tc>
              <w:tc>
                <w:tcPr>
                  <w:tcW w:w="0" w:type="auto"/>
                </w:tcPr>
                <w:p w14:paraId="180469A4"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r w:rsidRPr="009B20A6">
                    <w:rPr>
                      <w:rFonts w:ascii="Times New Roman" w:hAnsi="Times New Roman" w:cs="Times New Roman"/>
                      <w:sz w:val="24"/>
                      <w:szCs w:val="24"/>
                    </w:rPr>
                    <w:t>1</w:t>
                  </w:r>
                </w:p>
              </w:tc>
            </w:tr>
          </w:tbl>
          <w:p w14:paraId="7469E364" w14:textId="77777777" w:rsidR="00847CC5" w:rsidRPr="009B20A6" w:rsidRDefault="00847CC5" w:rsidP="00EB2CA5">
            <w:pPr>
              <w:spacing w:before="100" w:beforeAutospacing="1" w:after="100" w:afterAutospacing="1" w:line="276" w:lineRule="auto"/>
              <w:rPr>
                <w:rFonts w:ascii="Times New Roman" w:hAnsi="Times New Roman" w:cs="Times New Roman"/>
                <w:sz w:val="24"/>
                <w:szCs w:val="24"/>
              </w:rPr>
            </w:pPr>
          </w:p>
        </w:tc>
      </w:tr>
      <w:tr w:rsidR="00847CC5" w:rsidRPr="009B20A6" w14:paraId="5482C3EC" w14:textId="77777777" w:rsidTr="00847CC5">
        <w:tc>
          <w:tcPr>
            <w:tcW w:w="738" w:type="dxa"/>
          </w:tcPr>
          <w:p w14:paraId="0D8D6D39" w14:textId="77777777" w:rsidR="00847CC5" w:rsidRPr="00D37659" w:rsidRDefault="00847CC5" w:rsidP="00EB2CA5">
            <w:pPr>
              <w:spacing w:before="100" w:beforeAutospacing="1" w:after="100" w:afterAutospacing="1" w:line="276" w:lineRule="auto"/>
              <w:rPr>
                <w:rFonts w:ascii="Times New Roman" w:eastAsia="Calibri" w:hAnsi="Times New Roman" w:cs="Times New Roman"/>
                <w:sz w:val="24"/>
                <w:szCs w:val="24"/>
              </w:rPr>
            </w:pPr>
          </w:p>
        </w:tc>
        <w:tc>
          <w:tcPr>
            <w:tcW w:w="2880" w:type="dxa"/>
          </w:tcPr>
          <w:p w14:paraId="05A3E799"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p>
        </w:tc>
        <w:tc>
          <w:tcPr>
            <w:tcW w:w="990" w:type="dxa"/>
          </w:tcPr>
          <w:p w14:paraId="7BF87B6C" w14:textId="77777777" w:rsidR="00847CC5" w:rsidRPr="009B20A6" w:rsidRDefault="00847CC5" w:rsidP="00EB2CA5">
            <w:pPr>
              <w:spacing w:before="100" w:beforeAutospacing="1" w:after="100" w:afterAutospacing="1" w:line="276" w:lineRule="auto"/>
              <w:rPr>
                <w:rFonts w:ascii="Times New Roman" w:eastAsiaTheme="minorEastAsia" w:hAnsi="Times New Roman" w:cs="Times New Roman"/>
                <w:sz w:val="24"/>
                <w:szCs w:val="24"/>
              </w:rPr>
            </w:pPr>
          </w:p>
        </w:tc>
        <w:tc>
          <w:tcPr>
            <w:tcW w:w="1350" w:type="dxa"/>
          </w:tcPr>
          <w:p w14:paraId="06A3C9D6" w14:textId="77777777" w:rsidR="00847CC5" w:rsidRPr="009B20A6" w:rsidRDefault="00847CC5" w:rsidP="00EB2CA5">
            <w:pPr>
              <w:autoSpaceDE w:val="0"/>
              <w:autoSpaceDN w:val="0"/>
              <w:adjustRightInd w:val="0"/>
              <w:spacing w:line="276" w:lineRule="auto"/>
              <w:rPr>
                <w:rFonts w:ascii="Times New Roman" w:hAnsi="Times New Roman" w:cs="Times New Roman"/>
                <w:sz w:val="24"/>
                <w:szCs w:val="24"/>
              </w:rPr>
            </w:pPr>
          </w:p>
        </w:tc>
      </w:tr>
    </w:tbl>
    <w:p w14:paraId="37A322E1" w14:textId="77777777" w:rsidR="00847CC5" w:rsidRPr="009B20A6" w:rsidRDefault="00847CC5" w:rsidP="00EB5924">
      <w:pPr>
        <w:autoSpaceDE w:val="0"/>
        <w:autoSpaceDN w:val="0"/>
        <w:adjustRightInd w:val="0"/>
        <w:spacing w:after="0"/>
        <w:rPr>
          <w:rFonts w:ascii="Times New Roman" w:hAnsi="Times New Roman" w:cs="Times New Roman"/>
          <w:sz w:val="24"/>
          <w:szCs w:val="24"/>
        </w:rPr>
      </w:pPr>
    </w:p>
    <w:p w14:paraId="087DEC08" w14:textId="77777777" w:rsidR="00EB5924" w:rsidRPr="00EB5924" w:rsidRDefault="00EB5924" w:rsidP="00EB5924">
      <w:pPr>
        <w:autoSpaceDE w:val="0"/>
        <w:autoSpaceDN w:val="0"/>
        <w:adjustRightInd w:val="0"/>
        <w:spacing w:after="0"/>
        <w:rPr>
          <w:rFonts w:ascii="Times New Roman" w:hAnsi="Times New Roman" w:cs="Times New Roman"/>
          <w:b/>
          <w:bCs/>
          <w:sz w:val="24"/>
          <w:szCs w:val="24"/>
        </w:rPr>
      </w:pPr>
      <w:r w:rsidRPr="00EB5924">
        <w:rPr>
          <w:rFonts w:ascii="Times New Roman" w:hAnsi="Times New Roman" w:cs="Times New Roman"/>
          <w:b/>
          <w:bCs/>
          <w:sz w:val="24"/>
          <w:szCs w:val="24"/>
        </w:rPr>
        <w:t>Sharpening filters:</w:t>
      </w:r>
    </w:p>
    <w:p w14:paraId="61D49DA9" w14:textId="77777777" w:rsidR="00EB5924" w:rsidRDefault="00EB5924" w:rsidP="00EB5924">
      <w:pPr>
        <w:autoSpaceDE w:val="0"/>
        <w:autoSpaceDN w:val="0"/>
        <w:adjustRightInd w:val="0"/>
        <w:spacing w:after="0"/>
        <w:rPr>
          <w:rFonts w:ascii="Times New Roman" w:hAnsi="Times New Roman" w:cs="Times New Roman"/>
          <w:bCs/>
          <w:sz w:val="24"/>
          <w:szCs w:val="24"/>
        </w:rPr>
      </w:pPr>
      <w:r w:rsidRPr="00EB5924">
        <w:rPr>
          <w:rFonts w:ascii="Times New Roman" w:hAnsi="Times New Roman" w:cs="Times New Roman"/>
          <w:bCs/>
          <w:sz w:val="24"/>
          <w:szCs w:val="24"/>
        </w:rPr>
        <w:t>A Sharpening</w:t>
      </w:r>
      <w:r w:rsidRPr="00EB5924">
        <w:rPr>
          <w:rFonts w:ascii="Times New Roman" w:hAnsi="Times New Roman" w:cs="Times New Roman"/>
          <w:b/>
          <w:bCs/>
          <w:sz w:val="24"/>
          <w:szCs w:val="24"/>
        </w:rPr>
        <w:t xml:space="preserve"> </w:t>
      </w:r>
      <w:r w:rsidRPr="00EB5924">
        <w:rPr>
          <w:rFonts w:ascii="Times New Roman" w:hAnsi="Times New Roman" w:cs="Times New Roman"/>
          <w:bCs/>
          <w:sz w:val="24"/>
          <w:szCs w:val="24"/>
        </w:rPr>
        <w:t>filter can be used to make an image appear sharper. These filters emphasize fine details in the image - the opposite of the low-pass filter. High-pass filtering works in the same way as low-pass filtering; it just uses a different convolution kernel.</w:t>
      </w:r>
    </w:p>
    <w:p w14:paraId="34B1436C" w14:textId="77777777" w:rsidR="00FF16A1" w:rsidRDefault="00FF16A1" w:rsidP="00EB5924">
      <w:pPr>
        <w:autoSpaceDE w:val="0"/>
        <w:autoSpaceDN w:val="0"/>
        <w:adjustRightInd w:val="0"/>
        <w:spacing w:after="0"/>
        <w:rPr>
          <w:rFonts w:ascii="Times New Roman" w:hAnsi="Times New Roman" w:cs="Times New Roman"/>
          <w:bCs/>
          <w:sz w:val="24"/>
          <w:szCs w:val="24"/>
        </w:rPr>
      </w:pPr>
    </w:p>
    <w:p w14:paraId="0F7456B6" w14:textId="77777777" w:rsidR="00FF16A1" w:rsidRPr="00FF16A1" w:rsidRDefault="00FF16A1" w:rsidP="00EB5924">
      <w:pPr>
        <w:autoSpaceDE w:val="0"/>
        <w:autoSpaceDN w:val="0"/>
        <w:adjustRightInd w:val="0"/>
        <w:spacing w:after="0"/>
        <w:rPr>
          <w:rFonts w:ascii="Times New Roman" w:hAnsi="Times New Roman" w:cs="Times New Roman"/>
          <w:b/>
          <w:bCs/>
          <w:sz w:val="24"/>
          <w:szCs w:val="24"/>
        </w:rPr>
      </w:pPr>
      <w:r w:rsidRPr="00FF16A1">
        <w:rPr>
          <w:rFonts w:ascii="Times New Roman" w:hAnsi="Times New Roman" w:cs="Times New Roman"/>
          <w:b/>
          <w:bCs/>
          <w:sz w:val="24"/>
          <w:szCs w:val="24"/>
        </w:rPr>
        <w:t>Unsharp Masking:</w:t>
      </w:r>
    </w:p>
    <w:p w14:paraId="7D2F3ABD" w14:textId="77777777" w:rsidR="00FF16A1" w:rsidRDefault="00FF16A1" w:rsidP="00EB5924">
      <w:pPr>
        <w:autoSpaceDE w:val="0"/>
        <w:autoSpaceDN w:val="0"/>
        <w:adjustRightInd w:val="0"/>
        <w:spacing w:after="0"/>
        <w:rPr>
          <w:rFonts w:ascii="Times New Roman" w:hAnsi="Times New Roman" w:cs="Times New Roman"/>
          <w:bCs/>
          <w:sz w:val="24"/>
          <w:szCs w:val="24"/>
        </w:rPr>
      </w:pPr>
      <w:r w:rsidRPr="00FF16A1">
        <w:rPr>
          <w:rFonts w:ascii="Times New Roman" w:hAnsi="Times New Roman" w:cs="Times New Roman"/>
          <w:bCs/>
          <w:sz w:val="24"/>
          <w:szCs w:val="24"/>
        </w:rPr>
        <w:t>The unsharp filter is a simple </w:t>
      </w:r>
      <w:bookmarkStart w:id="0" w:name="2"/>
      <w:r w:rsidRPr="00FF16A1">
        <w:rPr>
          <w:rFonts w:ascii="Times New Roman" w:hAnsi="Times New Roman" w:cs="Times New Roman"/>
          <w:bCs/>
          <w:noProof/>
          <w:sz w:val="24"/>
          <w:szCs w:val="24"/>
        </w:rPr>
        <w:drawing>
          <wp:inline distT="0" distB="0" distL="0" distR="0" wp14:anchorId="4CC578A8" wp14:editId="4EB2A949">
            <wp:extent cx="8890" cy="8890"/>
            <wp:effectExtent l="0" t="0" r="0" b="0"/>
            <wp:docPr id="25" name="Picture 22"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omepages.inf.ed.ac.uk/rbf/HIPR2/mote.gif"/>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bookmarkEnd w:id="0"/>
      <w:r w:rsidRPr="00FF16A1">
        <w:rPr>
          <w:rFonts w:ascii="Times New Roman" w:hAnsi="Times New Roman" w:cs="Times New Roman"/>
          <w:bCs/>
          <w:sz w:val="24"/>
          <w:szCs w:val="24"/>
        </w:rPr>
        <w:t>sharpening operator which derives its name from the fact that it </w:t>
      </w:r>
      <w:bookmarkStart w:id="1" w:name="3"/>
      <w:r w:rsidRPr="00FF16A1">
        <w:rPr>
          <w:rFonts w:ascii="Times New Roman" w:hAnsi="Times New Roman" w:cs="Times New Roman"/>
          <w:bCs/>
          <w:noProof/>
          <w:sz w:val="24"/>
          <w:szCs w:val="24"/>
        </w:rPr>
        <w:drawing>
          <wp:inline distT="0" distB="0" distL="0" distR="0" wp14:anchorId="371530B5" wp14:editId="42FA6BC4">
            <wp:extent cx="8890" cy="8890"/>
            <wp:effectExtent l="0" t="0" r="0" b="0"/>
            <wp:docPr id="24" name="Picture 23"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omepages.inf.ed.ac.uk/rbf/HIPR2/mote.gif"/>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bookmarkEnd w:id="1"/>
      <w:r w:rsidRPr="00FF16A1">
        <w:rPr>
          <w:rFonts w:ascii="Times New Roman" w:hAnsi="Times New Roman" w:cs="Times New Roman"/>
          <w:bCs/>
          <w:sz w:val="24"/>
          <w:szCs w:val="24"/>
        </w:rPr>
        <w:t>enhances edges (and other high frequency components in an image) via a procedure which subtracts an unsharp, or smoothed, version of an image from the original image. The unsharp filtering technique is commonly used in the photographic and printing industries for crispening edges.</w:t>
      </w:r>
    </w:p>
    <w:p w14:paraId="17ED4E76" w14:textId="77777777" w:rsidR="00A4179F" w:rsidRDefault="00A4179F" w:rsidP="00EB5924">
      <w:pPr>
        <w:autoSpaceDE w:val="0"/>
        <w:autoSpaceDN w:val="0"/>
        <w:adjustRightInd w:val="0"/>
        <w:spacing w:after="0"/>
        <w:rPr>
          <w:rFonts w:ascii="Times New Roman" w:hAnsi="Times New Roman" w:cs="Times New Roman"/>
          <w:bCs/>
          <w:sz w:val="24"/>
          <w:szCs w:val="24"/>
        </w:rPr>
      </w:pPr>
    </w:p>
    <w:p w14:paraId="05E7CAA1" w14:textId="77777777" w:rsidR="00A4179F" w:rsidRDefault="00847CC5" w:rsidP="00EB5924">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lastRenderedPageBreak/>
        <w:t>Procedure:</w:t>
      </w:r>
    </w:p>
    <w:p w14:paraId="28553A16" w14:textId="77777777" w:rsidR="00847CC5" w:rsidRDefault="00847CC5" w:rsidP="00847CC5">
      <w:pPr>
        <w:pStyle w:val="ListParagraph"/>
        <w:numPr>
          <w:ilvl w:val="0"/>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Import libraries: NumPy, OpenCV, Matplotlib</w:t>
      </w:r>
    </w:p>
    <w:p w14:paraId="68A22F4A" w14:textId="77777777" w:rsidR="00847CC5" w:rsidRDefault="00847CC5" w:rsidP="00847CC5">
      <w:pPr>
        <w:pStyle w:val="ListParagraph"/>
        <w:numPr>
          <w:ilvl w:val="0"/>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Read Image</w:t>
      </w:r>
    </w:p>
    <w:p w14:paraId="30FD06CC" w14:textId="77777777" w:rsidR="00847CC5" w:rsidRDefault="00847CC5" w:rsidP="00847CC5">
      <w:pPr>
        <w:pStyle w:val="ListParagraph"/>
        <w:numPr>
          <w:ilvl w:val="0"/>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Define the mask.</w:t>
      </w:r>
    </w:p>
    <w:p w14:paraId="75FA7C93" w14:textId="77777777" w:rsidR="00847CC5" w:rsidRDefault="00847CC5" w:rsidP="00847CC5">
      <w:pPr>
        <w:pStyle w:val="ListParagraph"/>
        <w:numPr>
          <w:ilvl w:val="0"/>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Perform convolution on the image with the mask for averaging and High Boost Filtering</w:t>
      </w:r>
    </w:p>
    <w:p w14:paraId="258A03A6" w14:textId="77777777" w:rsidR="00847CC5" w:rsidRDefault="00847CC5" w:rsidP="00847CC5">
      <w:pPr>
        <w:pStyle w:val="ListParagraph"/>
        <w:numPr>
          <w:ilvl w:val="0"/>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For Unsharp Masking-</w:t>
      </w:r>
    </w:p>
    <w:p w14:paraId="3ABAAEAD" w14:textId="77777777" w:rsidR="00847CC5" w:rsidRDefault="00847CC5" w:rsidP="00847CC5">
      <w:pPr>
        <w:pStyle w:val="ListParagraph"/>
        <w:numPr>
          <w:ilvl w:val="1"/>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Unsharp Mask= Original image – blurred image</w:t>
      </w:r>
    </w:p>
    <w:p w14:paraId="26CC059B" w14:textId="77777777" w:rsidR="00847CC5" w:rsidRDefault="00847CC5" w:rsidP="00847CC5">
      <w:pPr>
        <w:pStyle w:val="ListParagraph"/>
        <w:numPr>
          <w:ilvl w:val="1"/>
          <w:numId w:val="48"/>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Output image= Original image + A*</w:t>
      </w:r>
      <w:r w:rsidRPr="00847CC5">
        <w:rPr>
          <w:rFonts w:ascii="Times New Roman" w:hAnsi="Times New Roman" w:cs="Times New Roman"/>
          <w:bCs/>
          <w:sz w:val="24"/>
          <w:szCs w:val="24"/>
        </w:rPr>
        <w:t xml:space="preserve"> </w:t>
      </w:r>
      <w:r>
        <w:rPr>
          <w:rFonts w:ascii="Times New Roman" w:hAnsi="Times New Roman" w:cs="Times New Roman"/>
          <w:bCs/>
          <w:sz w:val="24"/>
          <w:szCs w:val="24"/>
        </w:rPr>
        <w:t>Unsharp Mask</w:t>
      </w:r>
    </w:p>
    <w:p w14:paraId="7BFFCE37" w14:textId="65E0ECF6" w:rsidR="00847CC5" w:rsidRDefault="00847CC5" w:rsidP="00847CC5">
      <w:pPr>
        <w:autoSpaceDE w:val="0"/>
        <w:autoSpaceDN w:val="0"/>
        <w:adjustRightInd w:val="0"/>
        <w:spacing w:after="0"/>
        <w:rPr>
          <w:rFonts w:ascii="Times New Roman" w:hAnsi="Times New Roman" w:cs="Times New Roman"/>
          <w:bCs/>
          <w:sz w:val="24"/>
          <w:szCs w:val="24"/>
        </w:rPr>
      </w:pPr>
    </w:p>
    <w:p w14:paraId="031BF32C" w14:textId="4A5EA171" w:rsidR="00847CC5" w:rsidRPr="00E66626" w:rsidRDefault="00847CC5" w:rsidP="00847CC5">
      <w:pPr>
        <w:autoSpaceDE w:val="0"/>
        <w:autoSpaceDN w:val="0"/>
        <w:adjustRightInd w:val="0"/>
        <w:spacing w:after="0"/>
        <w:rPr>
          <w:rFonts w:ascii="Times New Roman" w:hAnsi="Times New Roman" w:cs="Times New Roman"/>
          <w:b/>
          <w:sz w:val="24"/>
          <w:szCs w:val="24"/>
        </w:rPr>
      </w:pPr>
      <w:r w:rsidRPr="006B14B3">
        <w:rPr>
          <w:rFonts w:ascii="Times New Roman" w:hAnsi="Times New Roman" w:cs="Times New Roman"/>
          <w:b/>
          <w:sz w:val="24"/>
          <w:szCs w:val="24"/>
        </w:rPr>
        <w:t>Code &amp; Output:</w:t>
      </w:r>
    </w:p>
    <w:p w14:paraId="634C51C6" w14:textId="773F16E7" w:rsidR="00E66626" w:rsidRPr="00E66626" w:rsidRDefault="00E66626" w:rsidP="00E66626">
      <w:pPr>
        <w:jc w:val="left"/>
      </w:pPr>
      <w:r w:rsidRPr="00E66626">
        <w:t xml:space="preserve">import </w:t>
      </w:r>
      <w:proofErr w:type="spellStart"/>
      <w:r w:rsidRPr="00E66626">
        <w:t>numpy</w:t>
      </w:r>
      <w:proofErr w:type="spellEnd"/>
      <w:r w:rsidRPr="00E66626">
        <w:t xml:space="preserve"> as np</w:t>
      </w:r>
      <w:r w:rsidRPr="00E66626">
        <w:br/>
        <w:t xml:space="preserve">from matplotlib import </w:t>
      </w:r>
      <w:proofErr w:type="spellStart"/>
      <w:r w:rsidRPr="00E66626">
        <w:t>pyplot</w:t>
      </w:r>
      <w:proofErr w:type="spellEnd"/>
      <w:r w:rsidRPr="00E66626">
        <w:t xml:space="preserve"> as </w:t>
      </w:r>
      <w:proofErr w:type="spellStart"/>
      <w:r w:rsidRPr="00E66626">
        <w:t>plt</w:t>
      </w:r>
      <w:proofErr w:type="spellEnd"/>
      <w:r w:rsidRPr="00E66626">
        <w:br/>
        <w:t xml:space="preserve">from matplotlib import </w:t>
      </w:r>
      <w:proofErr w:type="spellStart"/>
      <w:r w:rsidRPr="00E66626">
        <w:t>gridspec</w:t>
      </w:r>
      <w:proofErr w:type="spellEnd"/>
      <w:r w:rsidRPr="00E66626">
        <w:br/>
        <w:t>import cv2</w:t>
      </w:r>
      <w:r w:rsidRPr="00E66626">
        <w:br/>
      </w:r>
      <w:r w:rsidRPr="00E66626">
        <w:br/>
      </w:r>
      <w:proofErr w:type="spellStart"/>
      <w:r w:rsidRPr="00E66626">
        <w:t>img</w:t>
      </w:r>
      <w:proofErr w:type="spellEnd"/>
      <w:r w:rsidRPr="00E66626">
        <w:t xml:space="preserve"> = cv2.imread("C:\\Users\\admin\\Downloads\\lenna.png")</w:t>
      </w:r>
      <w:r w:rsidRPr="00E66626">
        <w:br/>
      </w:r>
      <w:proofErr w:type="spellStart"/>
      <w:r w:rsidRPr="00E66626">
        <w:t>img</w:t>
      </w:r>
      <w:proofErr w:type="spellEnd"/>
      <w:r w:rsidRPr="00E66626">
        <w:t xml:space="preserve"> = cv2.cvtColor(</w:t>
      </w:r>
      <w:proofErr w:type="spellStart"/>
      <w:r w:rsidRPr="00E66626">
        <w:t>img</w:t>
      </w:r>
      <w:proofErr w:type="spellEnd"/>
      <w:r w:rsidRPr="00E66626">
        <w:t>, cv2.COLOR_BGR2GRAY)</w:t>
      </w:r>
      <w:r w:rsidRPr="00E66626">
        <w:br/>
      </w:r>
      <w:proofErr w:type="spellStart"/>
      <w:r w:rsidRPr="00E66626">
        <w:t>plt.subplot</w:t>
      </w:r>
      <w:proofErr w:type="spellEnd"/>
      <w:r w:rsidRPr="00E66626">
        <w:t>(2,2,1)</w:t>
      </w:r>
      <w:r w:rsidRPr="00E66626">
        <w:br/>
      </w:r>
      <w:proofErr w:type="spellStart"/>
      <w:r w:rsidRPr="00E66626">
        <w:t>plt.title</w:t>
      </w:r>
      <w:proofErr w:type="spellEnd"/>
      <w:r w:rsidRPr="00E66626">
        <w:t>("Input Image")</w:t>
      </w:r>
      <w:r w:rsidRPr="00E66626">
        <w:br/>
      </w:r>
      <w:proofErr w:type="spellStart"/>
      <w:r w:rsidRPr="00E66626">
        <w:t>plt.imshow</w:t>
      </w:r>
      <w:proofErr w:type="spellEnd"/>
      <w:r w:rsidRPr="00E66626">
        <w:t>(</w:t>
      </w:r>
      <w:proofErr w:type="spellStart"/>
      <w:r w:rsidRPr="00E66626">
        <w:t>img,cmap</w:t>
      </w:r>
      <w:proofErr w:type="spellEnd"/>
      <w:r w:rsidRPr="00E66626">
        <w:t>=</w:t>
      </w:r>
      <w:proofErr w:type="spellStart"/>
      <w:r w:rsidRPr="00E66626">
        <w:t>plt.cm.gray</w:t>
      </w:r>
      <w:proofErr w:type="spellEnd"/>
      <w:r w:rsidRPr="00E66626">
        <w:t>)</w:t>
      </w:r>
      <w:r w:rsidRPr="00E66626">
        <w:br/>
      </w:r>
      <w:r w:rsidRPr="00E66626">
        <w:br/>
        <w:t>"""******LPF***************"""</w:t>
      </w:r>
      <w:r w:rsidRPr="00E66626">
        <w:br/>
        <w:t xml:space="preserve"># Obtain number of rows and </w:t>
      </w:r>
      <w:proofErr w:type="spellStart"/>
      <w:r w:rsidRPr="00E66626">
        <w:t>columnsof</w:t>
      </w:r>
      <w:proofErr w:type="spellEnd"/>
      <w:r w:rsidRPr="00E66626">
        <w:t xml:space="preserve"> the image</w:t>
      </w:r>
      <w:r w:rsidRPr="00E66626">
        <w:br/>
        <w:t xml:space="preserve">m, n = </w:t>
      </w:r>
      <w:proofErr w:type="spellStart"/>
      <w:r w:rsidRPr="00E66626">
        <w:t>img.shape</w:t>
      </w:r>
      <w:proofErr w:type="spellEnd"/>
      <w:r w:rsidRPr="00E66626">
        <w:br/>
        <w:t xml:space="preserve">mask = </w:t>
      </w:r>
      <w:proofErr w:type="spellStart"/>
      <w:r w:rsidRPr="00E66626">
        <w:t>np.ones</w:t>
      </w:r>
      <w:proofErr w:type="spellEnd"/>
      <w:r w:rsidRPr="00E66626">
        <w:t xml:space="preserve">([3, 3], </w:t>
      </w:r>
      <w:proofErr w:type="spellStart"/>
      <w:r w:rsidRPr="00E66626">
        <w:t>dtype</w:t>
      </w:r>
      <w:proofErr w:type="spellEnd"/>
      <w:r w:rsidRPr="00E66626">
        <w:t xml:space="preserve"> = int)</w:t>
      </w:r>
      <w:r w:rsidRPr="00E66626">
        <w:br/>
        <w:t>mask = mask / 9</w:t>
      </w:r>
      <w:r w:rsidRPr="00E66626">
        <w:br/>
      </w:r>
      <w:proofErr w:type="spellStart"/>
      <w:r w:rsidRPr="00E66626">
        <w:t>img_new</w:t>
      </w:r>
      <w:proofErr w:type="spellEnd"/>
      <w:r w:rsidRPr="00E66626">
        <w:t xml:space="preserve"> = </w:t>
      </w:r>
      <w:proofErr w:type="spellStart"/>
      <w:r w:rsidRPr="00E66626">
        <w:t>np.zeros</w:t>
      </w:r>
      <w:proofErr w:type="spellEnd"/>
      <w:r w:rsidRPr="00E66626">
        <w:t>([m, n])</w:t>
      </w:r>
      <w:r w:rsidRPr="00E66626">
        <w:br/>
      </w:r>
      <w:r w:rsidRPr="00E66626">
        <w:br/>
        <w:t xml:space="preserve">for </w:t>
      </w:r>
      <w:proofErr w:type="spellStart"/>
      <w:r w:rsidRPr="00E66626">
        <w:t>i</w:t>
      </w:r>
      <w:proofErr w:type="spellEnd"/>
      <w:r w:rsidRPr="00E66626">
        <w:t xml:space="preserve"> in range(1, m-1):</w:t>
      </w:r>
      <w:r w:rsidRPr="00E66626">
        <w:br/>
        <w:t xml:space="preserve">    for j in range(1, n-1):</w:t>
      </w:r>
      <w:r w:rsidRPr="00E66626">
        <w:br/>
        <w:t xml:space="preserve">        </w:t>
      </w:r>
      <w:proofErr w:type="spellStart"/>
      <w:r w:rsidRPr="00E66626">
        <w:t>img_new</w:t>
      </w:r>
      <w:proofErr w:type="spellEnd"/>
      <w:r w:rsidRPr="00E66626">
        <w:t>[</w:t>
      </w:r>
      <w:proofErr w:type="spellStart"/>
      <w:r w:rsidRPr="00E66626">
        <w:t>i,j</w:t>
      </w:r>
      <w:proofErr w:type="spellEnd"/>
      <w:r w:rsidRPr="00E66626">
        <w:t xml:space="preserve">] = </w:t>
      </w:r>
      <w:proofErr w:type="spellStart"/>
      <w:r w:rsidRPr="00E66626">
        <w:t>img</w:t>
      </w:r>
      <w:proofErr w:type="spellEnd"/>
      <w:r w:rsidRPr="00E66626">
        <w:t>[i-1, j-1]*mask[0, 0]+</w:t>
      </w:r>
      <w:proofErr w:type="spellStart"/>
      <w:r w:rsidRPr="00E66626">
        <w:t>img</w:t>
      </w:r>
      <w:proofErr w:type="spellEnd"/>
      <w:r w:rsidRPr="00E66626">
        <w:t>[i-1, j]*mask[0, 1]+</w:t>
      </w:r>
      <w:proofErr w:type="spellStart"/>
      <w:r w:rsidRPr="00E66626">
        <w:t>img</w:t>
      </w:r>
      <w:proofErr w:type="spellEnd"/>
      <w:r w:rsidRPr="00E66626">
        <w:t>[i-1, j + 1]*mask[0, 2]+</w:t>
      </w:r>
      <w:proofErr w:type="spellStart"/>
      <w:r w:rsidRPr="00E66626">
        <w:t>img</w:t>
      </w:r>
      <w:proofErr w:type="spellEnd"/>
      <w:r w:rsidRPr="00E66626">
        <w:t>[</w:t>
      </w:r>
      <w:proofErr w:type="spellStart"/>
      <w:r w:rsidRPr="00E66626">
        <w:t>i</w:t>
      </w:r>
      <w:proofErr w:type="spellEnd"/>
      <w:r w:rsidRPr="00E66626">
        <w:t xml:space="preserve">, j-1]*mask[1, 0]+ </w:t>
      </w:r>
      <w:proofErr w:type="spellStart"/>
      <w:r w:rsidRPr="00E66626">
        <w:t>img</w:t>
      </w:r>
      <w:proofErr w:type="spellEnd"/>
      <w:r w:rsidRPr="00E66626">
        <w:t>[</w:t>
      </w:r>
      <w:proofErr w:type="spellStart"/>
      <w:r w:rsidRPr="00E66626">
        <w:t>i</w:t>
      </w:r>
      <w:proofErr w:type="spellEnd"/>
      <w:r w:rsidRPr="00E66626">
        <w:t>, j]*mask[1, 1]+</w:t>
      </w:r>
      <w:proofErr w:type="spellStart"/>
      <w:r w:rsidRPr="00E66626">
        <w:t>img</w:t>
      </w:r>
      <w:proofErr w:type="spellEnd"/>
      <w:r w:rsidRPr="00E66626">
        <w:t>[</w:t>
      </w:r>
      <w:proofErr w:type="spellStart"/>
      <w:r w:rsidRPr="00E66626">
        <w:t>i</w:t>
      </w:r>
      <w:proofErr w:type="spellEnd"/>
      <w:r w:rsidRPr="00E66626">
        <w:t>, j + 1]*mask[2,0]</w:t>
      </w:r>
      <w:r w:rsidRPr="00E66626">
        <w:br/>
      </w:r>
      <w:r w:rsidRPr="00E66626">
        <w:br/>
      </w:r>
      <w:proofErr w:type="spellStart"/>
      <w:r w:rsidRPr="00E66626">
        <w:t>img_new</w:t>
      </w:r>
      <w:proofErr w:type="spellEnd"/>
      <w:r w:rsidRPr="00E66626">
        <w:t xml:space="preserve"> = </w:t>
      </w:r>
      <w:proofErr w:type="spellStart"/>
      <w:r w:rsidRPr="00E66626">
        <w:t>img_new.astype</w:t>
      </w:r>
      <w:proofErr w:type="spellEnd"/>
      <w:r w:rsidRPr="00E66626">
        <w:t>(np.uint8)</w:t>
      </w:r>
      <w:r w:rsidRPr="00E66626">
        <w:br/>
      </w:r>
      <w:proofErr w:type="spellStart"/>
      <w:r w:rsidRPr="00E66626">
        <w:t>plt.subplot</w:t>
      </w:r>
      <w:proofErr w:type="spellEnd"/>
      <w:r w:rsidRPr="00E66626">
        <w:t>(2,2,2)</w:t>
      </w:r>
      <w:r w:rsidRPr="00E66626">
        <w:br/>
      </w:r>
      <w:proofErr w:type="spellStart"/>
      <w:r w:rsidRPr="00E66626">
        <w:t>plt.imshow</w:t>
      </w:r>
      <w:proofErr w:type="spellEnd"/>
      <w:r w:rsidRPr="00E66626">
        <w:t>(</w:t>
      </w:r>
      <w:proofErr w:type="spellStart"/>
      <w:r w:rsidRPr="00E66626">
        <w:t>img_new,cmap</w:t>
      </w:r>
      <w:proofErr w:type="spellEnd"/>
      <w:r w:rsidRPr="00E66626">
        <w:t>=</w:t>
      </w:r>
      <w:proofErr w:type="spellStart"/>
      <w:r w:rsidRPr="00E66626">
        <w:t>plt.cm.gray</w:t>
      </w:r>
      <w:proofErr w:type="spellEnd"/>
      <w:r w:rsidRPr="00E66626">
        <w:t>)</w:t>
      </w:r>
      <w:r w:rsidRPr="00E66626">
        <w:br/>
      </w:r>
      <w:proofErr w:type="spellStart"/>
      <w:r w:rsidRPr="00E66626">
        <w:t>plt.title</w:t>
      </w:r>
      <w:proofErr w:type="spellEnd"/>
      <w:r w:rsidRPr="00E66626">
        <w:t>("LPF Image")</w:t>
      </w:r>
      <w:r w:rsidRPr="00E66626">
        <w:br/>
      </w:r>
      <w:r w:rsidRPr="00E66626">
        <w:br/>
        <w:t>"""**************HPF***********************************"""</w:t>
      </w:r>
      <w:r w:rsidRPr="00E66626">
        <w:br/>
      </w:r>
      <w:proofErr w:type="spellStart"/>
      <w:r w:rsidRPr="00E66626">
        <w:t>sharp_kernel</w:t>
      </w:r>
      <w:proofErr w:type="spellEnd"/>
      <w:r w:rsidRPr="00E66626">
        <w:t xml:space="preserve"> = </w:t>
      </w:r>
      <w:proofErr w:type="spellStart"/>
      <w:r w:rsidRPr="00E66626">
        <w:t>np.array</w:t>
      </w:r>
      <w:proofErr w:type="spellEnd"/>
      <w:r w:rsidRPr="00E66626">
        <w:t>([[-1, -1, -1], [-1, 8, -1], [-1, -1, -1]])</w:t>
      </w:r>
      <w:r w:rsidRPr="00E66626">
        <w:br/>
        <w:t xml:space="preserve">"""cv2.fliter2D() is the function used  </w:t>
      </w:r>
      <w:r w:rsidRPr="00E66626">
        <w:br/>
      </w:r>
      <w:proofErr w:type="spellStart"/>
      <w:r w:rsidRPr="00E66626">
        <w:t>src</w:t>
      </w:r>
      <w:proofErr w:type="spellEnd"/>
      <w:r w:rsidRPr="00E66626">
        <w:t xml:space="preserve"> is the source of image(here, </w:t>
      </w:r>
      <w:proofErr w:type="spellStart"/>
      <w:r w:rsidRPr="00E66626">
        <w:t>img</w:t>
      </w:r>
      <w:proofErr w:type="spellEnd"/>
      <w:r w:rsidRPr="00E66626">
        <w:t>)</w:t>
      </w:r>
      <w:r w:rsidRPr="00E66626">
        <w:br/>
      </w:r>
      <w:proofErr w:type="spellStart"/>
      <w:r w:rsidRPr="00E66626">
        <w:t>ddepth</w:t>
      </w:r>
      <w:proofErr w:type="spellEnd"/>
      <w:r w:rsidRPr="00E66626">
        <w:t xml:space="preserve"> is destination depth. -1 will mean output image will have same depth as input image</w:t>
      </w:r>
      <w:r w:rsidRPr="00E66626">
        <w:br/>
        <w:t xml:space="preserve">kernel is used for specifying the kernel operation (here, </w:t>
      </w:r>
      <w:proofErr w:type="spellStart"/>
      <w:r w:rsidRPr="00E66626">
        <w:t>sharp_kernel</w:t>
      </w:r>
      <w:proofErr w:type="spellEnd"/>
      <w:r w:rsidRPr="00E66626">
        <w:t>)"""</w:t>
      </w:r>
      <w:r w:rsidRPr="00E66626">
        <w:br/>
      </w:r>
      <w:r w:rsidRPr="00E66626">
        <w:lastRenderedPageBreak/>
        <w:br/>
      </w:r>
      <w:proofErr w:type="spellStart"/>
      <w:r w:rsidRPr="00E66626">
        <w:t>sharp_img</w:t>
      </w:r>
      <w:proofErr w:type="spellEnd"/>
      <w:r w:rsidRPr="00E66626">
        <w:t xml:space="preserve"> = cv2.filter2D(</w:t>
      </w:r>
      <w:proofErr w:type="spellStart"/>
      <w:r w:rsidRPr="00E66626">
        <w:t>src</w:t>
      </w:r>
      <w:proofErr w:type="spellEnd"/>
      <w:r w:rsidRPr="00E66626">
        <w:t>=</w:t>
      </w:r>
      <w:proofErr w:type="spellStart"/>
      <w:r w:rsidRPr="00E66626">
        <w:t>img</w:t>
      </w:r>
      <w:proofErr w:type="spellEnd"/>
      <w:r w:rsidRPr="00E66626">
        <w:t xml:space="preserve">, </w:t>
      </w:r>
      <w:proofErr w:type="spellStart"/>
      <w:r w:rsidRPr="00E66626">
        <w:t>ddepth</w:t>
      </w:r>
      <w:proofErr w:type="spellEnd"/>
      <w:r w:rsidRPr="00E66626">
        <w:t>=-1, kernel=</w:t>
      </w:r>
      <w:proofErr w:type="spellStart"/>
      <w:r w:rsidRPr="00E66626">
        <w:t>sharp_kernel</w:t>
      </w:r>
      <w:proofErr w:type="spellEnd"/>
      <w:r w:rsidRPr="00E66626">
        <w:t>)</w:t>
      </w:r>
      <w:r w:rsidRPr="00E66626">
        <w:br/>
        <w:t xml:space="preserve"># Showing the sharpened image using matplotlib library function </w:t>
      </w:r>
      <w:proofErr w:type="spellStart"/>
      <w:r w:rsidRPr="00E66626">
        <w:t>plt.imshow</w:t>
      </w:r>
      <w:proofErr w:type="spellEnd"/>
      <w:r w:rsidRPr="00E66626">
        <w:t>()</w:t>
      </w:r>
      <w:r w:rsidRPr="00E66626">
        <w:br/>
      </w:r>
      <w:proofErr w:type="spellStart"/>
      <w:r w:rsidRPr="00E66626">
        <w:t>plt.subplot</w:t>
      </w:r>
      <w:proofErr w:type="spellEnd"/>
      <w:r w:rsidRPr="00E66626">
        <w:t>(2,2,3)</w:t>
      </w:r>
      <w:r w:rsidRPr="00E66626">
        <w:br/>
      </w:r>
      <w:proofErr w:type="spellStart"/>
      <w:r w:rsidRPr="00E66626">
        <w:t>plt.title</w:t>
      </w:r>
      <w:proofErr w:type="spellEnd"/>
      <w:r w:rsidRPr="00E66626">
        <w:t>("Input Image")</w:t>
      </w:r>
      <w:r w:rsidRPr="00E66626">
        <w:br/>
      </w:r>
      <w:proofErr w:type="spellStart"/>
      <w:r w:rsidRPr="00E66626">
        <w:t>plt.imshow</w:t>
      </w:r>
      <w:proofErr w:type="spellEnd"/>
      <w:r w:rsidRPr="00E66626">
        <w:t>(</w:t>
      </w:r>
      <w:proofErr w:type="spellStart"/>
      <w:r w:rsidRPr="00E66626">
        <w:t>img,cmap</w:t>
      </w:r>
      <w:proofErr w:type="spellEnd"/>
      <w:r w:rsidRPr="00E66626">
        <w:t>=</w:t>
      </w:r>
      <w:proofErr w:type="spellStart"/>
      <w:r w:rsidRPr="00E66626">
        <w:t>plt.cm.gray</w:t>
      </w:r>
      <w:proofErr w:type="spellEnd"/>
      <w:r w:rsidRPr="00E66626">
        <w:t>)</w:t>
      </w:r>
      <w:r w:rsidRPr="00E66626">
        <w:br/>
      </w:r>
      <w:r w:rsidRPr="00E66626">
        <w:br/>
      </w:r>
      <w:proofErr w:type="spellStart"/>
      <w:r w:rsidRPr="00E66626">
        <w:t>plt.subplot</w:t>
      </w:r>
      <w:proofErr w:type="spellEnd"/>
      <w:r w:rsidRPr="00E66626">
        <w:t>(2,2,4)</w:t>
      </w:r>
      <w:r w:rsidRPr="00E66626">
        <w:br/>
      </w:r>
      <w:proofErr w:type="spellStart"/>
      <w:r w:rsidRPr="00E66626">
        <w:t>plt.imshow</w:t>
      </w:r>
      <w:proofErr w:type="spellEnd"/>
      <w:r w:rsidRPr="00E66626">
        <w:t>(</w:t>
      </w:r>
      <w:proofErr w:type="spellStart"/>
      <w:r w:rsidRPr="00E66626">
        <w:t>sharp_img,cmap</w:t>
      </w:r>
      <w:proofErr w:type="spellEnd"/>
      <w:r w:rsidRPr="00E66626">
        <w:t>=</w:t>
      </w:r>
      <w:proofErr w:type="spellStart"/>
      <w:r w:rsidRPr="00E66626">
        <w:t>plt.cm.gray</w:t>
      </w:r>
      <w:proofErr w:type="spellEnd"/>
      <w:r w:rsidRPr="00E66626">
        <w:t>)</w:t>
      </w:r>
      <w:r w:rsidRPr="00E66626">
        <w:br/>
      </w:r>
      <w:proofErr w:type="spellStart"/>
      <w:r w:rsidRPr="00E66626">
        <w:t>plt.title</w:t>
      </w:r>
      <w:proofErr w:type="spellEnd"/>
      <w:r w:rsidRPr="00E66626">
        <w:t>("HPF Image")</w:t>
      </w:r>
      <w:r w:rsidRPr="00E66626">
        <w:br/>
      </w:r>
      <w:proofErr w:type="spellStart"/>
      <w:r w:rsidRPr="00E66626">
        <w:t>plt.tight_layout</w:t>
      </w:r>
      <w:proofErr w:type="spellEnd"/>
      <w:r w:rsidRPr="00E66626">
        <w:t>()</w:t>
      </w:r>
      <w:r w:rsidRPr="00E66626">
        <w:br/>
      </w:r>
      <w:proofErr w:type="spellStart"/>
      <w:r w:rsidRPr="00E66626">
        <w:t>plt.show</w:t>
      </w:r>
      <w:proofErr w:type="spellEnd"/>
      <w:r w:rsidRPr="00E66626">
        <w:t>()</w:t>
      </w:r>
    </w:p>
    <w:p w14:paraId="0A22C524" w14:textId="72841B7D" w:rsidR="00847CC5" w:rsidRDefault="00D7796B" w:rsidP="00847CC5">
      <w:pPr>
        <w:autoSpaceDE w:val="0"/>
        <w:autoSpaceDN w:val="0"/>
        <w:adjustRightInd w:val="0"/>
        <w:spacing w:after="0"/>
        <w:rPr>
          <w:rFonts w:ascii="Times New Roman" w:hAnsi="Times New Roman" w:cs="Times New Roman"/>
          <w:bCs/>
          <w:sz w:val="24"/>
          <w:szCs w:val="24"/>
        </w:rPr>
      </w:pPr>
      <w:r>
        <w:rPr>
          <w:noProof/>
        </w:rPr>
        <w:drawing>
          <wp:inline distT="0" distB="0" distL="0" distR="0" wp14:anchorId="576C6559" wp14:editId="341DB3B6">
            <wp:extent cx="5276215"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408170"/>
                    </a:xfrm>
                    <a:prstGeom prst="rect">
                      <a:avLst/>
                    </a:prstGeom>
                  </pic:spPr>
                </pic:pic>
              </a:graphicData>
            </a:graphic>
          </wp:inline>
        </w:drawing>
      </w:r>
    </w:p>
    <w:p w14:paraId="72F1AA4D" w14:textId="511F8A76" w:rsidR="00847CC5" w:rsidRDefault="00847CC5" w:rsidP="00847CC5">
      <w:pPr>
        <w:autoSpaceDE w:val="0"/>
        <w:autoSpaceDN w:val="0"/>
        <w:adjustRightInd w:val="0"/>
        <w:spacing w:after="0"/>
        <w:rPr>
          <w:rFonts w:ascii="Times New Roman" w:hAnsi="Times New Roman" w:cs="Times New Roman"/>
          <w:b/>
          <w:sz w:val="24"/>
          <w:szCs w:val="24"/>
        </w:rPr>
      </w:pPr>
      <w:r w:rsidRPr="006B14B3">
        <w:rPr>
          <w:rFonts w:ascii="Times New Roman" w:hAnsi="Times New Roman" w:cs="Times New Roman"/>
          <w:b/>
          <w:sz w:val="24"/>
          <w:szCs w:val="24"/>
        </w:rPr>
        <w:t>Conclusion</w:t>
      </w:r>
      <w:r w:rsidR="006B14B3">
        <w:rPr>
          <w:rFonts w:ascii="Times New Roman" w:hAnsi="Times New Roman" w:cs="Times New Roman"/>
          <w:b/>
          <w:sz w:val="24"/>
          <w:szCs w:val="24"/>
        </w:rPr>
        <w:t>:</w:t>
      </w:r>
    </w:p>
    <w:p w14:paraId="420FBB0A" w14:textId="215746BD" w:rsidR="00D7796B" w:rsidRPr="006B14B3" w:rsidRDefault="002C3BAF" w:rsidP="00847CC5">
      <w:pPr>
        <w:autoSpaceDE w:val="0"/>
        <w:autoSpaceDN w:val="0"/>
        <w:adjustRightInd w:val="0"/>
        <w:spacing w:after="0"/>
        <w:rPr>
          <w:rFonts w:ascii="Times New Roman" w:hAnsi="Times New Roman" w:cs="Times New Roman"/>
          <w:b/>
          <w:sz w:val="24"/>
          <w:szCs w:val="24"/>
        </w:rPr>
      </w:pPr>
      <w:r w:rsidRPr="002C3BAF">
        <w:rPr>
          <w:rFonts w:ascii="Times New Roman" w:hAnsi="Times New Roman" w:cs="Times New Roman"/>
          <w:b/>
          <w:sz w:val="24"/>
          <w:szCs w:val="24"/>
        </w:rPr>
        <w:t xml:space="preserve">The experiment was performed successfully. The Smoothening filters(LPF) smooths our image or blur our image. Unsharp masking &amp; high boost filtering detects edges of our </w:t>
      </w:r>
      <w:proofErr w:type="gramStart"/>
      <w:r w:rsidRPr="002C3BAF">
        <w:rPr>
          <w:rFonts w:ascii="Times New Roman" w:hAnsi="Times New Roman" w:cs="Times New Roman"/>
          <w:b/>
          <w:sz w:val="24"/>
          <w:szCs w:val="24"/>
        </w:rPr>
        <w:t>images</w:t>
      </w:r>
      <w:proofErr w:type="gramEnd"/>
    </w:p>
    <w:p w14:paraId="3C1F3CF7" w14:textId="77777777" w:rsidR="00A4179F" w:rsidRPr="00EB5924" w:rsidRDefault="00A4179F" w:rsidP="00EB5924">
      <w:pPr>
        <w:autoSpaceDE w:val="0"/>
        <w:autoSpaceDN w:val="0"/>
        <w:adjustRightInd w:val="0"/>
        <w:spacing w:after="0"/>
        <w:rPr>
          <w:rFonts w:ascii="Times New Roman" w:hAnsi="Times New Roman" w:cs="Times New Roman"/>
          <w:bCs/>
          <w:sz w:val="24"/>
          <w:szCs w:val="24"/>
        </w:rPr>
      </w:pPr>
    </w:p>
    <w:p w14:paraId="1572A647" w14:textId="77777777" w:rsidR="00B438C0" w:rsidRDefault="00B438C0">
      <w:pPr>
        <w:rPr>
          <w:rFonts w:ascii="Times New Roman" w:hAnsi="Times New Roman"/>
          <w:b/>
          <w:sz w:val="24"/>
          <w:szCs w:val="24"/>
        </w:rPr>
      </w:pPr>
    </w:p>
    <w:p w14:paraId="6A619D66" w14:textId="77777777" w:rsidR="00ED7862" w:rsidRPr="009D2560" w:rsidRDefault="00ED7862" w:rsidP="009D2560">
      <w:pPr>
        <w:rPr>
          <w:rFonts w:ascii="Times New Roman" w:hAnsi="Times New Roman"/>
          <w:b/>
          <w:sz w:val="24"/>
          <w:szCs w:val="24"/>
        </w:rPr>
      </w:pPr>
    </w:p>
    <w:sectPr w:rsidR="00ED7862" w:rsidRPr="009D2560" w:rsidSect="00E77066">
      <w:headerReference w:type="even" r:id="rId11"/>
      <w:footerReference w:type="default" r:id="rId12"/>
      <w:headerReference w:type="first" r:id="rId13"/>
      <w:pgSz w:w="11909" w:h="16834" w:code="9"/>
      <w:pgMar w:top="1440" w:right="1440" w:bottom="1170" w:left="2160" w:header="720" w:footer="31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6374" w14:textId="77777777" w:rsidR="008B6648" w:rsidRDefault="008B6648" w:rsidP="006C6875">
      <w:pPr>
        <w:spacing w:after="0" w:line="240" w:lineRule="auto"/>
      </w:pPr>
      <w:r>
        <w:separator/>
      </w:r>
    </w:p>
  </w:endnote>
  <w:endnote w:type="continuationSeparator" w:id="0">
    <w:p w14:paraId="60328A6D" w14:textId="77777777" w:rsidR="008B6648" w:rsidRDefault="008B6648"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340B1" w14:textId="77777777" w:rsidR="0054177F" w:rsidRDefault="0054177F" w:rsidP="006B57AE">
    <w:pPr>
      <w:pStyle w:val="Footer"/>
      <w:jc w:val="left"/>
      <w:rPr>
        <w:rFonts w:ascii="Times New Roman" w:hAnsi="Times New Roman" w:cs="Times New Roman"/>
        <w:sz w:val="20"/>
        <w:szCs w:val="20"/>
      </w:rPr>
    </w:pPr>
  </w:p>
  <w:p w14:paraId="6CC5B08C" w14:textId="77777777" w:rsidR="0054177F" w:rsidRDefault="0054177F" w:rsidP="006B57AE">
    <w:pPr>
      <w:pStyle w:val="Footer"/>
      <w:jc w:val="lef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D9035" w14:textId="77777777" w:rsidR="008B6648" w:rsidRDefault="008B6648" w:rsidP="006C6875">
      <w:pPr>
        <w:spacing w:after="0" w:line="240" w:lineRule="auto"/>
      </w:pPr>
      <w:r>
        <w:separator/>
      </w:r>
    </w:p>
  </w:footnote>
  <w:footnote w:type="continuationSeparator" w:id="0">
    <w:p w14:paraId="5968E359" w14:textId="77777777" w:rsidR="008B6648" w:rsidRDefault="008B6648"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44DAF" w14:textId="77777777" w:rsidR="0054177F" w:rsidRDefault="00000000">
    <w:pPr>
      <w:pStyle w:val="Header"/>
    </w:pPr>
    <w:r>
      <w:rPr>
        <w:noProof/>
      </w:rPr>
      <w:pict w14:anchorId="142AF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1026"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4B012" w14:textId="77777777" w:rsidR="0054177F" w:rsidRDefault="00000000">
    <w:pPr>
      <w:pStyle w:val="Header"/>
    </w:pPr>
    <w:r>
      <w:rPr>
        <w:noProof/>
      </w:rPr>
      <w:pict w14:anchorId="46250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1025"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D544B"/>
    <w:multiLevelType w:val="multilevel"/>
    <w:tmpl w:val="F85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A82498"/>
    <w:multiLevelType w:val="multilevel"/>
    <w:tmpl w:val="4A9A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FB0167"/>
    <w:multiLevelType w:val="multilevel"/>
    <w:tmpl w:val="00C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92F05"/>
    <w:multiLevelType w:val="multilevel"/>
    <w:tmpl w:val="2136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66506A"/>
    <w:multiLevelType w:val="multilevel"/>
    <w:tmpl w:val="822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351130"/>
    <w:multiLevelType w:val="hybridMultilevel"/>
    <w:tmpl w:val="8110B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3"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6"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7"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820459">
    <w:abstractNumId w:val="12"/>
  </w:num>
  <w:num w:numId="2" w16cid:durableId="232929485">
    <w:abstractNumId w:val="41"/>
  </w:num>
  <w:num w:numId="3" w16cid:durableId="344400562">
    <w:abstractNumId w:val="22"/>
  </w:num>
  <w:num w:numId="4" w16cid:durableId="712341926">
    <w:abstractNumId w:val="53"/>
  </w:num>
  <w:num w:numId="5" w16cid:durableId="144318396">
    <w:abstractNumId w:val="54"/>
  </w:num>
  <w:num w:numId="6" w16cid:durableId="180052569">
    <w:abstractNumId w:val="13"/>
  </w:num>
  <w:num w:numId="7" w16cid:durableId="735476254">
    <w:abstractNumId w:val="36"/>
  </w:num>
  <w:num w:numId="8" w16cid:durableId="1299188244">
    <w:abstractNumId w:val="40"/>
  </w:num>
  <w:num w:numId="9" w16cid:durableId="586617715">
    <w:abstractNumId w:val="48"/>
  </w:num>
  <w:num w:numId="10" w16cid:durableId="1515879516">
    <w:abstractNumId w:val="16"/>
  </w:num>
  <w:num w:numId="11" w16cid:durableId="1751198674">
    <w:abstractNumId w:val="15"/>
  </w:num>
  <w:num w:numId="12" w16cid:durableId="1008869191">
    <w:abstractNumId w:val="7"/>
  </w:num>
  <w:num w:numId="13" w16cid:durableId="1143087229">
    <w:abstractNumId w:val="29"/>
  </w:num>
  <w:num w:numId="14" w16cid:durableId="1398476649">
    <w:abstractNumId w:val="21"/>
  </w:num>
  <w:num w:numId="15" w16cid:durableId="1829127834">
    <w:abstractNumId w:val="44"/>
  </w:num>
  <w:num w:numId="16" w16cid:durableId="1474760074">
    <w:abstractNumId w:val="20"/>
  </w:num>
  <w:num w:numId="17" w16cid:durableId="817261906">
    <w:abstractNumId w:val="38"/>
  </w:num>
  <w:num w:numId="18" w16cid:durableId="1630667184">
    <w:abstractNumId w:val="47"/>
  </w:num>
  <w:num w:numId="19" w16cid:durableId="1694962781">
    <w:abstractNumId w:val="23"/>
  </w:num>
  <w:num w:numId="20" w16cid:durableId="589394334">
    <w:abstractNumId w:val="10"/>
  </w:num>
  <w:num w:numId="21" w16cid:durableId="2061586669">
    <w:abstractNumId w:val="51"/>
  </w:num>
  <w:num w:numId="22" w16cid:durableId="1118404547">
    <w:abstractNumId w:val="25"/>
  </w:num>
  <w:num w:numId="23" w16cid:durableId="1878081387">
    <w:abstractNumId w:val="46"/>
  </w:num>
  <w:num w:numId="24" w16cid:durableId="1983994513">
    <w:abstractNumId w:val="26"/>
  </w:num>
  <w:num w:numId="25" w16cid:durableId="1685935794">
    <w:abstractNumId w:val="50"/>
  </w:num>
  <w:num w:numId="26" w16cid:durableId="1992371469">
    <w:abstractNumId w:val="49"/>
  </w:num>
  <w:num w:numId="27" w16cid:durableId="524907798">
    <w:abstractNumId w:val="19"/>
  </w:num>
  <w:num w:numId="28" w16cid:durableId="1645156480">
    <w:abstractNumId w:val="32"/>
  </w:num>
  <w:num w:numId="29" w16cid:durableId="11419816">
    <w:abstractNumId w:val="28"/>
  </w:num>
  <w:num w:numId="30" w16cid:durableId="574244643">
    <w:abstractNumId w:val="37"/>
  </w:num>
  <w:num w:numId="31" w16cid:durableId="769278288">
    <w:abstractNumId w:val="8"/>
  </w:num>
  <w:num w:numId="32" w16cid:durableId="1351107598">
    <w:abstractNumId w:val="24"/>
  </w:num>
  <w:num w:numId="33" w16cid:durableId="1544175604">
    <w:abstractNumId w:val="33"/>
  </w:num>
  <w:num w:numId="34" w16cid:durableId="1812283279">
    <w:abstractNumId w:val="11"/>
  </w:num>
  <w:num w:numId="35" w16cid:durableId="1360012216">
    <w:abstractNumId w:val="43"/>
  </w:num>
  <w:num w:numId="36" w16cid:durableId="448816491">
    <w:abstractNumId w:val="9"/>
  </w:num>
  <w:num w:numId="37" w16cid:durableId="362052564">
    <w:abstractNumId w:val="34"/>
  </w:num>
  <w:num w:numId="38" w16cid:durableId="25374366">
    <w:abstractNumId w:val="52"/>
  </w:num>
  <w:num w:numId="39" w16cid:durableId="584269174">
    <w:abstractNumId w:val="42"/>
  </w:num>
  <w:num w:numId="40" w16cid:durableId="990325271">
    <w:abstractNumId w:val="45"/>
  </w:num>
  <w:num w:numId="41" w16cid:durableId="442770869">
    <w:abstractNumId w:val="18"/>
  </w:num>
  <w:num w:numId="42" w16cid:durableId="468598042">
    <w:abstractNumId w:val="17"/>
  </w:num>
  <w:num w:numId="43" w16cid:durableId="1339500157">
    <w:abstractNumId w:val="35"/>
  </w:num>
  <w:num w:numId="44" w16cid:durableId="733772517">
    <w:abstractNumId w:val="14"/>
  </w:num>
  <w:num w:numId="45" w16cid:durableId="1611279027">
    <w:abstractNumId w:val="27"/>
  </w:num>
  <w:num w:numId="46" w16cid:durableId="1219516524">
    <w:abstractNumId w:val="31"/>
  </w:num>
  <w:num w:numId="47" w16cid:durableId="985160748">
    <w:abstractNumId w:val="30"/>
  </w:num>
  <w:num w:numId="48" w16cid:durableId="1514952500">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C4A49"/>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C7828"/>
    <w:rsid w:val="001D3F66"/>
    <w:rsid w:val="001D4935"/>
    <w:rsid w:val="001E6D97"/>
    <w:rsid w:val="002028D8"/>
    <w:rsid w:val="00203D93"/>
    <w:rsid w:val="0021287A"/>
    <w:rsid w:val="00234F5F"/>
    <w:rsid w:val="0023769A"/>
    <w:rsid w:val="00237DD9"/>
    <w:rsid w:val="0024098D"/>
    <w:rsid w:val="00245051"/>
    <w:rsid w:val="00247BA0"/>
    <w:rsid w:val="00252462"/>
    <w:rsid w:val="00253723"/>
    <w:rsid w:val="0026102C"/>
    <w:rsid w:val="00266FDA"/>
    <w:rsid w:val="0028007B"/>
    <w:rsid w:val="002822B5"/>
    <w:rsid w:val="002C1176"/>
    <w:rsid w:val="002C3BAF"/>
    <w:rsid w:val="002C4827"/>
    <w:rsid w:val="002D29DD"/>
    <w:rsid w:val="002D6761"/>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94120"/>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177F"/>
    <w:rsid w:val="00542125"/>
    <w:rsid w:val="0054366D"/>
    <w:rsid w:val="00547254"/>
    <w:rsid w:val="00573004"/>
    <w:rsid w:val="005754BD"/>
    <w:rsid w:val="005766EA"/>
    <w:rsid w:val="00591DC6"/>
    <w:rsid w:val="00595C24"/>
    <w:rsid w:val="00596BCF"/>
    <w:rsid w:val="005B0336"/>
    <w:rsid w:val="005B5101"/>
    <w:rsid w:val="005C62DF"/>
    <w:rsid w:val="005D1C30"/>
    <w:rsid w:val="005F241B"/>
    <w:rsid w:val="005F5F2A"/>
    <w:rsid w:val="006151CF"/>
    <w:rsid w:val="006160AC"/>
    <w:rsid w:val="00627B3F"/>
    <w:rsid w:val="00630B38"/>
    <w:rsid w:val="0063785A"/>
    <w:rsid w:val="00640CA2"/>
    <w:rsid w:val="006577F0"/>
    <w:rsid w:val="00664558"/>
    <w:rsid w:val="00670151"/>
    <w:rsid w:val="00670B95"/>
    <w:rsid w:val="006839D5"/>
    <w:rsid w:val="006862FC"/>
    <w:rsid w:val="00686D2B"/>
    <w:rsid w:val="006928F4"/>
    <w:rsid w:val="006934BD"/>
    <w:rsid w:val="006A0B3F"/>
    <w:rsid w:val="006A7E76"/>
    <w:rsid w:val="006B14B3"/>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86BE9"/>
    <w:rsid w:val="00791A39"/>
    <w:rsid w:val="00793C56"/>
    <w:rsid w:val="007A7F94"/>
    <w:rsid w:val="007C0836"/>
    <w:rsid w:val="007C08FA"/>
    <w:rsid w:val="007C6662"/>
    <w:rsid w:val="007D2070"/>
    <w:rsid w:val="007D56FD"/>
    <w:rsid w:val="007D742D"/>
    <w:rsid w:val="007E1183"/>
    <w:rsid w:val="007E3BE8"/>
    <w:rsid w:val="007F6B44"/>
    <w:rsid w:val="00800741"/>
    <w:rsid w:val="0081354D"/>
    <w:rsid w:val="00817B27"/>
    <w:rsid w:val="00822374"/>
    <w:rsid w:val="00833A2A"/>
    <w:rsid w:val="00840CF1"/>
    <w:rsid w:val="008446FC"/>
    <w:rsid w:val="008466AE"/>
    <w:rsid w:val="00847CC5"/>
    <w:rsid w:val="00860C4B"/>
    <w:rsid w:val="00862699"/>
    <w:rsid w:val="00865EF6"/>
    <w:rsid w:val="00866FC6"/>
    <w:rsid w:val="00867577"/>
    <w:rsid w:val="00872443"/>
    <w:rsid w:val="00876EFD"/>
    <w:rsid w:val="00886F82"/>
    <w:rsid w:val="008A1C39"/>
    <w:rsid w:val="008A5F02"/>
    <w:rsid w:val="008B3581"/>
    <w:rsid w:val="008B6648"/>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2560"/>
    <w:rsid w:val="009D6E0D"/>
    <w:rsid w:val="009F340B"/>
    <w:rsid w:val="009F6FB9"/>
    <w:rsid w:val="00A13A72"/>
    <w:rsid w:val="00A14862"/>
    <w:rsid w:val="00A21408"/>
    <w:rsid w:val="00A22594"/>
    <w:rsid w:val="00A231D5"/>
    <w:rsid w:val="00A23D9A"/>
    <w:rsid w:val="00A255A9"/>
    <w:rsid w:val="00A3615B"/>
    <w:rsid w:val="00A4179F"/>
    <w:rsid w:val="00A47E5B"/>
    <w:rsid w:val="00A57B26"/>
    <w:rsid w:val="00A608B3"/>
    <w:rsid w:val="00A659C2"/>
    <w:rsid w:val="00A6685B"/>
    <w:rsid w:val="00A710FE"/>
    <w:rsid w:val="00A7166B"/>
    <w:rsid w:val="00A76457"/>
    <w:rsid w:val="00A771BD"/>
    <w:rsid w:val="00A9027E"/>
    <w:rsid w:val="00A972F3"/>
    <w:rsid w:val="00AA22EF"/>
    <w:rsid w:val="00AA7968"/>
    <w:rsid w:val="00AB569D"/>
    <w:rsid w:val="00AC14C5"/>
    <w:rsid w:val="00AC6AC7"/>
    <w:rsid w:val="00AD3C0F"/>
    <w:rsid w:val="00AF0958"/>
    <w:rsid w:val="00AF2BCF"/>
    <w:rsid w:val="00AF65FC"/>
    <w:rsid w:val="00B27CDB"/>
    <w:rsid w:val="00B368A9"/>
    <w:rsid w:val="00B40C9B"/>
    <w:rsid w:val="00B438C0"/>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11E4"/>
    <w:rsid w:val="00BD6A86"/>
    <w:rsid w:val="00BE050E"/>
    <w:rsid w:val="00BE3164"/>
    <w:rsid w:val="00BF5D0D"/>
    <w:rsid w:val="00C01519"/>
    <w:rsid w:val="00C1631E"/>
    <w:rsid w:val="00C2375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36CF4"/>
    <w:rsid w:val="00D4441C"/>
    <w:rsid w:val="00D4709D"/>
    <w:rsid w:val="00D47755"/>
    <w:rsid w:val="00D501DA"/>
    <w:rsid w:val="00D524DF"/>
    <w:rsid w:val="00D5250A"/>
    <w:rsid w:val="00D53470"/>
    <w:rsid w:val="00D67C47"/>
    <w:rsid w:val="00D73E0B"/>
    <w:rsid w:val="00D7796B"/>
    <w:rsid w:val="00D8348A"/>
    <w:rsid w:val="00DA4C68"/>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66626"/>
    <w:rsid w:val="00E77066"/>
    <w:rsid w:val="00E8515D"/>
    <w:rsid w:val="00E925D6"/>
    <w:rsid w:val="00E92C00"/>
    <w:rsid w:val="00E95D34"/>
    <w:rsid w:val="00EB37BC"/>
    <w:rsid w:val="00EB3E7A"/>
    <w:rsid w:val="00EB45B6"/>
    <w:rsid w:val="00EB5924"/>
    <w:rsid w:val="00EB72D6"/>
    <w:rsid w:val="00EC2397"/>
    <w:rsid w:val="00ED1ECE"/>
    <w:rsid w:val="00ED7862"/>
    <w:rsid w:val="00EF42A6"/>
    <w:rsid w:val="00F17F0F"/>
    <w:rsid w:val="00F2531D"/>
    <w:rsid w:val="00F32D42"/>
    <w:rsid w:val="00F379B5"/>
    <w:rsid w:val="00F40A84"/>
    <w:rsid w:val="00F414AF"/>
    <w:rsid w:val="00F4327C"/>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16A1"/>
    <w:rsid w:val="00FF62F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E1952"/>
  <w15:docId w15:val="{41D71690-59EA-4D98-982F-C59BD0A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4590">
      <w:bodyDiv w:val="1"/>
      <w:marLeft w:val="0"/>
      <w:marRight w:val="0"/>
      <w:marTop w:val="0"/>
      <w:marBottom w:val="0"/>
      <w:divBdr>
        <w:top w:val="none" w:sz="0" w:space="0" w:color="auto"/>
        <w:left w:val="none" w:sz="0" w:space="0" w:color="auto"/>
        <w:bottom w:val="none" w:sz="0" w:space="0" w:color="auto"/>
        <w:right w:val="none" w:sz="0" w:space="0" w:color="auto"/>
      </w:divBdr>
    </w:div>
    <w:div w:id="1017586812">
      <w:bodyDiv w:val="1"/>
      <w:marLeft w:val="0"/>
      <w:marRight w:val="0"/>
      <w:marTop w:val="0"/>
      <w:marBottom w:val="0"/>
      <w:divBdr>
        <w:top w:val="none" w:sz="0" w:space="0" w:color="auto"/>
        <w:left w:val="none" w:sz="0" w:space="0" w:color="auto"/>
        <w:bottom w:val="none" w:sz="0" w:space="0" w:color="auto"/>
        <w:right w:val="none" w:sz="0" w:space="0" w:color="auto"/>
      </w:divBdr>
      <w:divsChild>
        <w:div w:id="1469786663">
          <w:marLeft w:val="0"/>
          <w:marRight w:val="0"/>
          <w:marTop w:val="0"/>
          <w:marBottom w:val="0"/>
          <w:divBdr>
            <w:top w:val="none" w:sz="0" w:space="0" w:color="auto"/>
            <w:left w:val="none" w:sz="0" w:space="0" w:color="auto"/>
            <w:bottom w:val="none" w:sz="0" w:space="0" w:color="auto"/>
            <w:right w:val="none" w:sz="0" w:space="0" w:color="auto"/>
          </w:divBdr>
        </w:div>
      </w:divsChild>
    </w:div>
    <w:div w:id="1283881028">
      <w:bodyDiv w:val="1"/>
      <w:marLeft w:val="0"/>
      <w:marRight w:val="0"/>
      <w:marTop w:val="0"/>
      <w:marBottom w:val="0"/>
      <w:divBdr>
        <w:top w:val="none" w:sz="0" w:space="0" w:color="auto"/>
        <w:left w:val="none" w:sz="0" w:space="0" w:color="auto"/>
        <w:bottom w:val="none" w:sz="0" w:space="0" w:color="auto"/>
        <w:right w:val="none" w:sz="0" w:space="0" w:color="auto"/>
      </w:divBdr>
    </w:div>
    <w:div w:id="1688824103">
      <w:bodyDiv w:val="1"/>
      <w:marLeft w:val="0"/>
      <w:marRight w:val="0"/>
      <w:marTop w:val="0"/>
      <w:marBottom w:val="0"/>
      <w:divBdr>
        <w:top w:val="none" w:sz="0" w:space="0" w:color="auto"/>
        <w:left w:val="none" w:sz="0" w:space="0" w:color="auto"/>
        <w:bottom w:val="none" w:sz="0" w:space="0" w:color="auto"/>
        <w:right w:val="none" w:sz="0" w:space="0" w:color="auto"/>
      </w:divBdr>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9917">
      <w:bodyDiv w:val="1"/>
      <w:marLeft w:val="0"/>
      <w:marRight w:val="0"/>
      <w:marTop w:val="0"/>
      <w:marBottom w:val="0"/>
      <w:divBdr>
        <w:top w:val="none" w:sz="0" w:space="0" w:color="auto"/>
        <w:left w:val="none" w:sz="0" w:space="0" w:color="auto"/>
        <w:bottom w:val="none" w:sz="0" w:space="0" w:color="auto"/>
        <w:right w:val="none" w:sz="0" w:space="0" w:color="auto"/>
      </w:divBdr>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0E86F-601D-4F87-B3E5-3576D756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11</cp:revision>
  <cp:lastPrinted>2023-02-15T05:17:00Z</cp:lastPrinted>
  <dcterms:created xsi:type="dcterms:W3CDTF">2022-01-27T06:35:00Z</dcterms:created>
  <dcterms:modified xsi:type="dcterms:W3CDTF">2024-05-14T19:06:00Z</dcterms:modified>
</cp:coreProperties>
</file>