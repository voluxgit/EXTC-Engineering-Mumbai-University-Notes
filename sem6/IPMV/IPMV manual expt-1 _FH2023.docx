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50A" w:rsidRDefault="00D5250A" w:rsidP="00AF65FC">
      <w:pPr>
        <w:spacing w:after="0"/>
        <w:jc w:val="center"/>
        <w:rPr>
          <w:rFonts w:ascii="Times New Roman" w:hAnsi="Times New Roman"/>
          <w:b/>
          <w:sz w:val="24"/>
          <w:szCs w:val="24"/>
        </w:rPr>
      </w:pPr>
    </w:p>
    <w:p w:rsidR="00161DE1" w:rsidRDefault="00161DE1" w:rsidP="00AF65FC">
      <w:pPr>
        <w:spacing w:after="0"/>
        <w:jc w:val="center"/>
        <w:rPr>
          <w:rFonts w:ascii="Times New Roman" w:hAnsi="Times New Roman"/>
          <w:b/>
          <w:sz w:val="24"/>
          <w:szCs w:val="24"/>
        </w:rPr>
      </w:pPr>
    </w:p>
    <w:p w:rsidR="00161DE1" w:rsidRPr="009B20A6" w:rsidRDefault="00161DE1" w:rsidP="00AF65FC">
      <w:pPr>
        <w:spacing w:after="0"/>
        <w:jc w:val="center"/>
        <w:rPr>
          <w:rFonts w:ascii="Times New Roman" w:hAnsi="Times New Roman"/>
          <w:b/>
          <w:sz w:val="24"/>
          <w:szCs w:val="24"/>
        </w:rPr>
      </w:pPr>
    </w:p>
    <w:p w:rsidR="00D5250A" w:rsidRPr="009B20A6" w:rsidRDefault="00D5250A"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Pr="009B20A6" w:rsidRDefault="009C5FB3" w:rsidP="00AF65FC">
      <w:pPr>
        <w:spacing w:after="0"/>
        <w:jc w:val="center"/>
        <w:rPr>
          <w:rFonts w:ascii="Times New Roman" w:hAnsi="Times New Roman"/>
          <w:b/>
          <w:sz w:val="24"/>
          <w:szCs w:val="24"/>
        </w:rPr>
      </w:pPr>
    </w:p>
    <w:p w:rsidR="009C5FB3" w:rsidRDefault="009C5FB3"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0D398A" w:rsidRPr="009B20A6" w:rsidRDefault="000D398A" w:rsidP="00AF65FC">
      <w:pPr>
        <w:spacing w:after="0"/>
        <w:jc w:val="center"/>
        <w:rPr>
          <w:rFonts w:ascii="Times New Roman" w:hAnsi="Times New Roman"/>
          <w:b/>
          <w:sz w:val="24"/>
          <w:szCs w:val="24"/>
        </w:rPr>
      </w:pPr>
    </w:p>
    <w:p w:rsidR="000D398A" w:rsidRDefault="000D398A" w:rsidP="00AF65F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6E71DC">
      <w:pPr>
        <w:spacing w:after="0"/>
        <w:jc w:val="center"/>
        <w:rPr>
          <w:rFonts w:ascii="Times New Roman" w:hAnsi="Times New Roman"/>
          <w:b/>
          <w:sz w:val="24"/>
          <w:szCs w:val="24"/>
        </w:rPr>
      </w:pPr>
    </w:p>
    <w:p w:rsidR="006E71DC" w:rsidRDefault="006E71DC" w:rsidP="00A7166B">
      <w:pPr>
        <w:spacing w:after="0" w:line="360" w:lineRule="auto"/>
        <w:jc w:val="center"/>
        <w:rPr>
          <w:rFonts w:ascii="Times New Roman" w:hAnsi="Times New Roman"/>
          <w:b/>
          <w:sz w:val="24"/>
          <w:szCs w:val="24"/>
        </w:rPr>
      </w:pPr>
    </w:p>
    <w:p w:rsidR="00A7166B" w:rsidRPr="00A7166B" w:rsidRDefault="00A7166B" w:rsidP="00A7166B">
      <w:pPr>
        <w:spacing w:after="0" w:line="360" w:lineRule="auto"/>
        <w:jc w:val="center"/>
        <w:rPr>
          <w:rFonts w:ascii="Times New Roman" w:hAnsi="Times New Roman"/>
          <w:b/>
          <w:sz w:val="28"/>
          <w:szCs w:val="24"/>
        </w:rPr>
      </w:pPr>
      <w:r w:rsidRPr="00A7166B">
        <w:rPr>
          <w:rFonts w:ascii="Times New Roman" w:hAnsi="Times New Roman"/>
          <w:b/>
          <w:sz w:val="28"/>
          <w:szCs w:val="24"/>
        </w:rPr>
        <w:t>EXPERIMENT NO. 1</w:t>
      </w:r>
    </w:p>
    <w:p w:rsidR="00A7166B" w:rsidRPr="00A7166B" w:rsidRDefault="00A7166B" w:rsidP="00A7166B">
      <w:pPr>
        <w:spacing w:line="360" w:lineRule="auto"/>
        <w:jc w:val="center"/>
        <w:rPr>
          <w:rFonts w:ascii="Times New Roman" w:eastAsia="Times New Roman" w:hAnsi="Times New Roman" w:cs="Times New Roman"/>
          <w:b/>
          <w:bCs/>
          <w:color w:val="000000"/>
          <w:sz w:val="28"/>
          <w:szCs w:val="24"/>
        </w:rPr>
      </w:pPr>
      <w:r w:rsidRPr="00A7166B">
        <w:rPr>
          <w:rFonts w:ascii="Times New Roman" w:hAnsi="Times New Roman" w:cs="Times New Roman"/>
          <w:b/>
          <w:sz w:val="28"/>
        </w:rPr>
        <w:t>TO PERFORM POINT PROCESSING ON DIGITAL IMAGES</w:t>
      </w:r>
    </w:p>
    <w:p w:rsidR="00A7166B" w:rsidRDefault="00A7166B">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A7166B" w:rsidRPr="00A7166B" w:rsidRDefault="00A7166B" w:rsidP="00A7166B">
      <w:pPr>
        <w:spacing w:after="0" w:line="240" w:lineRule="auto"/>
        <w:jc w:val="center"/>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lastRenderedPageBreak/>
        <w:t>EXPERIMENT NO. 1</w:t>
      </w:r>
    </w:p>
    <w:p w:rsidR="00A7166B" w:rsidRPr="00A7166B" w:rsidRDefault="00A7166B" w:rsidP="00A7166B">
      <w:pPr>
        <w:spacing w:after="0" w:line="240" w:lineRule="auto"/>
        <w:jc w:val="left"/>
        <w:rPr>
          <w:rFonts w:ascii="Times New Roman" w:eastAsia="Times New Roman" w:hAnsi="Times New Roman" w:cs="Times New Roman"/>
          <w:sz w:val="24"/>
          <w:szCs w:val="24"/>
        </w:rPr>
      </w:pP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AIM:</w:t>
      </w:r>
      <w:r w:rsidRPr="00A7166B">
        <w:rPr>
          <w:rFonts w:ascii="Cambria" w:eastAsia="Times New Roman" w:hAnsi="Cambria" w:cs="Times New Roman"/>
          <w:color w:val="000000"/>
          <w:sz w:val="24"/>
          <w:szCs w:val="24"/>
        </w:rPr>
        <w:t xml:space="preserve">  </w:t>
      </w:r>
      <w:r w:rsidRPr="006B57AE">
        <w:rPr>
          <w:rFonts w:ascii="Times New Roman" w:hAnsi="Times New Roman" w:cs="Times New Roman"/>
          <w:sz w:val="24"/>
        </w:rPr>
        <w:t xml:space="preserve">To perform </w:t>
      </w:r>
      <w:r>
        <w:rPr>
          <w:rFonts w:ascii="Times New Roman" w:hAnsi="Times New Roman" w:cs="Times New Roman"/>
          <w:sz w:val="24"/>
        </w:rPr>
        <w:t>point processing on digital images</w:t>
      </w:r>
    </w:p>
    <w:p w:rsidR="00A7166B" w:rsidRPr="00A7166B" w:rsidRDefault="00A7166B" w:rsidP="00A7166B">
      <w:pPr>
        <w:spacing w:after="0" w:line="240" w:lineRule="auto"/>
        <w:jc w:val="left"/>
        <w:rPr>
          <w:rFonts w:ascii="Times New Roman" w:eastAsia="Times New Roman" w:hAnsi="Times New Roman" w:cs="Times New Roman"/>
          <w:sz w:val="24"/>
          <w:szCs w:val="24"/>
        </w:rPr>
      </w:pP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OBJECTIVES: </w:t>
      </w:r>
    </w:p>
    <w:p w:rsidR="00A7166B" w:rsidRPr="00A7166B" w:rsidRDefault="00A7166B" w:rsidP="00A7166B">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To perform operations like digital negative</w:t>
      </w:r>
      <w:r w:rsidR="00590AC5">
        <w:rPr>
          <w:rFonts w:ascii="Times New Roman" w:eastAsia="Times New Roman" w:hAnsi="Times New Roman" w:cs="Times New Roman"/>
          <w:color w:val="000000"/>
          <w:sz w:val="24"/>
          <w:szCs w:val="24"/>
        </w:rPr>
        <w:t xml:space="preserve"> </w:t>
      </w:r>
      <w:r w:rsidR="00A659C2">
        <w:rPr>
          <w:rFonts w:ascii="Times New Roman" w:eastAsia="Times New Roman" w:hAnsi="Times New Roman" w:cs="Times New Roman"/>
          <w:color w:val="000000"/>
          <w:sz w:val="24"/>
          <w:szCs w:val="24"/>
        </w:rPr>
        <w:t xml:space="preserve">and contrast stretching </w:t>
      </w:r>
      <w:r w:rsidRPr="00A7166B">
        <w:rPr>
          <w:rFonts w:ascii="Times New Roman" w:eastAsia="Times New Roman" w:hAnsi="Times New Roman" w:cs="Times New Roman"/>
          <w:color w:val="000000"/>
          <w:sz w:val="24"/>
          <w:szCs w:val="24"/>
        </w:rPr>
        <w:t xml:space="preserve">on </w:t>
      </w:r>
      <w:r w:rsidR="00A659C2">
        <w:rPr>
          <w:rFonts w:ascii="Times New Roman" w:eastAsia="Times New Roman" w:hAnsi="Times New Roman" w:cs="Times New Roman"/>
          <w:color w:val="000000"/>
          <w:sz w:val="24"/>
          <w:szCs w:val="24"/>
        </w:rPr>
        <w:t xml:space="preserve">digital </w:t>
      </w:r>
      <w:r w:rsidRPr="00A7166B">
        <w:rPr>
          <w:rFonts w:ascii="Times New Roman" w:eastAsia="Times New Roman" w:hAnsi="Times New Roman" w:cs="Times New Roman"/>
          <w:color w:val="000000"/>
          <w:sz w:val="24"/>
          <w:szCs w:val="24"/>
        </w:rPr>
        <w:t>image</w:t>
      </w:r>
      <w:r w:rsidR="00A659C2">
        <w:rPr>
          <w:rFonts w:ascii="Times New Roman" w:eastAsia="Times New Roman" w:hAnsi="Times New Roman" w:cs="Times New Roman"/>
          <w:color w:val="000000"/>
          <w:sz w:val="24"/>
          <w:szCs w:val="24"/>
        </w:rPr>
        <w:t>s</w:t>
      </w:r>
      <w:r w:rsidRPr="00A7166B">
        <w:rPr>
          <w:rFonts w:ascii="Times New Roman" w:eastAsia="Times New Roman" w:hAnsi="Times New Roman" w:cs="Times New Roman"/>
          <w:color w:val="000000"/>
          <w:sz w:val="24"/>
          <w:szCs w:val="24"/>
        </w:rPr>
        <w:t>.</w:t>
      </w:r>
    </w:p>
    <w:p w:rsidR="00A7166B" w:rsidRPr="00A7166B" w:rsidRDefault="00A7166B" w:rsidP="00A7166B">
      <w:pPr>
        <w:spacing w:after="0" w:line="240" w:lineRule="auto"/>
        <w:jc w:val="left"/>
        <w:rPr>
          <w:rFonts w:ascii="Times New Roman" w:eastAsia="Times New Roman" w:hAnsi="Times New Roman" w:cs="Times New Roman"/>
          <w:sz w:val="24"/>
          <w:szCs w:val="24"/>
        </w:rPr>
      </w:pP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 xml:space="preserve">EQUIPMENTS/SOFTWARE: </w:t>
      </w:r>
      <w:r w:rsidRPr="00A7166B">
        <w:rPr>
          <w:rFonts w:ascii="Times New Roman" w:eastAsia="Times New Roman" w:hAnsi="Times New Roman" w:cs="Times New Roman"/>
          <w:color w:val="000000"/>
          <w:sz w:val="24"/>
          <w:szCs w:val="24"/>
        </w:rPr>
        <w:t xml:space="preserve">SCILAB </w:t>
      </w:r>
    </w:p>
    <w:p w:rsidR="00A7166B" w:rsidRPr="00A7166B" w:rsidRDefault="00A7166B" w:rsidP="00A7166B">
      <w:pPr>
        <w:spacing w:after="0" w:line="240" w:lineRule="auto"/>
        <w:jc w:val="left"/>
        <w:rPr>
          <w:rFonts w:ascii="Times New Roman" w:eastAsia="Times New Roman" w:hAnsi="Times New Roman" w:cs="Times New Roman"/>
          <w:sz w:val="24"/>
          <w:szCs w:val="24"/>
        </w:rPr>
      </w:pP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THEORY:</w:t>
      </w:r>
      <w:r w:rsidRPr="00A7166B">
        <w:rPr>
          <w:rFonts w:ascii="Times New Roman" w:eastAsia="Times New Roman" w:hAnsi="Times New Roman" w:cs="Times New Roman"/>
          <w:color w:val="000000"/>
          <w:sz w:val="24"/>
          <w:szCs w:val="24"/>
        </w:rPr>
        <w:t>  </w:t>
      </w:r>
    </w:p>
    <w:p w:rsidR="00A7166B" w:rsidRPr="00A7166B" w:rsidRDefault="00A7166B" w:rsidP="00A7166B">
      <w:pPr>
        <w:spacing w:after="0" w:line="240" w:lineRule="auto"/>
        <w:jc w:val="left"/>
        <w:rPr>
          <w:rFonts w:ascii="Times New Roman" w:eastAsia="Times New Roman" w:hAnsi="Times New Roman" w:cs="Times New Roman"/>
          <w:sz w:val="24"/>
          <w:szCs w:val="24"/>
        </w:rPr>
      </w:pP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Digital Negative: </w:t>
      </w:r>
    </w:p>
    <w:p w:rsidR="00A7166B" w:rsidRPr="00A7166B" w:rsidRDefault="00A7166B" w:rsidP="00A7166B">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 xml:space="preserve">In many of the cases, the images that we get, they contain white or grey level information embedded in black pixels or very dark pixels and the nature of the information is such that we have very few white or gray level information present a white background which is very much dark. So, in such cases, finding out the information from the images, from the raw images, input images </w:t>
      </w:r>
      <w:r w:rsidR="0025037A" w:rsidRPr="00A7166B">
        <w:rPr>
          <w:rFonts w:ascii="Times New Roman" w:eastAsia="Times New Roman" w:hAnsi="Times New Roman" w:cs="Times New Roman"/>
          <w:color w:val="000000"/>
          <w:sz w:val="24"/>
          <w:szCs w:val="24"/>
        </w:rPr>
        <w:t>become</w:t>
      </w:r>
      <w:r w:rsidRPr="00A7166B">
        <w:rPr>
          <w:rFonts w:ascii="Times New Roman" w:eastAsia="Times New Roman" w:hAnsi="Times New Roman" w:cs="Times New Roman"/>
          <w:color w:val="000000"/>
          <w:sz w:val="24"/>
          <w:szCs w:val="24"/>
        </w:rPr>
        <w:t xml:space="preserve"> very difficult.</w:t>
      </w:r>
    </w:p>
    <w:p w:rsidR="00A7166B" w:rsidRPr="00A7166B" w:rsidRDefault="00A7166B" w:rsidP="00A7166B">
      <w:pPr>
        <w:spacing w:after="0" w:line="240" w:lineRule="auto"/>
        <w:ind w:left="720" w:firstLine="720"/>
        <w:rPr>
          <w:rFonts w:ascii="Times New Roman" w:eastAsia="Times New Roman" w:hAnsi="Times New Roman" w:cs="Times New Roman"/>
          <w:sz w:val="24"/>
          <w:szCs w:val="24"/>
        </w:rPr>
      </w:pPr>
      <w:r w:rsidRPr="00A7166B">
        <w:rPr>
          <w:rFonts w:ascii="Times New Roman" w:eastAsia="Times New Roman" w:hAnsi="Times New Roman" w:cs="Times New Roman"/>
          <w:i/>
          <w:iCs/>
          <w:color w:val="000000"/>
          <w:sz w:val="24"/>
          <w:szCs w:val="24"/>
        </w:rPr>
        <w:t>O</w:t>
      </w:r>
      <w:r w:rsidRPr="00A7166B">
        <w:rPr>
          <w:rFonts w:ascii="Times New Roman" w:eastAsia="Times New Roman" w:hAnsi="Times New Roman" w:cs="Times New Roman"/>
          <w:color w:val="000000"/>
          <w:sz w:val="24"/>
          <w:szCs w:val="24"/>
        </w:rPr>
        <w:t>(</w:t>
      </w:r>
      <w:r w:rsidRPr="00A7166B">
        <w:rPr>
          <w:rFonts w:ascii="Times New Roman" w:eastAsia="Times New Roman" w:hAnsi="Times New Roman" w:cs="Times New Roman"/>
          <w:i/>
          <w:iCs/>
          <w:color w:val="000000"/>
          <w:sz w:val="24"/>
          <w:szCs w:val="24"/>
        </w:rPr>
        <w:t>r</w:t>
      </w:r>
      <w:r w:rsidRPr="00A7166B">
        <w:rPr>
          <w:rFonts w:ascii="Times New Roman" w:eastAsia="Times New Roman" w:hAnsi="Times New Roman" w:cs="Times New Roman"/>
          <w:color w:val="000000"/>
          <w:sz w:val="24"/>
          <w:szCs w:val="24"/>
        </w:rPr>
        <w:t xml:space="preserve">, </w:t>
      </w:r>
      <w:r w:rsidRPr="00A7166B">
        <w:rPr>
          <w:rFonts w:ascii="Times New Roman" w:eastAsia="Times New Roman" w:hAnsi="Times New Roman" w:cs="Times New Roman"/>
          <w:i/>
          <w:iCs/>
          <w:color w:val="000000"/>
          <w:sz w:val="24"/>
          <w:szCs w:val="24"/>
        </w:rPr>
        <w:t>c</w:t>
      </w:r>
      <w:r w:rsidRPr="00A7166B">
        <w:rPr>
          <w:rFonts w:ascii="Times New Roman" w:eastAsia="Times New Roman" w:hAnsi="Times New Roman" w:cs="Times New Roman"/>
          <w:color w:val="000000"/>
          <w:sz w:val="24"/>
          <w:szCs w:val="24"/>
        </w:rPr>
        <w:t xml:space="preserve">) </w:t>
      </w:r>
      <w:r w:rsidRPr="00A7166B">
        <w:rPr>
          <w:rFonts w:ascii="Arial" w:eastAsia="Times New Roman" w:hAnsi="Arial" w:cs="Arial"/>
          <w:color w:val="000000"/>
          <w:sz w:val="24"/>
          <w:szCs w:val="24"/>
        </w:rPr>
        <w:t xml:space="preserve">= </w:t>
      </w:r>
      <w:r w:rsidRPr="00A7166B">
        <w:rPr>
          <w:rFonts w:ascii="Times New Roman" w:eastAsia="Times New Roman" w:hAnsi="Times New Roman" w:cs="Times New Roman"/>
          <w:color w:val="000000"/>
          <w:sz w:val="24"/>
          <w:szCs w:val="24"/>
        </w:rPr>
        <w:t xml:space="preserve">255 </w:t>
      </w:r>
      <w:r w:rsidRPr="00A7166B">
        <w:rPr>
          <w:rFonts w:ascii="Arial" w:eastAsia="Times New Roman" w:hAnsi="Arial" w:cs="Arial"/>
          <w:color w:val="000000"/>
          <w:sz w:val="24"/>
          <w:szCs w:val="24"/>
        </w:rPr>
        <w:t xml:space="preserve">− </w:t>
      </w:r>
      <w:r w:rsidRPr="00A7166B">
        <w:rPr>
          <w:rFonts w:ascii="Times New Roman" w:eastAsia="Times New Roman" w:hAnsi="Times New Roman" w:cs="Times New Roman"/>
          <w:i/>
          <w:iCs/>
          <w:color w:val="000000"/>
          <w:sz w:val="24"/>
          <w:szCs w:val="24"/>
        </w:rPr>
        <w:t xml:space="preserve">I </w:t>
      </w:r>
      <w:r w:rsidRPr="00A7166B">
        <w:rPr>
          <w:rFonts w:ascii="Times New Roman" w:eastAsia="Times New Roman" w:hAnsi="Times New Roman" w:cs="Times New Roman"/>
          <w:color w:val="000000"/>
          <w:sz w:val="24"/>
          <w:szCs w:val="24"/>
        </w:rPr>
        <w:t>(</w:t>
      </w:r>
      <w:r w:rsidRPr="00A7166B">
        <w:rPr>
          <w:rFonts w:ascii="Times New Roman" w:eastAsia="Times New Roman" w:hAnsi="Times New Roman" w:cs="Times New Roman"/>
          <w:i/>
          <w:iCs/>
          <w:color w:val="000000"/>
          <w:sz w:val="24"/>
          <w:szCs w:val="24"/>
        </w:rPr>
        <w:t>r</w:t>
      </w:r>
      <w:r w:rsidRPr="00A7166B">
        <w:rPr>
          <w:rFonts w:ascii="Times New Roman" w:eastAsia="Times New Roman" w:hAnsi="Times New Roman" w:cs="Times New Roman"/>
          <w:color w:val="000000"/>
          <w:sz w:val="24"/>
          <w:szCs w:val="24"/>
        </w:rPr>
        <w:t xml:space="preserve">, </w:t>
      </w:r>
      <w:r w:rsidRPr="00A7166B">
        <w:rPr>
          <w:rFonts w:ascii="Times New Roman" w:eastAsia="Times New Roman" w:hAnsi="Times New Roman" w:cs="Times New Roman"/>
          <w:i/>
          <w:iCs/>
          <w:color w:val="000000"/>
          <w:sz w:val="24"/>
          <w:szCs w:val="24"/>
        </w:rPr>
        <w:t>c</w:t>
      </w:r>
      <w:r w:rsidRPr="00A7166B">
        <w:rPr>
          <w:rFonts w:ascii="Times New Roman" w:eastAsia="Times New Roman" w:hAnsi="Times New Roman" w:cs="Times New Roman"/>
          <w:color w:val="000000"/>
          <w:sz w:val="24"/>
          <w:szCs w:val="24"/>
        </w:rPr>
        <w:t>)</w:t>
      </w:r>
    </w:p>
    <w:p w:rsidR="00A7166B" w:rsidRPr="00A7166B" w:rsidRDefault="00A7166B" w:rsidP="00A716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1880870" cy="1621790"/>
            <wp:effectExtent l="19050" t="0" r="5080" b="0"/>
            <wp:docPr id="26" name="Picture 6" descr="https://lh5.googleusercontent.com/WLQCcSIUC1ODhwTN2SbOfygct9FTkQXvRW13wj5tK1a0bCCfsjPmPUbnqyGh-N-6FWu-70B1eQ5ilr-qZwObF2YMl5eWKYf5hvtH0e6Lm6sz51yoXr7MrQjspeniAKkRzAKrT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WLQCcSIUC1ODhwTN2SbOfygct9FTkQXvRW13wj5tK1a0bCCfsjPmPUbnqyGh-N-6FWu-70B1eQ5ilr-qZwObF2YMl5eWKYf5hvtH0e6Lm6sz51yoXr7MrQjspeniAKkRzAKrTBi-"/>
                    <pic:cNvPicPr>
                      <a:picLocks noChangeAspect="1" noChangeArrowheads="1"/>
                    </pic:cNvPicPr>
                  </pic:nvPicPr>
                  <pic:blipFill>
                    <a:blip r:embed="rId11"/>
                    <a:srcRect/>
                    <a:stretch>
                      <a:fillRect/>
                    </a:stretch>
                  </pic:blipFill>
                  <pic:spPr bwMode="auto">
                    <a:xfrm>
                      <a:off x="0" y="0"/>
                      <a:ext cx="1880870" cy="1621790"/>
                    </a:xfrm>
                    <a:prstGeom prst="rect">
                      <a:avLst/>
                    </a:prstGeom>
                    <a:noFill/>
                    <a:ln w="9525">
                      <a:noFill/>
                      <a:miter lim="800000"/>
                      <a:headEnd/>
                      <a:tailEnd/>
                    </a:ln>
                  </pic:spPr>
                </pic:pic>
              </a:graphicData>
            </a:graphic>
          </wp:inline>
        </w:drawing>
      </w:r>
    </w:p>
    <w:p w:rsidR="00A7166B" w:rsidRPr="00A7166B" w:rsidRDefault="00A7166B" w:rsidP="00A7166B">
      <w:pPr>
        <w:spacing w:after="0" w:line="240" w:lineRule="auto"/>
        <w:jc w:val="left"/>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Steps:</w:t>
      </w:r>
    </w:p>
    <w:p w:rsidR="00A7166B" w:rsidRPr="00A7166B" w:rsidRDefault="00A7166B" w:rsidP="00A7166B">
      <w:pPr>
        <w:numPr>
          <w:ilvl w:val="0"/>
          <w:numId w:val="45"/>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Read the image.</w:t>
      </w:r>
    </w:p>
    <w:p w:rsidR="00A7166B" w:rsidRPr="00A7166B" w:rsidRDefault="00A7166B" w:rsidP="00A7166B">
      <w:pPr>
        <w:numPr>
          <w:ilvl w:val="0"/>
          <w:numId w:val="45"/>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Apply digital negative to image.</w:t>
      </w:r>
    </w:p>
    <w:p w:rsidR="00A7166B" w:rsidRPr="00A7166B" w:rsidRDefault="00A7166B" w:rsidP="00A7166B">
      <w:pPr>
        <w:numPr>
          <w:ilvl w:val="0"/>
          <w:numId w:val="45"/>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Display input and output images along with titles.</w:t>
      </w:r>
    </w:p>
    <w:p w:rsidR="00A7166B" w:rsidRPr="00A7166B" w:rsidRDefault="00A7166B" w:rsidP="00A7166B">
      <w:pPr>
        <w:spacing w:after="240" w:line="240" w:lineRule="auto"/>
        <w:jc w:val="left"/>
        <w:rPr>
          <w:rFonts w:ascii="Times New Roman" w:eastAsia="Times New Roman" w:hAnsi="Times New Roman" w:cs="Times New Roman"/>
          <w:sz w:val="24"/>
          <w:szCs w:val="24"/>
        </w:rPr>
      </w:pPr>
    </w:p>
    <w:p w:rsidR="00A7166B" w:rsidRPr="00394120" w:rsidRDefault="00394120" w:rsidP="00A7166B">
      <w:pPr>
        <w:spacing w:after="0" w:line="240" w:lineRule="auto"/>
        <w:jc w:val="left"/>
        <w:rPr>
          <w:rFonts w:ascii="Times New Roman" w:eastAsia="Times New Roman" w:hAnsi="Times New Roman" w:cs="Times New Roman"/>
          <w:b/>
          <w:color w:val="000000"/>
          <w:sz w:val="28"/>
          <w:szCs w:val="24"/>
        </w:rPr>
      </w:pPr>
      <w:r w:rsidRPr="00394120">
        <w:rPr>
          <w:rFonts w:ascii="Times New Roman" w:eastAsia="Times New Roman" w:hAnsi="Times New Roman" w:cs="Times New Roman"/>
          <w:b/>
          <w:color w:val="000000"/>
          <w:sz w:val="28"/>
          <w:szCs w:val="24"/>
        </w:rPr>
        <w:t>Contrast Stretching</w:t>
      </w:r>
      <w:r w:rsidR="00A659C2" w:rsidRPr="00394120">
        <w:rPr>
          <w:rFonts w:ascii="Times New Roman" w:eastAsia="Times New Roman" w:hAnsi="Times New Roman" w:cs="Times New Roman"/>
          <w:b/>
          <w:color w:val="000000"/>
          <w:sz w:val="28"/>
          <w:szCs w:val="24"/>
        </w:rPr>
        <w:t>:</w:t>
      </w:r>
    </w:p>
    <w:p w:rsidR="00A659C2" w:rsidRDefault="00A659C2" w:rsidP="00A7166B">
      <w:pPr>
        <w:spacing w:after="0" w:line="240" w:lineRule="auto"/>
        <w:jc w:val="left"/>
        <w:rPr>
          <w:rFonts w:ascii="Times New Roman" w:eastAsia="Times New Roman" w:hAnsi="Times New Roman" w:cs="Times New Roman"/>
          <w:color w:val="000000"/>
          <w:sz w:val="24"/>
          <w:szCs w:val="24"/>
        </w:rPr>
      </w:pPr>
    </w:p>
    <w:p w:rsidR="00A659C2" w:rsidRDefault="00A659C2" w:rsidP="00A7166B">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Contrast stretching </w:t>
      </w:r>
      <w:r w:rsidRPr="00A659C2">
        <w:rPr>
          <w:rFonts w:ascii="Times New Roman" w:eastAsia="Times New Roman" w:hAnsi="Times New Roman" w:cs="Times New Roman"/>
          <w:sz w:val="24"/>
          <w:szCs w:val="24"/>
        </w:rPr>
        <w:t>is a simple image enhancement technique that attempts to improve the contrast in an image by `stretching' the range of intensity values it contains to</w:t>
      </w:r>
      <w:r>
        <w:rPr>
          <w:rFonts w:ascii="Times New Roman" w:eastAsia="Times New Roman" w:hAnsi="Times New Roman" w:cs="Times New Roman"/>
          <w:sz w:val="24"/>
          <w:szCs w:val="24"/>
        </w:rPr>
        <w:t xml:space="preserve"> span a desired range of values. </w:t>
      </w:r>
      <w:r w:rsidRPr="00A659C2">
        <w:rPr>
          <w:rFonts w:ascii="Times New Roman" w:eastAsia="Times New Roman" w:hAnsi="Times New Roman" w:cs="Times New Roman"/>
          <w:b/>
          <w:bCs/>
          <w:sz w:val="24"/>
          <w:szCs w:val="24"/>
        </w:rPr>
        <w:t>Contrast-Stretching</w:t>
      </w:r>
      <w:r w:rsidRPr="00A659C2">
        <w:rPr>
          <w:rFonts w:ascii="Times New Roman" w:eastAsia="Times New Roman" w:hAnsi="Times New Roman" w:cs="Times New Roman"/>
          <w:sz w:val="24"/>
          <w:szCs w:val="24"/>
        </w:rPr>
        <w:t> transformation that uses Piecewise Linear functions</w:t>
      </w:r>
      <w:r>
        <w:rPr>
          <w:rFonts w:ascii="Times New Roman" w:eastAsia="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2"/>
        <w:gridCol w:w="4263"/>
      </w:tblGrid>
      <w:tr w:rsidR="0025037A" w:rsidTr="00AA29EE">
        <w:tc>
          <w:tcPr>
            <w:tcW w:w="4262" w:type="dxa"/>
          </w:tcPr>
          <w:p w:rsidR="0025037A" w:rsidRDefault="0025037A" w:rsidP="00A7166B">
            <w:pPr>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84350" cy="1798367"/>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787144" cy="1801183"/>
                          </a:xfrm>
                          <a:prstGeom prst="rect">
                            <a:avLst/>
                          </a:prstGeom>
                          <a:noFill/>
                          <a:ln w="9525">
                            <a:noFill/>
                            <a:miter lim="800000"/>
                            <a:headEnd/>
                            <a:tailEnd/>
                          </a:ln>
                        </pic:spPr>
                      </pic:pic>
                    </a:graphicData>
                  </a:graphic>
                </wp:inline>
              </w:drawing>
            </w:r>
          </w:p>
        </w:tc>
        <w:tc>
          <w:tcPr>
            <w:tcW w:w="4263" w:type="dxa"/>
          </w:tcPr>
          <w:p w:rsidR="0025037A" w:rsidRDefault="0025037A" w:rsidP="00A7166B">
            <w:pPr>
              <w:jc w:val="lef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rPr>
              <w:drawing>
                <wp:inline distT="0" distB="0" distL="0" distR="0">
                  <wp:extent cx="2095500" cy="998619"/>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102098" cy="1001763"/>
                          </a:xfrm>
                          <a:prstGeom prst="rect">
                            <a:avLst/>
                          </a:prstGeom>
                          <a:noFill/>
                          <a:ln w="9525">
                            <a:noFill/>
                            <a:miter lim="800000"/>
                            <a:headEnd/>
                            <a:tailEnd/>
                          </a:ln>
                        </pic:spPr>
                      </pic:pic>
                    </a:graphicData>
                  </a:graphic>
                </wp:inline>
              </w:drawing>
            </w:r>
          </w:p>
        </w:tc>
      </w:tr>
    </w:tbl>
    <w:p w:rsidR="0025037A" w:rsidRDefault="0025037A" w:rsidP="00A7166B">
      <w:pPr>
        <w:spacing w:after="0" w:line="240" w:lineRule="auto"/>
        <w:jc w:val="left"/>
        <w:rPr>
          <w:rFonts w:ascii="Times New Roman" w:eastAsia="Times New Roman" w:hAnsi="Times New Roman" w:cs="Times New Roman"/>
          <w:sz w:val="24"/>
          <w:szCs w:val="24"/>
        </w:rPr>
      </w:pPr>
    </w:p>
    <w:p w:rsidR="00A659C2" w:rsidRDefault="00A659C2" w:rsidP="00A7166B">
      <w:pPr>
        <w:spacing w:after="0" w:line="240" w:lineRule="auto"/>
        <w:jc w:val="left"/>
        <w:rPr>
          <w:rFonts w:ascii="Times New Roman" w:eastAsia="Times New Roman" w:hAnsi="Times New Roman" w:cs="Times New Roman"/>
          <w:sz w:val="24"/>
          <w:szCs w:val="24"/>
        </w:rPr>
      </w:pPr>
    </w:p>
    <w:p w:rsidR="0025037A" w:rsidRPr="00A7166B" w:rsidRDefault="0025037A" w:rsidP="0025037A">
      <w:pPr>
        <w:spacing w:after="0" w:line="240" w:lineRule="auto"/>
        <w:jc w:val="left"/>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Logarithmic Transformation</w:t>
      </w:r>
    </w:p>
    <w:p w:rsidR="0025037A" w:rsidRPr="00A7166B" w:rsidRDefault="0025037A" w:rsidP="0025037A">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Useful for enhancing details in the darker regions of the image at the expense of detail in the brighter regions.</w:t>
      </w:r>
    </w:p>
    <w:p w:rsidR="0025037A" w:rsidRPr="00A7166B" w:rsidRDefault="0025037A" w:rsidP="0025037A">
      <w:pPr>
        <w:spacing w:after="0" w:line="240" w:lineRule="auto"/>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Sometimes the dynamic range of a processed image far exceeds the capability of the display device, in which case only the brightest parts of the images are visible on the display screen. An effective way to compress the dynamic range of pixel values is to perform the following intensity transformation function:</w:t>
      </w:r>
    </w:p>
    <w:p w:rsidR="0025037A" w:rsidRPr="00A7166B" w:rsidRDefault="0025037A" w:rsidP="0025037A">
      <w:pPr>
        <w:spacing w:after="0" w:line="240" w:lineRule="auto"/>
        <w:ind w:left="2880" w:firstLine="720"/>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s = c log(1+|r|)</w:t>
      </w:r>
    </w:p>
    <w:p w:rsidR="0025037A" w:rsidRPr="00A7166B" w:rsidRDefault="0025037A" w:rsidP="0025037A">
      <w:pPr>
        <w:spacing w:after="0" w:line="240" w:lineRule="auto"/>
        <w:jc w:val="left"/>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where c is a scaling constant, and the logarithm function performs the desired dynamic compression.</w:t>
      </w:r>
    </w:p>
    <w:p w:rsidR="00A659C2" w:rsidRDefault="0025037A" w:rsidP="00A7166B">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extent cx="2363470" cy="2113280"/>
            <wp:effectExtent l="19050" t="0" r="0" b="0"/>
            <wp:docPr id="24" name="Picture 7" descr="https://lh6.googleusercontent.com/wa9_Z8bqoC97WMRfwzQ1nr6XUIN0vgGv6oLBQkx6jLoT3IBgReNC0t6X_X3ApAlZC5tF2Zx73wBhRdpIwGZDbFUI4uRW61d8hXPuRLPvACAzLq9IPhLD2m6GJUQpuXORS2t4i4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wa9_Z8bqoC97WMRfwzQ1nr6XUIN0vgGv6oLBQkx6jLoT3IBgReNC0t6X_X3ApAlZC5tF2Zx73wBhRdpIwGZDbFUI4uRW61d8hXPuRLPvACAzLq9IPhLD2m6GJUQpuXORS2t4i4du"/>
                    <pic:cNvPicPr>
                      <a:picLocks noChangeAspect="1" noChangeArrowheads="1"/>
                    </pic:cNvPicPr>
                  </pic:nvPicPr>
                  <pic:blipFill>
                    <a:blip r:embed="rId14"/>
                    <a:srcRect/>
                    <a:stretch>
                      <a:fillRect/>
                    </a:stretch>
                  </pic:blipFill>
                  <pic:spPr bwMode="auto">
                    <a:xfrm>
                      <a:off x="0" y="0"/>
                      <a:ext cx="2363470" cy="2113280"/>
                    </a:xfrm>
                    <a:prstGeom prst="rect">
                      <a:avLst/>
                    </a:prstGeom>
                    <a:noFill/>
                    <a:ln w="9525">
                      <a:noFill/>
                      <a:miter lim="800000"/>
                      <a:headEnd/>
                      <a:tailEnd/>
                    </a:ln>
                  </pic:spPr>
                </pic:pic>
              </a:graphicData>
            </a:graphic>
          </wp:inline>
        </w:drawing>
      </w:r>
    </w:p>
    <w:p w:rsidR="0025037A" w:rsidRPr="00A7166B" w:rsidRDefault="0025037A" w:rsidP="0025037A">
      <w:pPr>
        <w:spacing w:after="0" w:line="240" w:lineRule="auto"/>
        <w:jc w:val="left"/>
        <w:rPr>
          <w:rFonts w:ascii="Times New Roman" w:eastAsia="Times New Roman" w:hAnsi="Times New Roman" w:cs="Times New Roman"/>
          <w:sz w:val="24"/>
          <w:szCs w:val="24"/>
        </w:rPr>
      </w:pPr>
      <w:r w:rsidRPr="00A7166B">
        <w:rPr>
          <w:rFonts w:ascii="Times New Roman" w:eastAsia="Times New Roman" w:hAnsi="Times New Roman" w:cs="Times New Roman"/>
          <w:color w:val="000000"/>
          <w:sz w:val="24"/>
          <w:szCs w:val="24"/>
        </w:rPr>
        <w:t>.</w:t>
      </w:r>
    </w:p>
    <w:p w:rsidR="0025037A" w:rsidRPr="00A7166B" w:rsidRDefault="0025037A" w:rsidP="0025037A">
      <w:pPr>
        <w:spacing w:after="0" w:line="240" w:lineRule="auto"/>
        <w:jc w:val="left"/>
        <w:rPr>
          <w:rFonts w:ascii="Times New Roman" w:eastAsia="Times New Roman" w:hAnsi="Times New Roman" w:cs="Times New Roman"/>
          <w:sz w:val="24"/>
          <w:szCs w:val="24"/>
        </w:rPr>
      </w:pPr>
      <w:r w:rsidRPr="00A7166B">
        <w:rPr>
          <w:rFonts w:ascii="Times New Roman" w:eastAsia="Times New Roman" w:hAnsi="Times New Roman" w:cs="Times New Roman"/>
          <w:b/>
          <w:bCs/>
          <w:color w:val="000000"/>
          <w:sz w:val="24"/>
          <w:szCs w:val="24"/>
        </w:rPr>
        <w:t>ALGORITHM:</w:t>
      </w:r>
    </w:p>
    <w:p w:rsidR="0025037A" w:rsidRPr="00A7166B" w:rsidRDefault="0025037A" w:rsidP="0025037A">
      <w:pPr>
        <w:numPr>
          <w:ilvl w:val="0"/>
          <w:numId w:val="46"/>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Read an image.</w:t>
      </w:r>
    </w:p>
    <w:p w:rsidR="0025037A" w:rsidRPr="00A7166B" w:rsidRDefault="0025037A" w:rsidP="0025037A">
      <w:pPr>
        <w:numPr>
          <w:ilvl w:val="0"/>
          <w:numId w:val="46"/>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Apply logarithmic function to the image using log10</w:t>
      </w:r>
    </w:p>
    <w:p w:rsidR="0025037A" w:rsidRPr="00A7166B" w:rsidRDefault="0025037A" w:rsidP="0025037A">
      <w:pPr>
        <w:numPr>
          <w:ilvl w:val="0"/>
          <w:numId w:val="46"/>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Select the value of c.</w:t>
      </w:r>
    </w:p>
    <w:p w:rsidR="0025037A" w:rsidRDefault="0025037A" w:rsidP="0025037A">
      <w:pPr>
        <w:numPr>
          <w:ilvl w:val="0"/>
          <w:numId w:val="46"/>
        </w:numPr>
        <w:spacing w:after="0" w:line="240" w:lineRule="auto"/>
        <w:jc w:val="left"/>
        <w:textAlignment w:val="baseline"/>
        <w:rPr>
          <w:rFonts w:ascii="Times New Roman" w:eastAsia="Times New Roman" w:hAnsi="Times New Roman" w:cs="Times New Roman"/>
          <w:color w:val="000000"/>
          <w:sz w:val="24"/>
          <w:szCs w:val="24"/>
        </w:rPr>
      </w:pPr>
      <w:r w:rsidRPr="00A7166B">
        <w:rPr>
          <w:rFonts w:ascii="Times New Roman" w:eastAsia="Times New Roman" w:hAnsi="Times New Roman" w:cs="Times New Roman"/>
          <w:color w:val="000000"/>
          <w:sz w:val="24"/>
          <w:szCs w:val="24"/>
        </w:rPr>
        <w:t>Display input and output images along with titles.</w:t>
      </w: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ind w:left="720"/>
        <w:jc w:val="left"/>
        <w:textAlignment w:val="baseline"/>
        <w:rPr>
          <w:rFonts w:ascii="Times New Roman" w:eastAsia="Times New Roman" w:hAnsi="Times New Roman" w:cs="Times New Roman"/>
          <w:color w:val="000000"/>
          <w:sz w:val="24"/>
          <w:szCs w:val="24"/>
        </w:rPr>
      </w:pPr>
    </w:p>
    <w:p w:rsidR="00590AC5" w:rsidRPr="00590AC5" w:rsidRDefault="00590AC5" w:rsidP="00590AC5">
      <w:pPr>
        <w:spacing w:after="0" w:line="240" w:lineRule="auto"/>
        <w:jc w:val="left"/>
        <w:rPr>
          <w:rFonts w:ascii="Times New Roman" w:eastAsia="Times New Roman" w:hAnsi="Times New Roman" w:cs="Times New Roman"/>
          <w:b/>
          <w:bCs/>
          <w:color w:val="000000"/>
          <w:sz w:val="28"/>
          <w:szCs w:val="24"/>
        </w:rPr>
      </w:pPr>
      <w:r w:rsidRPr="00590AC5">
        <w:rPr>
          <w:rFonts w:ascii="Times New Roman" w:eastAsia="Times New Roman" w:hAnsi="Times New Roman" w:cs="Times New Roman"/>
          <w:b/>
          <w:bCs/>
          <w:color w:val="000000"/>
          <w:sz w:val="28"/>
          <w:szCs w:val="24"/>
        </w:rPr>
        <w:lastRenderedPageBreak/>
        <w:t>Digital Negative</w:t>
      </w:r>
    </w:p>
    <w:p w:rsidR="00590AC5" w:rsidRDefault="00590AC5" w:rsidP="00590AC5">
      <w:pPr>
        <w:spacing w:after="0" w:line="240" w:lineRule="auto"/>
        <w:jc w:val="left"/>
        <w:textAlignment w:val="baseline"/>
        <w:rPr>
          <w:rFonts w:ascii="Times New Roman" w:eastAsia="Times New Roman" w:hAnsi="Times New Roman" w:cs="Times New Roman"/>
          <w:color w:val="000000"/>
          <w:sz w:val="24"/>
          <w:szCs w:val="24"/>
        </w:rPr>
      </w:pPr>
    </w:p>
    <w:p w:rsidR="00590AC5" w:rsidRDefault="00590AC5" w:rsidP="00590AC5">
      <w:pPr>
        <w:spacing w:after="0" w:line="240" w:lineRule="auto"/>
        <w:jc w:val="left"/>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rsidR="00590AC5" w:rsidRPr="00590AC5" w:rsidRDefault="00590AC5" w:rsidP="00590AC5">
      <w:pPr>
        <w:spacing w:after="0" w:line="240" w:lineRule="auto"/>
        <w:jc w:val="left"/>
        <w:rPr>
          <w:rFonts w:ascii="Times New Roman" w:eastAsia="Times New Roman" w:hAnsi="Times New Roman" w:cs="Times New Roman"/>
          <w:sz w:val="24"/>
          <w:szCs w:val="24"/>
        </w:rPr>
      </w:pPr>
      <w:r w:rsidRPr="00590AC5">
        <w:rPr>
          <w:rFonts w:ascii="Calibri" w:eastAsia="Times New Roman" w:hAnsi="Calibri" w:cs="Calibri"/>
          <w:color w:val="000000"/>
          <w:sz w:val="24"/>
          <w:szCs w:val="24"/>
          <w:shd w:val="clear" w:color="auto" w:fill="FFFFFF"/>
        </w:rPr>
        <w:t>//Varad Patil 120A2036</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//expt1</w:t>
      </w:r>
      <w:r>
        <w:rPr>
          <w:rFonts w:ascii="Calibri" w:eastAsia="Times New Roman" w:hAnsi="Calibri" w:cs="Calibri"/>
          <w:color w:val="000000"/>
          <w:sz w:val="24"/>
          <w:szCs w:val="24"/>
        </w:rPr>
        <w:t xml:space="preserve"> </w:t>
      </w:r>
      <w:r w:rsidRPr="00A7166B">
        <w:rPr>
          <w:rFonts w:ascii="Times New Roman" w:eastAsia="Times New Roman" w:hAnsi="Times New Roman" w:cs="Times New Roman"/>
          <w:color w:val="000000"/>
          <w:sz w:val="24"/>
          <w:szCs w:val="24"/>
        </w:rPr>
        <w:t>To perform operations like digital negative</w:t>
      </w:r>
      <w:r>
        <w:rPr>
          <w:rFonts w:ascii="Times New Roman" w:eastAsia="Times New Roman" w:hAnsi="Times New Roman" w:cs="Times New Roman"/>
          <w:color w:val="000000"/>
          <w:sz w:val="24"/>
          <w:szCs w:val="24"/>
        </w:rPr>
        <w:t xml:space="preserve"> on digital image</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close;</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clear all;</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img1 = imread('C:\Users\admin\Desktop\varad extc\cameraman.png');</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[r, c] = size(img1)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g = rgb2gray(img1);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[row, col] = size(g);</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for ia = 1:row</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for ja = 1:col</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b(ia,ja) =  255 - g(ia,ja);</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end;</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end;</w:t>
      </w:r>
    </w:p>
    <w:p w:rsidR="00590AC5" w:rsidRDefault="00590AC5" w:rsidP="00590AC5">
      <w:pPr>
        <w:spacing w:after="0" w:line="240" w:lineRule="auto"/>
        <w:jc w:val="left"/>
        <w:textAlignment w:val="baseline"/>
        <w:rPr>
          <w:rFonts w:ascii="Calibri" w:eastAsia="Times New Roman" w:hAnsi="Calibri" w:cs="Calibri"/>
          <w:color w:val="000000"/>
          <w:sz w:val="24"/>
          <w:szCs w:val="24"/>
          <w:shd w:val="clear" w:color="auto" w:fill="FFFFFF"/>
        </w:rPr>
      </w:pPr>
      <w:r w:rsidRPr="00590AC5">
        <w:rPr>
          <w:rFonts w:ascii="Calibri" w:eastAsia="Times New Roman" w:hAnsi="Calibri" w:cs="Calibri"/>
          <w:color w:val="000000"/>
          <w:sz w:val="24"/>
          <w:szCs w:val="24"/>
          <w:shd w:val="clear" w:color="auto" w:fill="FFFFFF"/>
        </w:rPr>
        <w:t>imshow(b);</w:t>
      </w:r>
    </w:p>
    <w:p w:rsidR="00590AC5" w:rsidRDefault="00590AC5" w:rsidP="00590AC5">
      <w:pPr>
        <w:spacing w:after="0" w:line="240" w:lineRule="auto"/>
        <w:jc w:val="left"/>
        <w:textAlignment w:val="baseline"/>
        <w:rPr>
          <w:rFonts w:ascii="Calibri" w:eastAsia="Times New Roman" w:hAnsi="Calibri" w:cs="Calibri"/>
          <w:color w:val="000000"/>
          <w:sz w:val="24"/>
          <w:szCs w:val="24"/>
          <w:shd w:val="clear" w:color="auto" w:fill="FFFFFF"/>
        </w:rPr>
      </w:pPr>
    </w:p>
    <w:p w:rsidR="00590AC5" w:rsidRPr="00590AC5" w:rsidRDefault="00590AC5" w:rsidP="00590AC5">
      <w:pPr>
        <w:spacing w:after="0" w:line="240" w:lineRule="auto"/>
        <w:rPr>
          <w:rFonts w:ascii="Times New Roman" w:eastAsia="Times New Roman" w:hAnsi="Times New Roman" w:cs="Times New Roman"/>
          <w:b/>
          <w:bCs/>
          <w:color w:val="000000"/>
          <w:sz w:val="28"/>
          <w:szCs w:val="24"/>
        </w:rPr>
      </w:pPr>
      <w:r w:rsidRPr="00590AC5">
        <w:rPr>
          <w:rFonts w:ascii="Times New Roman" w:eastAsia="Times New Roman" w:hAnsi="Times New Roman" w:cs="Times New Roman"/>
          <w:b/>
          <w:bCs/>
          <w:color w:val="000000"/>
          <w:sz w:val="28"/>
          <w:szCs w:val="24"/>
        </w:rPr>
        <w:t>Output:</w:t>
      </w:r>
    </w:p>
    <w:p w:rsidR="00590AC5" w:rsidRDefault="00590AC5" w:rsidP="00590AC5">
      <w:pPr>
        <w:spacing w:after="0" w:line="240" w:lineRule="auto"/>
        <w:jc w:val="left"/>
        <w:textAlignment w:val="baseline"/>
        <w:rPr>
          <w:rFonts w:ascii="Calibri" w:eastAsia="Times New Roman" w:hAnsi="Calibri" w:cs="Calibri"/>
          <w:color w:val="000000"/>
          <w:sz w:val="24"/>
          <w:szCs w:val="24"/>
          <w:shd w:val="clear" w:color="auto" w:fill="FFFFFF"/>
        </w:rPr>
      </w:pPr>
      <w:r>
        <w:rPr>
          <w:rFonts w:ascii="Calibri" w:eastAsia="Times New Roman" w:hAnsi="Calibri" w:cs="Calibri"/>
          <w:noProof/>
          <w:color w:val="000000"/>
          <w:sz w:val="24"/>
          <w:szCs w:val="24"/>
          <w:shd w:val="clear" w:color="auto" w:fill="FFFFFF"/>
        </w:rPr>
        <w:drawing>
          <wp:inline distT="0" distB="0" distL="0" distR="0">
            <wp:extent cx="5276215" cy="2681605"/>
            <wp:effectExtent l="19050" t="0" r="635" b="0"/>
            <wp:docPr id="3" name="Picture 2" descr="ex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t 1.png"/>
                    <pic:cNvPicPr/>
                  </pic:nvPicPr>
                  <pic:blipFill>
                    <a:blip r:embed="rId15"/>
                    <a:stretch>
                      <a:fillRect/>
                    </a:stretch>
                  </pic:blipFill>
                  <pic:spPr>
                    <a:xfrm>
                      <a:off x="0" y="0"/>
                      <a:ext cx="5276215" cy="2681605"/>
                    </a:xfrm>
                    <a:prstGeom prst="rect">
                      <a:avLst/>
                    </a:prstGeom>
                  </pic:spPr>
                </pic:pic>
              </a:graphicData>
            </a:graphic>
          </wp:inline>
        </w:drawing>
      </w:r>
    </w:p>
    <w:p w:rsidR="00590AC5" w:rsidRPr="00590AC5" w:rsidRDefault="00590AC5" w:rsidP="00590AC5">
      <w:pPr>
        <w:spacing w:after="0" w:line="240" w:lineRule="auto"/>
        <w:rPr>
          <w:rFonts w:ascii="Times New Roman" w:eastAsia="Times New Roman" w:hAnsi="Times New Roman" w:cs="Times New Roman"/>
          <w:b/>
          <w:bCs/>
          <w:color w:val="000000"/>
          <w:sz w:val="24"/>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r w:rsidRPr="00590AC5">
        <w:rPr>
          <w:rFonts w:ascii="Times New Roman" w:eastAsia="Times New Roman" w:hAnsi="Times New Roman" w:cs="Times New Roman"/>
          <w:b/>
          <w:bCs/>
          <w:color w:val="000000"/>
          <w:sz w:val="28"/>
          <w:szCs w:val="24"/>
        </w:rPr>
        <w:lastRenderedPageBreak/>
        <w:t>Contrast Stretching:</w:t>
      </w: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Pr="00590AC5" w:rsidRDefault="00590AC5" w:rsidP="00590AC5">
      <w:pPr>
        <w:spacing w:after="0" w:line="240" w:lineRule="auto"/>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Code:</w:t>
      </w:r>
    </w:p>
    <w:p w:rsidR="00590AC5" w:rsidRPr="00590AC5" w:rsidRDefault="00590AC5" w:rsidP="00590AC5">
      <w:pPr>
        <w:spacing w:after="0" w:line="240" w:lineRule="auto"/>
        <w:jc w:val="left"/>
        <w:rPr>
          <w:rFonts w:ascii="Times New Roman" w:eastAsia="Times New Roman" w:hAnsi="Times New Roman" w:cs="Times New Roman"/>
          <w:sz w:val="24"/>
          <w:szCs w:val="24"/>
        </w:rPr>
      </w:pPr>
      <w:r>
        <w:rPr>
          <w:rFonts w:ascii="Calibri" w:eastAsia="Times New Roman" w:hAnsi="Calibri" w:cs="Calibri"/>
          <w:color w:val="000000"/>
          <w:sz w:val="24"/>
          <w:szCs w:val="24"/>
          <w:shd w:val="clear" w:color="auto" w:fill="FFFFFF"/>
        </w:rPr>
        <w:t>//expt1</w:t>
      </w:r>
      <w:r w:rsidRPr="00590AC5">
        <w:rPr>
          <w:rFonts w:ascii="Calibri" w:eastAsia="Times New Roman" w:hAnsi="Calibri" w:cs="Calibri"/>
          <w:color w:val="000000"/>
          <w:sz w:val="24"/>
          <w:szCs w:val="24"/>
          <w:shd w:val="clear" w:color="auto" w:fill="FFFFFF"/>
        </w:rPr>
        <w:t xml:space="preserve"> to perform point processing technique on given image</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contra</w:t>
      </w:r>
      <w:r>
        <w:rPr>
          <w:rFonts w:ascii="Calibri" w:eastAsia="Times New Roman" w:hAnsi="Calibri" w:cs="Calibri"/>
          <w:color w:val="000000"/>
          <w:sz w:val="24"/>
          <w:szCs w:val="24"/>
        </w:rPr>
        <w:t>st stretching</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//varad patil 120A2036</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close;</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clear all;</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clc;</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img = imread('C:\Users\admin\Desktop\varad extc\pout_img.png');</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g = rgb2gray(img1);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[r, c] = size(g)</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L = 256</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s1 = 50</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s2 = 170</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r1 = 100 // r1&gt;s1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r2 = 150 // s2&gt;r2</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m1 = s1/r1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m2 = (s2-s1)/(r2-r1)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m3 = (L-1-s2)/(L-1-r2)</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for x =1:r</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for y = 1:c</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r = g(x,y);</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if r &lt; r1 then</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s(x,y) =m1*r</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elseif r1&lt;=r &amp; r2 &gt;= r then</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s(x,y) = m2*(r-r1)+s1</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else</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s(x,y) = m3*(r-r2)+s2</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            end</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end</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end</w:t>
      </w:r>
    </w:p>
    <w:p w:rsidR="00590AC5" w:rsidRPr="00590AC5" w:rsidRDefault="00590AC5" w:rsidP="00590AC5">
      <w:pPr>
        <w:spacing w:after="0" w:line="240" w:lineRule="auto"/>
        <w:jc w:val="left"/>
        <w:textAlignment w:val="baseline"/>
        <w:rPr>
          <w:rFonts w:ascii="Calibri" w:eastAsia="Times New Roman" w:hAnsi="Calibri" w:cs="Calibri"/>
          <w:color w:val="000000"/>
          <w:sz w:val="24"/>
          <w:szCs w:val="24"/>
        </w:rPr>
      </w:pPr>
      <w:r w:rsidRPr="00590AC5">
        <w:rPr>
          <w:rFonts w:ascii="Calibri" w:eastAsia="Times New Roman" w:hAnsi="Calibri" w:cs="Calibri"/>
          <w:color w:val="000000"/>
          <w:sz w:val="24"/>
          <w:szCs w:val="24"/>
        </w:rPr>
        <w:t>img3 = [g s]</w:t>
      </w:r>
    </w:p>
    <w:p w:rsidR="00590AC5" w:rsidRDefault="00590AC5" w:rsidP="00590AC5">
      <w:pPr>
        <w:spacing w:after="0" w:line="240" w:lineRule="auto"/>
        <w:jc w:val="left"/>
        <w:textAlignment w:val="baseline"/>
        <w:rPr>
          <w:rFonts w:ascii="Calibri" w:eastAsia="Times New Roman" w:hAnsi="Calibri" w:cs="Calibri"/>
          <w:color w:val="000000"/>
          <w:sz w:val="24"/>
          <w:szCs w:val="24"/>
          <w:shd w:val="clear" w:color="auto" w:fill="FFFFFF"/>
        </w:rPr>
      </w:pPr>
      <w:r w:rsidRPr="00590AC5">
        <w:rPr>
          <w:rFonts w:ascii="Calibri" w:eastAsia="Times New Roman" w:hAnsi="Calibri" w:cs="Calibri"/>
          <w:color w:val="000000"/>
          <w:sz w:val="24"/>
          <w:szCs w:val="24"/>
          <w:shd w:val="clear" w:color="auto" w:fill="FFFFFF"/>
        </w:rPr>
        <w:t>imshow(img3)</w:t>
      </w:r>
    </w:p>
    <w:p w:rsidR="00590AC5" w:rsidRDefault="00590AC5" w:rsidP="00590AC5">
      <w:pPr>
        <w:spacing w:after="0" w:line="240" w:lineRule="auto"/>
        <w:jc w:val="left"/>
        <w:textAlignment w:val="baseline"/>
        <w:rPr>
          <w:rFonts w:ascii="Calibri" w:eastAsia="Times New Roman" w:hAnsi="Calibri" w:cs="Calibri"/>
          <w:color w:val="000000"/>
          <w:sz w:val="24"/>
          <w:szCs w:val="24"/>
          <w:shd w:val="clear" w:color="auto" w:fill="FFFFFF"/>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r w:rsidRPr="00590AC5">
        <w:rPr>
          <w:rFonts w:ascii="Times New Roman" w:eastAsia="Times New Roman" w:hAnsi="Times New Roman" w:cs="Times New Roman"/>
          <w:b/>
          <w:bCs/>
          <w:color w:val="000000"/>
          <w:sz w:val="28"/>
          <w:szCs w:val="24"/>
        </w:rPr>
        <w:lastRenderedPageBreak/>
        <w:t>Output</w:t>
      </w:r>
      <w:r>
        <w:rPr>
          <w:rFonts w:ascii="Times New Roman" w:eastAsia="Times New Roman" w:hAnsi="Times New Roman" w:cs="Times New Roman"/>
          <w:b/>
          <w:bCs/>
          <w:color w:val="000000"/>
          <w:sz w:val="28"/>
          <w:szCs w:val="24"/>
        </w:rPr>
        <w:t>:</w:t>
      </w:r>
    </w:p>
    <w:p w:rsidR="00590AC5" w:rsidRDefault="00590AC5" w:rsidP="00590AC5">
      <w:pPr>
        <w:spacing w:after="0" w:line="240" w:lineRule="auto"/>
        <w:rPr>
          <w:rFonts w:ascii="Times New Roman" w:eastAsia="Times New Roman" w:hAnsi="Times New Roman" w:cs="Times New Roman"/>
          <w:b/>
          <w:bCs/>
          <w:color w:val="000000"/>
          <w:sz w:val="28"/>
          <w:szCs w:val="24"/>
        </w:rPr>
      </w:pPr>
    </w:p>
    <w:p w:rsidR="00590AC5" w:rsidRDefault="00590AC5" w:rsidP="00590AC5">
      <w:pPr>
        <w:spacing w:after="0" w:line="240" w:lineRule="auto"/>
        <w:rPr>
          <w:rFonts w:ascii="Times New Roman" w:eastAsia="Times New Roman" w:hAnsi="Times New Roman" w:cs="Times New Roman"/>
          <w:b/>
          <w:bCs/>
          <w:color w:val="000000"/>
          <w:sz w:val="28"/>
          <w:szCs w:val="24"/>
        </w:rPr>
      </w:pPr>
      <w:r>
        <w:rPr>
          <w:rFonts w:ascii="Times New Roman" w:eastAsia="Times New Roman" w:hAnsi="Times New Roman" w:cs="Times New Roman"/>
          <w:b/>
          <w:bCs/>
          <w:noProof/>
          <w:color w:val="000000"/>
          <w:sz w:val="28"/>
          <w:szCs w:val="24"/>
        </w:rPr>
        <w:drawing>
          <wp:inline distT="0" distB="0" distL="0" distR="0">
            <wp:extent cx="5276215" cy="2950845"/>
            <wp:effectExtent l="19050" t="0" r="635" b="0"/>
            <wp:docPr id="4" name="Picture 3" descr="expt 1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t 1 b.png"/>
                    <pic:cNvPicPr/>
                  </pic:nvPicPr>
                  <pic:blipFill>
                    <a:blip r:embed="rId16"/>
                    <a:stretch>
                      <a:fillRect/>
                    </a:stretch>
                  </pic:blipFill>
                  <pic:spPr>
                    <a:xfrm>
                      <a:off x="0" y="0"/>
                      <a:ext cx="5276215" cy="2950845"/>
                    </a:xfrm>
                    <a:prstGeom prst="rect">
                      <a:avLst/>
                    </a:prstGeom>
                  </pic:spPr>
                </pic:pic>
              </a:graphicData>
            </a:graphic>
          </wp:inline>
        </w:drawing>
      </w:r>
    </w:p>
    <w:p w:rsidR="00590AC5" w:rsidRPr="00590AC5" w:rsidRDefault="00590AC5" w:rsidP="00590AC5">
      <w:pPr>
        <w:spacing w:after="0" w:line="240" w:lineRule="auto"/>
        <w:rPr>
          <w:rFonts w:ascii="Times New Roman" w:eastAsia="Times New Roman" w:hAnsi="Times New Roman" w:cs="Times New Roman"/>
          <w:b/>
          <w:bCs/>
          <w:color w:val="000000"/>
          <w:sz w:val="28"/>
          <w:szCs w:val="24"/>
        </w:rPr>
      </w:pPr>
    </w:p>
    <w:p w:rsidR="0025037A" w:rsidRDefault="0025037A" w:rsidP="00A7166B">
      <w:pPr>
        <w:spacing w:after="0" w:line="240" w:lineRule="auto"/>
        <w:rPr>
          <w:rFonts w:ascii="Times New Roman" w:eastAsia="Times New Roman" w:hAnsi="Times New Roman" w:cs="Times New Roman"/>
          <w:b/>
          <w:bCs/>
          <w:color w:val="000000"/>
          <w:sz w:val="24"/>
          <w:szCs w:val="24"/>
        </w:rPr>
      </w:pPr>
    </w:p>
    <w:p w:rsidR="0025037A" w:rsidRDefault="0025037A" w:rsidP="00A7166B">
      <w:pPr>
        <w:spacing w:after="0" w:line="240" w:lineRule="auto"/>
        <w:rPr>
          <w:rFonts w:ascii="Times New Roman" w:eastAsia="Times New Roman" w:hAnsi="Times New Roman" w:cs="Times New Roman"/>
          <w:b/>
          <w:bCs/>
          <w:color w:val="000000"/>
          <w:sz w:val="24"/>
          <w:szCs w:val="24"/>
        </w:rPr>
      </w:pPr>
    </w:p>
    <w:p w:rsidR="00A7166B" w:rsidRDefault="00A7166B" w:rsidP="00A7166B">
      <w:pPr>
        <w:spacing w:after="0" w:line="240" w:lineRule="auto"/>
        <w:rPr>
          <w:rFonts w:ascii="Times New Roman" w:eastAsia="Times New Roman" w:hAnsi="Times New Roman" w:cs="Times New Roman"/>
          <w:b/>
          <w:bCs/>
          <w:color w:val="000000"/>
          <w:sz w:val="24"/>
          <w:szCs w:val="24"/>
        </w:rPr>
      </w:pPr>
      <w:r w:rsidRPr="00A7166B">
        <w:rPr>
          <w:rFonts w:ascii="Times New Roman" w:eastAsia="Times New Roman" w:hAnsi="Times New Roman" w:cs="Times New Roman"/>
          <w:b/>
          <w:bCs/>
          <w:color w:val="000000"/>
          <w:sz w:val="24"/>
          <w:szCs w:val="24"/>
        </w:rPr>
        <w:t>CONCLUSION:</w:t>
      </w:r>
    </w:p>
    <w:p w:rsidR="00D51E9E" w:rsidRDefault="00D51E9E" w:rsidP="00A7166B">
      <w:pPr>
        <w:spacing w:after="0" w:line="240" w:lineRule="auto"/>
        <w:rPr>
          <w:rFonts w:ascii="Times New Roman" w:eastAsia="Times New Roman" w:hAnsi="Times New Roman" w:cs="Times New Roman"/>
          <w:b/>
          <w:bCs/>
          <w:color w:val="000000"/>
          <w:sz w:val="24"/>
          <w:szCs w:val="24"/>
        </w:rPr>
      </w:pPr>
    </w:p>
    <w:p w:rsidR="00590AC5" w:rsidRPr="00D51E9E" w:rsidRDefault="00590AC5" w:rsidP="00D51E9E">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 this experiment, we are able to write code for </w:t>
      </w:r>
      <w:r w:rsidRPr="00D51E9E">
        <w:rPr>
          <w:rFonts w:ascii="Times New Roman" w:eastAsia="Times New Roman" w:hAnsi="Times New Roman" w:cs="Times New Roman"/>
          <w:b/>
          <w:bCs/>
          <w:color w:val="000000"/>
          <w:sz w:val="24"/>
          <w:szCs w:val="24"/>
        </w:rPr>
        <w:t>digital negative and contrast stretching on digital images.</w:t>
      </w:r>
      <w:r w:rsidR="00D51E9E" w:rsidRPr="00D51E9E">
        <w:rPr>
          <w:rFonts w:ascii="Times New Roman" w:eastAsia="Times New Roman" w:hAnsi="Times New Roman" w:cs="Times New Roman"/>
          <w:b/>
          <w:bCs/>
          <w:color w:val="000000"/>
          <w:sz w:val="24"/>
          <w:szCs w:val="24"/>
        </w:rPr>
        <w:t xml:space="preserve"> We also learn about</w:t>
      </w:r>
      <w:r w:rsidR="00D51E9E">
        <w:rPr>
          <w:rFonts w:ascii="Times New Roman" w:eastAsia="Times New Roman" w:hAnsi="Times New Roman" w:cs="Times New Roman"/>
          <w:b/>
          <w:bCs/>
          <w:color w:val="000000"/>
          <w:sz w:val="24"/>
          <w:szCs w:val="24"/>
        </w:rPr>
        <w:t xml:space="preserve"> </w:t>
      </w:r>
      <w:r w:rsidR="00D51E9E" w:rsidRPr="00D51E9E">
        <w:rPr>
          <w:rFonts w:ascii="Times New Roman" w:eastAsia="Times New Roman" w:hAnsi="Times New Roman" w:cs="Times New Roman"/>
          <w:b/>
          <w:bCs/>
          <w:color w:val="000000"/>
          <w:sz w:val="24"/>
          <w:szCs w:val="24"/>
        </w:rPr>
        <w:t xml:space="preserve">Converting </w:t>
      </w:r>
      <w:r w:rsidR="00D51E9E">
        <w:rPr>
          <w:rFonts w:ascii="Times New Roman" w:eastAsia="Times New Roman" w:hAnsi="Times New Roman" w:cs="Times New Roman"/>
          <w:b/>
          <w:bCs/>
          <w:color w:val="000000"/>
          <w:sz w:val="24"/>
          <w:szCs w:val="24"/>
        </w:rPr>
        <w:t xml:space="preserve">RGB </w:t>
      </w:r>
      <w:r w:rsidR="00D51E9E" w:rsidRPr="00D51E9E">
        <w:rPr>
          <w:rFonts w:ascii="Times New Roman" w:eastAsia="Times New Roman" w:hAnsi="Times New Roman" w:cs="Times New Roman"/>
          <w:b/>
          <w:bCs/>
          <w:color w:val="000000"/>
          <w:sz w:val="24"/>
          <w:szCs w:val="24"/>
        </w:rPr>
        <w:t>image to grayscale</w:t>
      </w:r>
      <w:r w:rsidR="00510D88">
        <w:rPr>
          <w:rFonts w:ascii="Times New Roman" w:eastAsia="Times New Roman" w:hAnsi="Times New Roman" w:cs="Times New Roman"/>
          <w:b/>
          <w:bCs/>
          <w:color w:val="000000"/>
          <w:sz w:val="24"/>
          <w:szCs w:val="24"/>
        </w:rPr>
        <w:t xml:space="preserve"> images</w:t>
      </w:r>
      <w:r w:rsidR="00D51E9E" w:rsidRPr="00D51E9E">
        <w:rPr>
          <w:rFonts w:ascii="Times New Roman" w:eastAsia="Times New Roman" w:hAnsi="Times New Roman" w:cs="Times New Roman"/>
          <w:b/>
          <w:bCs/>
          <w:color w:val="000000"/>
          <w:sz w:val="24"/>
          <w:szCs w:val="24"/>
        </w:rPr>
        <w:t>, creating of matrix for digital negative, use of for loop, if else and image processing tools in scilab etc. Thus, point processing was performed suc</w:t>
      </w:r>
      <w:r w:rsidR="00D51E9E">
        <w:rPr>
          <w:rFonts w:ascii="Times New Roman" w:eastAsia="Times New Roman" w:hAnsi="Times New Roman" w:cs="Times New Roman"/>
          <w:b/>
          <w:bCs/>
          <w:color w:val="000000"/>
          <w:sz w:val="24"/>
          <w:szCs w:val="24"/>
        </w:rPr>
        <w:t>c</w:t>
      </w:r>
      <w:r w:rsidR="00D51E9E" w:rsidRPr="00D51E9E">
        <w:rPr>
          <w:rFonts w:ascii="Times New Roman" w:eastAsia="Times New Roman" w:hAnsi="Times New Roman" w:cs="Times New Roman"/>
          <w:b/>
          <w:bCs/>
          <w:color w:val="000000"/>
          <w:sz w:val="24"/>
          <w:szCs w:val="24"/>
        </w:rPr>
        <w:t>essfully on digital images</w:t>
      </w:r>
      <w:r w:rsidR="00D52AFE">
        <w:rPr>
          <w:rFonts w:ascii="Times New Roman" w:eastAsia="Times New Roman" w:hAnsi="Times New Roman" w:cs="Times New Roman"/>
          <w:b/>
          <w:bCs/>
          <w:color w:val="000000"/>
          <w:sz w:val="24"/>
          <w:szCs w:val="24"/>
        </w:rPr>
        <w:t>.</w:t>
      </w:r>
    </w:p>
    <w:p w:rsidR="00590AC5" w:rsidRPr="00A7166B" w:rsidRDefault="00590AC5" w:rsidP="00D51E9E">
      <w:pPr>
        <w:spacing w:after="0" w:line="240" w:lineRule="auto"/>
        <w:rPr>
          <w:rFonts w:ascii="Times New Roman" w:eastAsia="Times New Roman" w:hAnsi="Times New Roman" w:cs="Times New Roman"/>
          <w:sz w:val="24"/>
          <w:szCs w:val="24"/>
        </w:rPr>
      </w:pPr>
    </w:p>
    <w:p w:rsidR="00394120" w:rsidRDefault="00A7166B" w:rsidP="006E71DC">
      <w:pPr>
        <w:spacing w:after="0"/>
        <w:jc w:val="center"/>
        <w:rPr>
          <w:rFonts w:ascii="Times New Roman" w:hAnsi="Times New Roman"/>
          <w:b/>
          <w:sz w:val="24"/>
          <w:szCs w:val="24"/>
        </w:rPr>
      </w:pPr>
      <w:r w:rsidRPr="00A7166B">
        <w:rPr>
          <w:rFonts w:ascii="Times New Roman" w:eastAsia="Times New Roman" w:hAnsi="Times New Roman" w:cs="Times New Roman"/>
          <w:sz w:val="24"/>
          <w:szCs w:val="24"/>
        </w:rPr>
        <w:br/>
      </w:r>
      <w:r w:rsidRPr="00A7166B">
        <w:rPr>
          <w:rFonts w:ascii="Times New Roman" w:eastAsia="Times New Roman" w:hAnsi="Times New Roman" w:cs="Times New Roman"/>
          <w:sz w:val="24"/>
          <w:szCs w:val="24"/>
        </w:rPr>
        <w:br/>
      </w:r>
    </w:p>
    <w:sectPr w:rsidR="00394120" w:rsidSect="00E77066">
      <w:headerReference w:type="even" r:id="rId17"/>
      <w:headerReference w:type="default" r:id="rId18"/>
      <w:footerReference w:type="default" r:id="rId19"/>
      <w:headerReference w:type="first" r:id="rId20"/>
      <w:pgSz w:w="11909" w:h="16834" w:code="9"/>
      <w:pgMar w:top="1440" w:right="1440" w:bottom="1170" w:left="2160" w:header="720" w:footer="31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DE5" w:rsidRDefault="008F2DE5" w:rsidP="006C6875">
      <w:pPr>
        <w:spacing w:after="0" w:line="240" w:lineRule="auto"/>
      </w:pPr>
      <w:r>
        <w:separator/>
      </w:r>
    </w:p>
  </w:endnote>
  <w:endnote w:type="continuationSeparator" w:id="1">
    <w:p w:rsidR="008F2DE5" w:rsidRDefault="008F2DE5" w:rsidP="006C6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77F" w:rsidRDefault="0054177F" w:rsidP="006B57AE">
    <w:pPr>
      <w:pStyle w:val="Footer"/>
      <w:jc w:val="left"/>
      <w:rPr>
        <w:rFonts w:ascii="Times New Roman" w:hAnsi="Times New Roman" w:cs="Times New Roman"/>
        <w:sz w:val="20"/>
        <w:szCs w:val="20"/>
      </w:rPr>
    </w:pPr>
  </w:p>
  <w:p w:rsidR="0054177F" w:rsidRDefault="0054177F" w:rsidP="006B57AE">
    <w:pPr>
      <w:pStyle w:val="Footer"/>
      <w:jc w:val="left"/>
      <w:rPr>
        <w:rFonts w:ascii="Times New Roman" w:hAnsi="Times New Roman" w:cs="Times New Roman"/>
        <w:sz w:val="20"/>
        <w:szCs w:val="20"/>
      </w:rPr>
    </w:pPr>
  </w:p>
  <w:p w:rsidR="0054177F" w:rsidRDefault="0054177F" w:rsidP="00E77066">
    <w:pPr>
      <w:pStyle w:val="Footer"/>
      <w:jc w:val="center"/>
      <w:rPr>
        <w:rFonts w:ascii="Times New Roman" w:hAnsi="Times New Roman" w:cs="Times New Roman"/>
        <w:sz w:val="20"/>
        <w:szCs w:val="20"/>
      </w:rPr>
    </w:pPr>
    <w:r>
      <w:rPr>
        <w:rFonts w:ascii="Times New Roman" w:hAnsi="Times New Roman" w:cs="Times New Roman"/>
        <w:sz w:val="20"/>
        <w:szCs w:val="20"/>
      </w:rPr>
      <w:t>ECL603-Image Processing and Machine Vision Lab (R-19) Manual-FH202</w:t>
    </w:r>
    <w:r w:rsidR="00AA29EE">
      <w:rPr>
        <w:rFonts w:ascii="Times New Roman" w:hAnsi="Times New Roman" w:cs="Times New Roman"/>
        <w:sz w:val="20"/>
        <w:szCs w:val="20"/>
      </w:rPr>
      <w:t>3</w:t>
    </w:r>
  </w:p>
  <w:p w:rsidR="0054177F" w:rsidRDefault="0054177F" w:rsidP="00E77066">
    <w:pPr>
      <w:pStyle w:val="Header"/>
      <w:tabs>
        <w:tab w:val="clear" w:pos="4680"/>
        <w:tab w:val="clear" w:pos="9360"/>
        <w:tab w:val="center" w:pos="3960"/>
        <w:tab w:val="right" w:pos="8100"/>
      </w:tabs>
      <w:ind w:right="299"/>
      <w:jc w:val="center"/>
    </w:pPr>
    <w:r>
      <w:t>Class-TE EXTC Sem-VI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DE5" w:rsidRDefault="008F2DE5" w:rsidP="006C6875">
      <w:pPr>
        <w:spacing w:after="0" w:line="240" w:lineRule="auto"/>
      </w:pPr>
      <w:r>
        <w:separator/>
      </w:r>
    </w:p>
  </w:footnote>
  <w:footnote w:type="continuationSeparator" w:id="1">
    <w:p w:rsidR="008F2DE5" w:rsidRDefault="008F2DE5" w:rsidP="006C6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77F" w:rsidRDefault="00727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1026"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77F" w:rsidRPr="00E77066" w:rsidRDefault="0054177F" w:rsidP="00E77066">
    <w:pPr>
      <w:pStyle w:val="Footer"/>
      <w:jc w:val="center"/>
      <w:rPr>
        <w:rFonts w:ascii="Times New Roman" w:hAnsi="Times New Roman" w:cs="Times New Roman"/>
        <w:i/>
        <w:sz w:val="20"/>
        <w:szCs w:val="20"/>
      </w:rPr>
    </w:pPr>
    <w:r w:rsidRPr="005754BD">
      <w:rPr>
        <w:rFonts w:ascii="Times New Roman" w:hAnsi="Times New Roman" w:cs="Times New Roman"/>
        <w:i/>
        <w:sz w:val="20"/>
        <w:szCs w:val="20"/>
      </w:rPr>
      <w:t>Department of EXTC, SIES GST</w:t>
    </w:r>
    <w:r w:rsidR="00727E8E">
      <w:rPr>
        <w:rFonts w:ascii="Times New Roman" w:hAnsi="Times New Roman" w:cs="Times New Roman"/>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4" o:spid="_x0000_s1027" type="#_x0000_t75" style="position:absolute;left:0;text-align:left;margin-left:0;margin-top:0;width:401.6pt;height:418.5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77F" w:rsidRDefault="00727E8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1025"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CD544B"/>
    <w:multiLevelType w:val="multilevel"/>
    <w:tmpl w:val="F85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2C347EF0"/>
    <w:multiLevelType w:val="multilevel"/>
    <w:tmpl w:val="822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EA82498"/>
    <w:multiLevelType w:val="multilevel"/>
    <w:tmpl w:val="4A9A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B92F05"/>
    <w:multiLevelType w:val="multilevel"/>
    <w:tmpl w:val="2136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4">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66506A"/>
    <w:multiLevelType w:val="multilevel"/>
    <w:tmpl w:val="822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2">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43">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5">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6">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0"/>
  </w:num>
  <w:num w:numId="3">
    <w:abstractNumId w:val="22"/>
  </w:num>
  <w:num w:numId="4">
    <w:abstractNumId w:val="52"/>
  </w:num>
  <w:num w:numId="5">
    <w:abstractNumId w:val="53"/>
  </w:num>
  <w:num w:numId="6">
    <w:abstractNumId w:val="13"/>
  </w:num>
  <w:num w:numId="7">
    <w:abstractNumId w:val="36"/>
  </w:num>
  <w:num w:numId="8">
    <w:abstractNumId w:val="39"/>
  </w:num>
  <w:num w:numId="9">
    <w:abstractNumId w:val="47"/>
  </w:num>
  <w:num w:numId="10">
    <w:abstractNumId w:val="16"/>
  </w:num>
  <w:num w:numId="11">
    <w:abstractNumId w:val="15"/>
  </w:num>
  <w:num w:numId="12">
    <w:abstractNumId w:val="7"/>
  </w:num>
  <w:num w:numId="13">
    <w:abstractNumId w:val="30"/>
  </w:num>
  <w:num w:numId="14">
    <w:abstractNumId w:val="21"/>
  </w:num>
  <w:num w:numId="15">
    <w:abstractNumId w:val="43"/>
  </w:num>
  <w:num w:numId="16">
    <w:abstractNumId w:val="20"/>
  </w:num>
  <w:num w:numId="17">
    <w:abstractNumId w:val="38"/>
  </w:num>
  <w:num w:numId="18">
    <w:abstractNumId w:val="46"/>
  </w:num>
  <w:num w:numId="19">
    <w:abstractNumId w:val="23"/>
  </w:num>
  <w:num w:numId="20">
    <w:abstractNumId w:val="10"/>
  </w:num>
  <w:num w:numId="21">
    <w:abstractNumId w:val="50"/>
  </w:num>
  <w:num w:numId="22">
    <w:abstractNumId w:val="25"/>
  </w:num>
  <w:num w:numId="23">
    <w:abstractNumId w:val="45"/>
  </w:num>
  <w:num w:numId="24">
    <w:abstractNumId w:val="27"/>
  </w:num>
  <w:num w:numId="25">
    <w:abstractNumId w:val="49"/>
  </w:num>
  <w:num w:numId="26">
    <w:abstractNumId w:val="48"/>
  </w:num>
  <w:num w:numId="27">
    <w:abstractNumId w:val="19"/>
  </w:num>
  <w:num w:numId="28">
    <w:abstractNumId w:val="32"/>
  </w:num>
  <w:num w:numId="29">
    <w:abstractNumId w:val="29"/>
  </w:num>
  <w:num w:numId="30">
    <w:abstractNumId w:val="37"/>
  </w:num>
  <w:num w:numId="31">
    <w:abstractNumId w:val="8"/>
  </w:num>
  <w:num w:numId="32">
    <w:abstractNumId w:val="24"/>
  </w:num>
  <w:num w:numId="33">
    <w:abstractNumId w:val="33"/>
  </w:num>
  <w:num w:numId="34">
    <w:abstractNumId w:val="11"/>
  </w:num>
  <w:num w:numId="35">
    <w:abstractNumId w:val="42"/>
  </w:num>
  <w:num w:numId="36">
    <w:abstractNumId w:val="9"/>
  </w:num>
  <w:num w:numId="37">
    <w:abstractNumId w:val="34"/>
  </w:num>
  <w:num w:numId="38">
    <w:abstractNumId w:val="51"/>
  </w:num>
  <w:num w:numId="39">
    <w:abstractNumId w:val="41"/>
  </w:num>
  <w:num w:numId="40">
    <w:abstractNumId w:val="44"/>
  </w:num>
  <w:num w:numId="41">
    <w:abstractNumId w:val="18"/>
  </w:num>
  <w:num w:numId="42">
    <w:abstractNumId w:val="17"/>
  </w:num>
  <w:num w:numId="43">
    <w:abstractNumId w:val="35"/>
  </w:num>
  <w:num w:numId="44">
    <w:abstractNumId w:val="14"/>
  </w:num>
  <w:num w:numId="45">
    <w:abstractNumId w:val="28"/>
  </w:num>
  <w:num w:numId="46">
    <w:abstractNumId w:val="31"/>
  </w:num>
  <w:num w:numId="47">
    <w:abstractNumId w:val="2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1721"/>
    <w:rsid w:val="00183A7A"/>
    <w:rsid w:val="001C06A2"/>
    <w:rsid w:val="001C4F90"/>
    <w:rsid w:val="001C7597"/>
    <w:rsid w:val="001D3F66"/>
    <w:rsid w:val="001D4935"/>
    <w:rsid w:val="001E6D97"/>
    <w:rsid w:val="002028D8"/>
    <w:rsid w:val="00203D93"/>
    <w:rsid w:val="0021287A"/>
    <w:rsid w:val="0023769A"/>
    <w:rsid w:val="00237DD9"/>
    <w:rsid w:val="0024098D"/>
    <w:rsid w:val="00245051"/>
    <w:rsid w:val="00247BA0"/>
    <w:rsid w:val="0025037A"/>
    <w:rsid w:val="00252462"/>
    <w:rsid w:val="00253723"/>
    <w:rsid w:val="0026102C"/>
    <w:rsid w:val="00266FDA"/>
    <w:rsid w:val="0028007B"/>
    <w:rsid w:val="002822B5"/>
    <w:rsid w:val="002C1176"/>
    <w:rsid w:val="002C4827"/>
    <w:rsid w:val="002D29DD"/>
    <w:rsid w:val="002F4C89"/>
    <w:rsid w:val="002F78D1"/>
    <w:rsid w:val="00301E21"/>
    <w:rsid w:val="0030230D"/>
    <w:rsid w:val="00322112"/>
    <w:rsid w:val="003250DB"/>
    <w:rsid w:val="003336E5"/>
    <w:rsid w:val="00334B00"/>
    <w:rsid w:val="00340F03"/>
    <w:rsid w:val="00341645"/>
    <w:rsid w:val="003450FD"/>
    <w:rsid w:val="0036133C"/>
    <w:rsid w:val="00383C1D"/>
    <w:rsid w:val="00386244"/>
    <w:rsid w:val="00394120"/>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7E88"/>
    <w:rsid w:val="004B2EC4"/>
    <w:rsid w:val="004C423D"/>
    <w:rsid w:val="004C5916"/>
    <w:rsid w:val="004D4786"/>
    <w:rsid w:val="004D758C"/>
    <w:rsid w:val="004D771D"/>
    <w:rsid w:val="004E1302"/>
    <w:rsid w:val="004E7283"/>
    <w:rsid w:val="004E7EDA"/>
    <w:rsid w:val="004F510F"/>
    <w:rsid w:val="005037EE"/>
    <w:rsid w:val="00506A8A"/>
    <w:rsid w:val="00506B03"/>
    <w:rsid w:val="00510D88"/>
    <w:rsid w:val="005302CE"/>
    <w:rsid w:val="005311D3"/>
    <w:rsid w:val="00531C7A"/>
    <w:rsid w:val="005375A2"/>
    <w:rsid w:val="0054177F"/>
    <w:rsid w:val="00542125"/>
    <w:rsid w:val="0054366D"/>
    <w:rsid w:val="00547254"/>
    <w:rsid w:val="00573004"/>
    <w:rsid w:val="005754BD"/>
    <w:rsid w:val="005766EA"/>
    <w:rsid w:val="00590AC5"/>
    <w:rsid w:val="00591DC6"/>
    <w:rsid w:val="00595C24"/>
    <w:rsid w:val="00596BCF"/>
    <w:rsid w:val="005B5101"/>
    <w:rsid w:val="005C62DF"/>
    <w:rsid w:val="005D1C30"/>
    <w:rsid w:val="005F241B"/>
    <w:rsid w:val="005F5F2A"/>
    <w:rsid w:val="006151CF"/>
    <w:rsid w:val="006160AC"/>
    <w:rsid w:val="00627B3F"/>
    <w:rsid w:val="00630B38"/>
    <w:rsid w:val="0063785A"/>
    <w:rsid w:val="00640CA2"/>
    <w:rsid w:val="006577F0"/>
    <w:rsid w:val="00670151"/>
    <w:rsid w:val="00670B95"/>
    <w:rsid w:val="006839D5"/>
    <w:rsid w:val="006862FC"/>
    <w:rsid w:val="00686D2B"/>
    <w:rsid w:val="006928F4"/>
    <w:rsid w:val="006934BD"/>
    <w:rsid w:val="006A0B3F"/>
    <w:rsid w:val="006A7E76"/>
    <w:rsid w:val="006B57AE"/>
    <w:rsid w:val="006C514C"/>
    <w:rsid w:val="006C6875"/>
    <w:rsid w:val="006E71DC"/>
    <w:rsid w:val="006F19FE"/>
    <w:rsid w:val="006F7D16"/>
    <w:rsid w:val="00703157"/>
    <w:rsid w:val="00705F97"/>
    <w:rsid w:val="00715C34"/>
    <w:rsid w:val="00716134"/>
    <w:rsid w:val="00724F69"/>
    <w:rsid w:val="00725117"/>
    <w:rsid w:val="007258F9"/>
    <w:rsid w:val="00727E8E"/>
    <w:rsid w:val="00736F56"/>
    <w:rsid w:val="007413D9"/>
    <w:rsid w:val="00743313"/>
    <w:rsid w:val="007476AB"/>
    <w:rsid w:val="00754650"/>
    <w:rsid w:val="00755C0C"/>
    <w:rsid w:val="00756601"/>
    <w:rsid w:val="00770B62"/>
    <w:rsid w:val="00771476"/>
    <w:rsid w:val="00773832"/>
    <w:rsid w:val="00782AB6"/>
    <w:rsid w:val="00783302"/>
    <w:rsid w:val="007837F3"/>
    <w:rsid w:val="00791A39"/>
    <w:rsid w:val="00793C56"/>
    <w:rsid w:val="007A7F94"/>
    <w:rsid w:val="007C0836"/>
    <w:rsid w:val="007C08FA"/>
    <w:rsid w:val="007C6662"/>
    <w:rsid w:val="007D2070"/>
    <w:rsid w:val="007D56FD"/>
    <w:rsid w:val="007D742D"/>
    <w:rsid w:val="007E1183"/>
    <w:rsid w:val="007E3BE8"/>
    <w:rsid w:val="007F6B44"/>
    <w:rsid w:val="0081354D"/>
    <w:rsid w:val="00817B27"/>
    <w:rsid w:val="00822374"/>
    <w:rsid w:val="00833A2A"/>
    <w:rsid w:val="00840CF1"/>
    <w:rsid w:val="008446FC"/>
    <w:rsid w:val="00860C4B"/>
    <w:rsid w:val="00862699"/>
    <w:rsid w:val="00865EF6"/>
    <w:rsid w:val="00866FC6"/>
    <w:rsid w:val="00867577"/>
    <w:rsid w:val="00871C96"/>
    <w:rsid w:val="00872443"/>
    <w:rsid w:val="00876EFD"/>
    <w:rsid w:val="00886F82"/>
    <w:rsid w:val="008A1C39"/>
    <w:rsid w:val="008A5F02"/>
    <w:rsid w:val="008B3581"/>
    <w:rsid w:val="008C62AA"/>
    <w:rsid w:val="008E2A3B"/>
    <w:rsid w:val="008E64BE"/>
    <w:rsid w:val="008F225D"/>
    <w:rsid w:val="008F2DE5"/>
    <w:rsid w:val="0090000F"/>
    <w:rsid w:val="00906AF2"/>
    <w:rsid w:val="00913572"/>
    <w:rsid w:val="00917925"/>
    <w:rsid w:val="00934725"/>
    <w:rsid w:val="00956D05"/>
    <w:rsid w:val="00963133"/>
    <w:rsid w:val="009644E5"/>
    <w:rsid w:val="00982932"/>
    <w:rsid w:val="009919B7"/>
    <w:rsid w:val="00993452"/>
    <w:rsid w:val="00993D04"/>
    <w:rsid w:val="00993FB0"/>
    <w:rsid w:val="00994033"/>
    <w:rsid w:val="009A1865"/>
    <w:rsid w:val="009B20A6"/>
    <w:rsid w:val="009C2B26"/>
    <w:rsid w:val="009C3ECB"/>
    <w:rsid w:val="009C5FB3"/>
    <w:rsid w:val="009D6E0D"/>
    <w:rsid w:val="009F340B"/>
    <w:rsid w:val="009F6FB9"/>
    <w:rsid w:val="00A13A72"/>
    <w:rsid w:val="00A14862"/>
    <w:rsid w:val="00A21408"/>
    <w:rsid w:val="00A22594"/>
    <w:rsid w:val="00A231D5"/>
    <w:rsid w:val="00A23D9A"/>
    <w:rsid w:val="00A255A9"/>
    <w:rsid w:val="00A3615B"/>
    <w:rsid w:val="00A57B26"/>
    <w:rsid w:val="00A608B3"/>
    <w:rsid w:val="00A659C2"/>
    <w:rsid w:val="00A6685B"/>
    <w:rsid w:val="00A710FE"/>
    <w:rsid w:val="00A7166B"/>
    <w:rsid w:val="00A76457"/>
    <w:rsid w:val="00A9027E"/>
    <w:rsid w:val="00A972F3"/>
    <w:rsid w:val="00AA22EF"/>
    <w:rsid w:val="00AA29EE"/>
    <w:rsid w:val="00AA7968"/>
    <w:rsid w:val="00AB569D"/>
    <w:rsid w:val="00AC14C5"/>
    <w:rsid w:val="00AC6AC7"/>
    <w:rsid w:val="00AD3C0F"/>
    <w:rsid w:val="00AF2BCF"/>
    <w:rsid w:val="00AF65FC"/>
    <w:rsid w:val="00B27CDB"/>
    <w:rsid w:val="00B368A9"/>
    <w:rsid w:val="00B40C9B"/>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6A86"/>
    <w:rsid w:val="00BE050E"/>
    <w:rsid w:val="00BE3164"/>
    <w:rsid w:val="00BF5D0D"/>
    <w:rsid w:val="00C01519"/>
    <w:rsid w:val="00C1631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36CF4"/>
    <w:rsid w:val="00D4441C"/>
    <w:rsid w:val="00D4709D"/>
    <w:rsid w:val="00D47755"/>
    <w:rsid w:val="00D501DA"/>
    <w:rsid w:val="00D51E9E"/>
    <w:rsid w:val="00D524DF"/>
    <w:rsid w:val="00D5250A"/>
    <w:rsid w:val="00D52AFE"/>
    <w:rsid w:val="00D53470"/>
    <w:rsid w:val="00D67C47"/>
    <w:rsid w:val="00D73E0B"/>
    <w:rsid w:val="00D8348A"/>
    <w:rsid w:val="00DC2873"/>
    <w:rsid w:val="00DC6564"/>
    <w:rsid w:val="00DD734B"/>
    <w:rsid w:val="00DE3151"/>
    <w:rsid w:val="00E04175"/>
    <w:rsid w:val="00E146E0"/>
    <w:rsid w:val="00E15A4D"/>
    <w:rsid w:val="00E3457C"/>
    <w:rsid w:val="00E347CC"/>
    <w:rsid w:val="00E376BE"/>
    <w:rsid w:val="00E456A6"/>
    <w:rsid w:val="00E510CD"/>
    <w:rsid w:val="00E5630C"/>
    <w:rsid w:val="00E6397C"/>
    <w:rsid w:val="00E77066"/>
    <w:rsid w:val="00E8515D"/>
    <w:rsid w:val="00E925D6"/>
    <w:rsid w:val="00E92C00"/>
    <w:rsid w:val="00E95D34"/>
    <w:rsid w:val="00EB37BC"/>
    <w:rsid w:val="00EB3E7A"/>
    <w:rsid w:val="00EB45B6"/>
    <w:rsid w:val="00EB72D6"/>
    <w:rsid w:val="00EC2397"/>
    <w:rsid w:val="00EC61E1"/>
    <w:rsid w:val="00ED1ECE"/>
    <w:rsid w:val="00ED7862"/>
    <w:rsid w:val="00EF42A6"/>
    <w:rsid w:val="00F15222"/>
    <w:rsid w:val="00F17F0F"/>
    <w:rsid w:val="00F2531D"/>
    <w:rsid w:val="00F32D42"/>
    <w:rsid w:val="00F379B5"/>
    <w:rsid w:val="00F40A84"/>
    <w:rsid w:val="00F414AF"/>
    <w:rsid w:val="00F43890"/>
    <w:rsid w:val="00F47DE9"/>
    <w:rsid w:val="00F52FF5"/>
    <w:rsid w:val="00F65BF1"/>
    <w:rsid w:val="00F66EE9"/>
    <w:rsid w:val="00F93924"/>
    <w:rsid w:val="00FA064E"/>
    <w:rsid w:val="00FA21CF"/>
    <w:rsid w:val="00FA4BCB"/>
    <w:rsid w:val="00FA4F40"/>
    <w:rsid w:val="00FB1ED9"/>
    <w:rsid w:val="00FB5397"/>
    <w:rsid w:val="00FD22C6"/>
    <w:rsid w:val="00FD3E3A"/>
    <w:rsid w:val="00FF62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AC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r="http://schemas.openxmlformats.org/officeDocument/2006/relationships" xmlns:w="http://schemas.openxmlformats.org/wordprocessingml/2006/main">
  <w:divs>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3207">
      <w:bodyDiv w:val="1"/>
      <w:marLeft w:val="0"/>
      <w:marRight w:val="0"/>
      <w:marTop w:val="0"/>
      <w:marBottom w:val="0"/>
      <w:divBdr>
        <w:top w:val="none" w:sz="0" w:space="0" w:color="auto"/>
        <w:left w:val="none" w:sz="0" w:space="0" w:color="auto"/>
        <w:bottom w:val="none" w:sz="0" w:space="0" w:color="auto"/>
        <w:right w:val="none" w:sz="0" w:space="0" w:color="auto"/>
      </w:divBdr>
      <w:divsChild>
        <w:div w:id="1831366834">
          <w:marLeft w:val="0"/>
          <w:marRight w:val="0"/>
          <w:marTop w:val="0"/>
          <w:marBottom w:val="0"/>
          <w:divBdr>
            <w:top w:val="none" w:sz="0" w:space="0" w:color="auto"/>
            <w:left w:val="none" w:sz="0" w:space="0" w:color="auto"/>
            <w:bottom w:val="none" w:sz="0" w:space="0" w:color="auto"/>
            <w:right w:val="none" w:sz="0" w:space="0" w:color="auto"/>
          </w:divBdr>
        </w:div>
        <w:div w:id="355932930">
          <w:marLeft w:val="0"/>
          <w:marRight w:val="0"/>
          <w:marTop w:val="0"/>
          <w:marBottom w:val="0"/>
          <w:divBdr>
            <w:top w:val="none" w:sz="0" w:space="0" w:color="auto"/>
            <w:left w:val="none" w:sz="0" w:space="0" w:color="auto"/>
            <w:bottom w:val="none" w:sz="0" w:space="0" w:color="auto"/>
            <w:right w:val="none" w:sz="0" w:space="0" w:color="auto"/>
          </w:divBdr>
        </w:div>
        <w:div w:id="862938960">
          <w:marLeft w:val="0"/>
          <w:marRight w:val="0"/>
          <w:marTop w:val="0"/>
          <w:marBottom w:val="0"/>
          <w:divBdr>
            <w:top w:val="none" w:sz="0" w:space="0" w:color="auto"/>
            <w:left w:val="none" w:sz="0" w:space="0" w:color="auto"/>
            <w:bottom w:val="none" w:sz="0" w:space="0" w:color="auto"/>
            <w:right w:val="none" w:sz="0" w:space="0" w:color="auto"/>
          </w:divBdr>
        </w:div>
        <w:div w:id="128136230">
          <w:marLeft w:val="0"/>
          <w:marRight w:val="0"/>
          <w:marTop w:val="0"/>
          <w:marBottom w:val="0"/>
          <w:divBdr>
            <w:top w:val="none" w:sz="0" w:space="0" w:color="auto"/>
            <w:left w:val="none" w:sz="0" w:space="0" w:color="auto"/>
            <w:bottom w:val="none" w:sz="0" w:space="0" w:color="auto"/>
            <w:right w:val="none" w:sz="0" w:space="0" w:color="auto"/>
          </w:divBdr>
        </w:div>
        <w:div w:id="694697199">
          <w:marLeft w:val="0"/>
          <w:marRight w:val="0"/>
          <w:marTop w:val="0"/>
          <w:marBottom w:val="0"/>
          <w:divBdr>
            <w:top w:val="none" w:sz="0" w:space="0" w:color="auto"/>
            <w:left w:val="none" w:sz="0" w:space="0" w:color="auto"/>
            <w:bottom w:val="none" w:sz="0" w:space="0" w:color="auto"/>
            <w:right w:val="none" w:sz="0" w:space="0" w:color="auto"/>
          </w:divBdr>
        </w:div>
        <w:div w:id="1228105206">
          <w:marLeft w:val="0"/>
          <w:marRight w:val="0"/>
          <w:marTop w:val="0"/>
          <w:marBottom w:val="0"/>
          <w:divBdr>
            <w:top w:val="none" w:sz="0" w:space="0" w:color="auto"/>
            <w:left w:val="none" w:sz="0" w:space="0" w:color="auto"/>
            <w:bottom w:val="none" w:sz="0" w:space="0" w:color="auto"/>
            <w:right w:val="none" w:sz="0" w:space="0" w:color="auto"/>
          </w:divBdr>
        </w:div>
        <w:div w:id="821431197">
          <w:marLeft w:val="0"/>
          <w:marRight w:val="0"/>
          <w:marTop w:val="0"/>
          <w:marBottom w:val="0"/>
          <w:divBdr>
            <w:top w:val="none" w:sz="0" w:space="0" w:color="auto"/>
            <w:left w:val="none" w:sz="0" w:space="0" w:color="auto"/>
            <w:bottom w:val="none" w:sz="0" w:space="0" w:color="auto"/>
            <w:right w:val="none" w:sz="0" w:space="0" w:color="auto"/>
          </w:divBdr>
        </w:div>
        <w:div w:id="398984277">
          <w:marLeft w:val="0"/>
          <w:marRight w:val="0"/>
          <w:marTop w:val="0"/>
          <w:marBottom w:val="0"/>
          <w:divBdr>
            <w:top w:val="none" w:sz="0" w:space="0" w:color="auto"/>
            <w:left w:val="none" w:sz="0" w:space="0" w:color="auto"/>
            <w:bottom w:val="none" w:sz="0" w:space="0" w:color="auto"/>
            <w:right w:val="none" w:sz="0" w:space="0" w:color="auto"/>
          </w:divBdr>
        </w:div>
        <w:div w:id="846408937">
          <w:marLeft w:val="0"/>
          <w:marRight w:val="0"/>
          <w:marTop w:val="0"/>
          <w:marBottom w:val="0"/>
          <w:divBdr>
            <w:top w:val="none" w:sz="0" w:space="0" w:color="auto"/>
            <w:left w:val="none" w:sz="0" w:space="0" w:color="auto"/>
            <w:bottom w:val="none" w:sz="0" w:space="0" w:color="auto"/>
            <w:right w:val="none" w:sz="0" w:space="0" w:color="auto"/>
          </w:divBdr>
        </w:div>
        <w:div w:id="1803957559">
          <w:marLeft w:val="0"/>
          <w:marRight w:val="0"/>
          <w:marTop w:val="0"/>
          <w:marBottom w:val="0"/>
          <w:divBdr>
            <w:top w:val="none" w:sz="0" w:space="0" w:color="auto"/>
            <w:left w:val="none" w:sz="0" w:space="0" w:color="auto"/>
            <w:bottom w:val="none" w:sz="0" w:space="0" w:color="auto"/>
            <w:right w:val="none" w:sz="0" w:space="0" w:color="auto"/>
          </w:divBdr>
        </w:div>
        <w:div w:id="118694857">
          <w:marLeft w:val="0"/>
          <w:marRight w:val="0"/>
          <w:marTop w:val="0"/>
          <w:marBottom w:val="0"/>
          <w:divBdr>
            <w:top w:val="none" w:sz="0" w:space="0" w:color="auto"/>
            <w:left w:val="none" w:sz="0" w:space="0" w:color="auto"/>
            <w:bottom w:val="none" w:sz="0" w:space="0" w:color="auto"/>
            <w:right w:val="none" w:sz="0" w:space="0" w:color="auto"/>
          </w:divBdr>
        </w:div>
        <w:div w:id="1711026000">
          <w:marLeft w:val="0"/>
          <w:marRight w:val="0"/>
          <w:marTop w:val="0"/>
          <w:marBottom w:val="0"/>
          <w:divBdr>
            <w:top w:val="none" w:sz="0" w:space="0" w:color="auto"/>
            <w:left w:val="none" w:sz="0" w:space="0" w:color="auto"/>
            <w:bottom w:val="none" w:sz="0" w:space="0" w:color="auto"/>
            <w:right w:val="none" w:sz="0" w:space="0" w:color="auto"/>
          </w:divBdr>
        </w:div>
      </w:divsChild>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784347186">
      <w:bodyDiv w:val="1"/>
      <w:marLeft w:val="0"/>
      <w:marRight w:val="0"/>
      <w:marTop w:val="0"/>
      <w:marBottom w:val="0"/>
      <w:divBdr>
        <w:top w:val="none" w:sz="0" w:space="0" w:color="auto"/>
        <w:left w:val="none" w:sz="0" w:space="0" w:color="auto"/>
        <w:bottom w:val="none" w:sz="0" w:space="0" w:color="auto"/>
        <w:right w:val="none" w:sz="0" w:space="0" w:color="auto"/>
      </w:divBdr>
      <w:divsChild>
        <w:div w:id="1678071751">
          <w:marLeft w:val="0"/>
          <w:marRight w:val="0"/>
          <w:marTop w:val="0"/>
          <w:marBottom w:val="0"/>
          <w:divBdr>
            <w:top w:val="none" w:sz="0" w:space="0" w:color="auto"/>
            <w:left w:val="none" w:sz="0" w:space="0" w:color="auto"/>
            <w:bottom w:val="none" w:sz="0" w:space="0" w:color="auto"/>
            <w:right w:val="none" w:sz="0" w:space="0" w:color="auto"/>
          </w:divBdr>
        </w:div>
        <w:div w:id="285623845">
          <w:marLeft w:val="0"/>
          <w:marRight w:val="0"/>
          <w:marTop w:val="0"/>
          <w:marBottom w:val="0"/>
          <w:divBdr>
            <w:top w:val="none" w:sz="0" w:space="0" w:color="auto"/>
            <w:left w:val="none" w:sz="0" w:space="0" w:color="auto"/>
            <w:bottom w:val="none" w:sz="0" w:space="0" w:color="auto"/>
            <w:right w:val="none" w:sz="0" w:space="0" w:color="auto"/>
          </w:divBdr>
        </w:div>
        <w:div w:id="183137391">
          <w:marLeft w:val="0"/>
          <w:marRight w:val="0"/>
          <w:marTop w:val="0"/>
          <w:marBottom w:val="0"/>
          <w:divBdr>
            <w:top w:val="none" w:sz="0" w:space="0" w:color="auto"/>
            <w:left w:val="none" w:sz="0" w:space="0" w:color="auto"/>
            <w:bottom w:val="none" w:sz="0" w:space="0" w:color="auto"/>
            <w:right w:val="none" w:sz="0" w:space="0" w:color="auto"/>
          </w:divBdr>
        </w:div>
        <w:div w:id="1731345100">
          <w:marLeft w:val="0"/>
          <w:marRight w:val="0"/>
          <w:marTop w:val="0"/>
          <w:marBottom w:val="0"/>
          <w:divBdr>
            <w:top w:val="none" w:sz="0" w:space="0" w:color="auto"/>
            <w:left w:val="none" w:sz="0" w:space="0" w:color="auto"/>
            <w:bottom w:val="none" w:sz="0" w:space="0" w:color="auto"/>
            <w:right w:val="none" w:sz="0" w:space="0" w:color="auto"/>
          </w:divBdr>
        </w:div>
        <w:div w:id="1252155702">
          <w:marLeft w:val="0"/>
          <w:marRight w:val="0"/>
          <w:marTop w:val="0"/>
          <w:marBottom w:val="0"/>
          <w:divBdr>
            <w:top w:val="none" w:sz="0" w:space="0" w:color="auto"/>
            <w:left w:val="none" w:sz="0" w:space="0" w:color="auto"/>
            <w:bottom w:val="none" w:sz="0" w:space="0" w:color="auto"/>
            <w:right w:val="none" w:sz="0" w:space="0" w:color="auto"/>
          </w:divBdr>
        </w:div>
        <w:div w:id="157775926">
          <w:marLeft w:val="0"/>
          <w:marRight w:val="0"/>
          <w:marTop w:val="0"/>
          <w:marBottom w:val="0"/>
          <w:divBdr>
            <w:top w:val="none" w:sz="0" w:space="0" w:color="auto"/>
            <w:left w:val="none" w:sz="0" w:space="0" w:color="auto"/>
            <w:bottom w:val="none" w:sz="0" w:space="0" w:color="auto"/>
            <w:right w:val="none" w:sz="0" w:space="0" w:color="auto"/>
          </w:divBdr>
        </w:div>
        <w:div w:id="1444230911">
          <w:marLeft w:val="0"/>
          <w:marRight w:val="0"/>
          <w:marTop w:val="0"/>
          <w:marBottom w:val="0"/>
          <w:divBdr>
            <w:top w:val="none" w:sz="0" w:space="0" w:color="auto"/>
            <w:left w:val="none" w:sz="0" w:space="0" w:color="auto"/>
            <w:bottom w:val="none" w:sz="0" w:space="0" w:color="auto"/>
            <w:right w:val="none" w:sz="0" w:space="0" w:color="auto"/>
          </w:divBdr>
        </w:div>
        <w:div w:id="1774934518">
          <w:marLeft w:val="0"/>
          <w:marRight w:val="0"/>
          <w:marTop w:val="0"/>
          <w:marBottom w:val="0"/>
          <w:divBdr>
            <w:top w:val="none" w:sz="0" w:space="0" w:color="auto"/>
            <w:left w:val="none" w:sz="0" w:space="0" w:color="auto"/>
            <w:bottom w:val="none" w:sz="0" w:space="0" w:color="auto"/>
            <w:right w:val="none" w:sz="0" w:space="0" w:color="auto"/>
          </w:divBdr>
        </w:div>
        <w:div w:id="1741442165">
          <w:marLeft w:val="0"/>
          <w:marRight w:val="0"/>
          <w:marTop w:val="0"/>
          <w:marBottom w:val="0"/>
          <w:divBdr>
            <w:top w:val="none" w:sz="0" w:space="0" w:color="auto"/>
            <w:left w:val="none" w:sz="0" w:space="0" w:color="auto"/>
            <w:bottom w:val="none" w:sz="0" w:space="0" w:color="auto"/>
            <w:right w:val="none" w:sz="0" w:space="0" w:color="auto"/>
          </w:divBdr>
        </w:div>
        <w:div w:id="1058934889">
          <w:marLeft w:val="0"/>
          <w:marRight w:val="0"/>
          <w:marTop w:val="0"/>
          <w:marBottom w:val="0"/>
          <w:divBdr>
            <w:top w:val="none" w:sz="0" w:space="0" w:color="auto"/>
            <w:left w:val="none" w:sz="0" w:space="0" w:color="auto"/>
            <w:bottom w:val="none" w:sz="0" w:space="0" w:color="auto"/>
            <w:right w:val="none" w:sz="0" w:space="0" w:color="auto"/>
          </w:divBdr>
        </w:div>
        <w:div w:id="125897086">
          <w:marLeft w:val="0"/>
          <w:marRight w:val="0"/>
          <w:marTop w:val="0"/>
          <w:marBottom w:val="0"/>
          <w:divBdr>
            <w:top w:val="none" w:sz="0" w:space="0" w:color="auto"/>
            <w:left w:val="none" w:sz="0" w:space="0" w:color="auto"/>
            <w:bottom w:val="none" w:sz="0" w:space="0" w:color="auto"/>
            <w:right w:val="none" w:sz="0" w:space="0" w:color="auto"/>
          </w:divBdr>
        </w:div>
        <w:div w:id="996222469">
          <w:marLeft w:val="0"/>
          <w:marRight w:val="0"/>
          <w:marTop w:val="0"/>
          <w:marBottom w:val="0"/>
          <w:divBdr>
            <w:top w:val="none" w:sz="0" w:space="0" w:color="auto"/>
            <w:left w:val="none" w:sz="0" w:space="0" w:color="auto"/>
            <w:bottom w:val="none" w:sz="0" w:space="0" w:color="auto"/>
            <w:right w:val="none" w:sz="0" w:space="0" w:color="auto"/>
          </w:divBdr>
        </w:div>
        <w:div w:id="870606969">
          <w:marLeft w:val="0"/>
          <w:marRight w:val="0"/>
          <w:marTop w:val="0"/>
          <w:marBottom w:val="0"/>
          <w:divBdr>
            <w:top w:val="none" w:sz="0" w:space="0" w:color="auto"/>
            <w:left w:val="none" w:sz="0" w:space="0" w:color="auto"/>
            <w:bottom w:val="none" w:sz="0" w:space="0" w:color="auto"/>
            <w:right w:val="none" w:sz="0" w:space="0" w:color="auto"/>
          </w:divBdr>
        </w:div>
        <w:div w:id="76024689">
          <w:marLeft w:val="0"/>
          <w:marRight w:val="0"/>
          <w:marTop w:val="0"/>
          <w:marBottom w:val="0"/>
          <w:divBdr>
            <w:top w:val="none" w:sz="0" w:space="0" w:color="auto"/>
            <w:left w:val="none" w:sz="0" w:space="0" w:color="auto"/>
            <w:bottom w:val="none" w:sz="0" w:space="0" w:color="auto"/>
            <w:right w:val="none" w:sz="0" w:space="0" w:color="auto"/>
          </w:divBdr>
        </w:div>
        <w:div w:id="1717926819">
          <w:marLeft w:val="0"/>
          <w:marRight w:val="0"/>
          <w:marTop w:val="0"/>
          <w:marBottom w:val="0"/>
          <w:divBdr>
            <w:top w:val="none" w:sz="0" w:space="0" w:color="auto"/>
            <w:left w:val="none" w:sz="0" w:space="0" w:color="auto"/>
            <w:bottom w:val="none" w:sz="0" w:space="0" w:color="auto"/>
            <w:right w:val="none" w:sz="0" w:space="0" w:color="auto"/>
          </w:divBdr>
        </w:div>
        <w:div w:id="1442913831">
          <w:marLeft w:val="0"/>
          <w:marRight w:val="0"/>
          <w:marTop w:val="0"/>
          <w:marBottom w:val="0"/>
          <w:divBdr>
            <w:top w:val="none" w:sz="0" w:space="0" w:color="auto"/>
            <w:left w:val="none" w:sz="0" w:space="0" w:color="auto"/>
            <w:bottom w:val="none" w:sz="0" w:space="0" w:color="auto"/>
            <w:right w:val="none" w:sz="0" w:space="0" w:color="auto"/>
          </w:divBdr>
        </w:div>
        <w:div w:id="1495758975">
          <w:marLeft w:val="0"/>
          <w:marRight w:val="0"/>
          <w:marTop w:val="0"/>
          <w:marBottom w:val="0"/>
          <w:divBdr>
            <w:top w:val="none" w:sz="0" w:space="0" w:color="auto"/>
            <w:left w:val="none" w:sz="0" w:space="0" w:color="auto"/>
            <w:bottom w:val="none" w:sz="0" w:space="0" w:color="auto"/>
            <w:right w:val="none" w:sz="0" w:space="0" w:color="auto"/>
          </w:divBdr>
        </w:div>
        <w:div w:id="1577059084">
          <w:marLeft w:val="0"/>
          <w:marRight w:val="0"/>
          <w:marTop w:val="0"/>
          <w:marBottom w:val="0"/>
          <w:divBdr>
            <w:top w:val="none" w:sz="0" w:space="0" w:color="auto"/>
            <w:left w:val="none" w:sz="0" w:space="0" w:color="auto"/>
            <w:bottom w:val="none" w:sz="0" w:space="0" w:color="auto"/>
            <w:right w:val="none" w:sz="0" w:space="0" w:color="auto"/>
          </w:divBdr>
        </w:div>
        <w:div w:id="1765832915">
          <w:marLeft w:val="0"/>
          <w:marRight w:val="0"/>
          <w:marTop w:val="0"/>
          <w:marBottom w:val="0"/>
          <w:divBdr>
            <w:top w:val="none" w:sz="0" w:space="0" w:color="auto"/>
            <w:left w:val="none" w:sz="0" w:space="0" w:color="auto"/>
            <w:bottom w:val="none" w:sz="0" w:space="0" w:color="auto"/>
            <w:right w:val="none" w:sz="0" w:space="0" w:color="auto"/>
          </w:divBdr>
        </w:div>
        <w:div w:id="1657877673">
          <w:marLeft w:val="0"/>
          <w:marRight w:val="0"/>
          <w:marTop w:val="0"/>
          <w:marBottom w:val="0"/>
          <w:divBdr>
            <w:top w:val="none" w:sz="0" w:space="0" w:color="auto"/>
            <w:left w:val="none" w:sz="0" w:space="0" w:color="auto"/>
            <w:bottom w:val="none" w:sz="0" w:space="0" w:color="auto"/>
            <w:right w:val="none" w:sz="0" w:space="0" w:color="auto"/>
          </w:divBdr>
        </w:div>
        <w:div w:id="1365397609">
          <w:marLeft w:val="0"/>
          <w:marRight w:val="0"/>
          <w:marTop w:val="0"/>
          <w:marBottom w:val="0"/>
          <w:divBdr>
            <w:top w:val="none" w:sz="0" w:space="0" w:color="auto"/>
            <w:left w:val="none" w:sz="0" w:space="0" w:color="auto"/>
            <w:bottom w:val="none" w:sz="0" w:space="0" w:color="auto"/>
            <w:right w:val="none" w:sz="0" w:space="0" w:color="auto"/>
          </w:divBdr>
        </w:div>
        <w:div w:id="1792241446">
          <w:marLeft w:val="0"/>
          <w:marRight w:val="0"/>
          <w:marTop w:val="0"/>
          <w:marBottom w:val="0"/>
          <w:divBdr>
            <w:top w:val="none" w:sz="0" w:space="0" w:color="auto"/>
            <w:left w:val="none" w:sz="0" w:space="0" w:color="auto"/>
            <w:bottom w:val="none" w:sz="0" w:space="0" w:color="auto"/>
            <w:right w:val="none" w:sz="0" w:space="0" w:color="auto"/>
          </w:divBdr>
        </w:div>
        <w:div w:id="1000083794">
          <w:marLeft w:val="0"/>
          <w:marRight w:val="0"/>
          <w:marTop w:val="0"/>
          <w:marBottom w:val="0"/>
          <w:divBdr>
            <w:top w:val="none" w:sz="0" w:space="0" w:color="auto"/>
            <w:left w:val="none" w:sz="0" w:space="0" w:color="auto"/>
            <w:bottom w:val="none" w:sz="0" w:space="0" w:color="auto"/>
            <w:right w:val="none" w:sz="0" w:space="0" w:color="auto"/>
          </w:divBdr>
        </w:div>
        <w:div w:id="1918977695">
          <w:marLeft w:val="0"/>
          <w:marRight w:val="0"/>
          <w:marTop w:val="0"/>
          <w:marBottom w:val="0"/>
          <w:divBdr>
            <w:top w:val="none" w:sz="0" w:space="0" w:color="auto"/>
            <w:left w:val="none" w:sz="0" w:space="0" w:color="auto"/>
            <w:bottom w:val="none" w:sz="0" w:space="0" w:color="auto"/>
            <w:right w:val="none" w:sz="0" w:space="0" w:color="auto"/>
          </w:divBdr>
        </w:div>
        <w:div w:id="1473251416">
          <w:marLeft w:val="0"/>
          <w:marRight w:val="0"/>
          <w:marTop w:val="0"/>
          <w:marBottom w:val="0"/>
          <w:divBdr>
            <w:top w:val="none" w:sz="0" w:space="0" w:color="auto"/>
            <w:left w:val="none" w:sz="0" w:space="0" w:color="auto"/>
            <w:bottom w:val="none" w:sz="0" w:space="0" w:color="auto"/>
            <w:right w:val="none" w:sz="0" w:space="0" w:color="auto"/>
          </w:divBdr>
        </w:div>
        <w:div w:id="466238090">
          <w:marLeft w:val="0"/>
          <w:marRight w:val="0"/>
          <w:marTop w:val="0"/>
          <w:marBottom w:val="0"/>
          <w:divBdr>
            <w:top w:val="none" w:sz="0" w:space="0" w:color="auto"/>
            <w:left w:val="none" w:sz="0" w:space="0" w:color="auto"/>
            <w:bottom w:val="none" w:sz="0" w:space="0" w:color="auto"/>
            <w:right w:val="none" w:sz="0" w:space="0" w:color="auto"/>
          </w:divBdr>
        </w:div>
        <w:div w:id="1277132608">
          <w:marLeft w:val="0"/>
          <w:marRight w:val="0"/>
          <w:marTop w:val="0"/>
          <w:marBottom w:val="0"/>
          <w:divBdr>
            <w:top w:val="none" w:sz="0" w:space="0" w:color="auto"/>
            <w:left w:val="none" w:sz="0" w:space="0" w:color="auto"/>
            <w:bottom w:val="none" w:sz="0" w:space="0" w:color="auto"/>
            <w:right w:val="none" w:sz="0" w:space="0" w:color="auto"/>
          </w:divBdr>
        </w:div>
        <w:div w:id="1578398164">
          <w:marLeft w:val="0"/>
          <w:marRight w:val="0"/>
          <w:marTop w:val="0"/>
          <w:marBottom w:val="0"/>
          <w:divBdr>
            <w:top w:val="none" w:sz="0" w:space="0" w:color="auto"/>
            <w:left w:val="none" w:sz="0" w:space="0" w:color="auto"/>
            <w:bottom w:val="none" w:sz="0" w:space="0" w:color="auto"/>
            <w:right w:val="none" w:sz="0" w:space="0" w:color="auto"/>
          </w:divBdr>
        </w:div>
        <w:div w:id="51779141">
          <w:marLeft w:val="0"/>
          <w:marRight w:val="0"/>
          <w:marTop w:val="0"/>
          <w:marBottom w:val="0"/>
          <w:divBdr>
            <w:top w:val="none" w:sz="0" w:space="0" w:color="auto"/>
            <w:left w:val="none" w:sz="0" w:space="0" w:color="auto"/>
            <w:bottom w:val="none" w:sz="0" w:space="0" w:color="auto"/>
            <w:right w:val="none" w:sz="0" w:space="0" w:color="auto"/>
          </w:divBdr>
        </w:div>
        <w:div w:id="1696225100">
          <w:marLeft w:val="0"/>
          <w:marRight w:val="0"/>
          <w:marTop w:val="0"/>
          <w:marBottom w:val="0"/>
          <w:divBdr>
            <w:top w:val="none" w:sz="0" w:space="0" w:color="auto"/>
            <w:left w:val="none" w:sz="0" w:space="0" w:color="auto"/>
            <w:bottom w:val="none" w:sz="0" w:space="0" w:color="auto"/>
            <w:right w:val="none" w:sz="0" w:space="0" w:color="auto"/>
          </w:divBdr>
        </w:div>
        <w:div w:id="709652956">
          <w:marLeft w:val="0"/>
          <w:marRight w:val="0"/>
          <w:marTop w:val="0"/>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81028">
      <w:bodyDiv w:val="1"/>
      <w:marLeft w:val="0"/>
      <w:marRight w:val="0"/>
      <w:marTop w:val="0"/>
      <w:marBottom w:val="0"/>
      <w:divBdr>
        <w:top w:val="none" w:sz="0" w:space="0" w:color="auto"/>
        <w:left w:val="none" w:sz="0" w:space="0" w:color="auto"/>
        <w:bottom w:val="none" w:sz="0" w:space="0" w:color="auto"/>
        <w:right w:val="none" w:sz="0" w:space="0" w:color="auto"/>
      </w:divBdr>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708D95EF124F44B2A8F68BE53821CB" ma:contentTypeVersion="0" ma:contentTypeDescription="Create a new document." ma:contentTypeScope="" ma:versionID="d2fd5d5885548c067e90a7230c54dce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D5EC3-F254-4BD2-9DDB-E29CBF7A5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96103D-B33E-4279-AB2E-0CC7D0A881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D1B77A-5C10-413F-9065-794F8CB6B06F}">
  <ds:schemaRefs>
    <ds:schemaRef ds:uri="http://schemas.openxmlformats.org/officeDocument/2006/bibliography"/>
  </ds:schemaRefs>
</ds:datastoreItem>
</file>

<file path=customXml/itemProps4.xml><?xml version="1.0" encoding="utf-8"?>
<ds:datastoreItem xmlns:ds="http://schemas.openxmlformats.org/officeDocument/2006/customXml" ds:itemID="{462D1296-6EA1-42C7-BD6F-DE55E5C1D5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admin</cp:lastModifiedBy>
  <cp:revision>7</cp:revision>
  <cp:lastPrinted>2023-02-01T04:22:00Z</cp:lastPrinted>
  <dcterms:created xsi:type="dcterms:W3CDTF">2022-01-25T15:17:00Z</dcterms:created>
  <dcterms:modified xsi:type="dcterms:W3CDTF">2023-02-01T04:23:00Z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0x0101001D708D95EF124F44B2A8F68BE53821CB</vt:lpwstr>
  </property>
</Properties>
</file>